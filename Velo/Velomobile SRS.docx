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AC2" w:rsidRDefault="00C66AC2" w:rsidP="00C66AC2">
      <w:pPr>
        <w:pStyle w:val="Title"/>
      </w:pPr>
      <w:r>
        <w:t>Velomobile</w:t>
      </w:r>
      <w:r w:rsidRPr="007A60E3">
        <w:t xml:space="preserve"> Control &amp; Telemetry System</w:t>
      </w:r>
      <w:r>
        <w:t xml:space="preserve"> </w:t>
      </w:r>
      <w:r w:rsidRPr="007A60E3">
        <w:t>Software Requirements Specification</w:t>
      </w:r>
    </w:p>
    <w:p w:rsidR="00C66AC2" w:rsidRDefault="00F93010" w:rsidP="00C66AC2">
      <w:pPr>
        <w:pStyle w:val="Subtitle"/>
      </w:pPr>
      <w:r>
        <w:t xml:space="preserve">Version </w:t>
      </w:r>
      <w:r w:rsidR="00E44FAF">
        <w:t>2.0</w:t>
      </w:r>
    </w:p>
    <w:p w:rsidR="00C66AC2" w:rsidRDefault="00C66AC2" w:rsidP="00C66AC2">
      <w:pPr>
        <w:rPr>
          <w:rFonts w:asciiTheme="majorHAnsi" w:eastAsiaTheme="majorEastAsia" w:hAnsiTheme="majorHAnsi" w:cstheme="majorBidi"/>
          <w:color w:val="4F81BD" w:themeColor="accent1"/>
          <w:spacing w:val="15"/>
          <w:sz w:val="24"/>
          <w:szCs w:val="24"/>
        </w:rPr>
      </w:pPr>
      <w:r>
        <w:br w:type="page"/>
      </w:r>
    </w:p>
    <w:p w:rsidR="00C66AC2" w:rsidRDefault="00C66AC2" w:rsidP="00C66AC2">
      <w:pPr>
        <w:jc w:val="center"/>
        <w:rPr>
          <w:sz w:val="40"/>
          <w:szCs w:val="40"/>
        </w:rPr>
      </w:pPr>
      <w:r>
        <w:rPr>
          <w:sz w:val="40"/>
          <w:szCs w:val="40"/>
        </w:rPr>
        <w:lastRenderedPageBreak/>
        <w:t>Revision History</w:t>
      </w:r>
    </w:p>
    <w:p w:rsidR="00040F10" w:rsidRDefault="00040F10" w:rsidP="00C66AC2">
      <w:pPr>
        <w:jc w:val="center"/>
        <w:rPr>
          <w:sz w:val="40"/>
          <w:szCs w:val="40"/>
        </w:rPr>
      </w:pPr>
    </w:p>
    <w:tbl>
      <w:tblPr>
        <w:tblStyle w:val="TableGrid"/>
        <w:tblW w:w="10080" w:type="dxa"/>
        <w:jc w:val="center"/>
        <w:tblLook w:val="04A0"/>
      </w:tblPr>
      <w:tblGrid>
        <w:gridCol w:w="2327"/>
        <w:gridCol w:w="969"/>
        <w:gridCol w:w="4636"/>
        <w:gridCol w:w="2148"/>
      </w:tblGrid>
      <w:tr w:rsidR="00C66AC2" w:rsidRPr="00E503F2" w:rsidTr="00040F10">
        <w:trPr>
          <w:jc w:val="center"/>
        </w:trPr>
        <w:tc>
          <w:tcPr>
            <w:tcW w:w="2046" w:type="dxa"/>
            <w:tcBorders>
              <w:top w:val="nil"/>
              <w:left w:val="nil"/>
              <w:right w:val="nil"/>
            </w:tcBorders>
          </w:tcPr>
          <w:p w:rsidR="00C66AC2" w:rsidRPr="00E503F2" w:rsidRDefault="00C66AC2" w:rsidP="00E503F2">
            <w:pPr>
              <w:rPr>
                <w:b/>
              </w:rPr>
            </w:pPr>
            <w:r w:rsidRPr="00E503F2">
              <w:rPr>
                <w:b/>
              </w:rPr>
              <w:t>Date</w:t>
            </w:r>
          </w:p>
        </w:tc>
        <w:tc>
          <w:tcPr>
            <w:tcW w:w="852" w:type="dxa"/>
            <w:tcBorders>
              <w:top w:val="nil"/>
              <w:left w:val="nil"/>
              <w:right w:val="nil"/>
            </w:tcBorders>
          </w:tcPr>
          <w:p w:rsidR="00C66AC2" w:rsidRPr="00E503F2" w:rsidRDefault="00040F10" w:rsidP="00E503F2">
            <w:pPr>
              <w:rPr>
                <w:b/>
              </w:rPr>
            </w:pPr>
            <w:r w:rsidRPr="00E503F2">
              <w:rPr>
                <w:b/>
              </w:rPr>
              <w:t>Ver.</w:t>
            </w:r>
          </w:p>
        </w:tc>
        <w:tc>
          <w:tcPr>
            <w:tcW w:w="4077" w:type="dxa"/>
            <w:tcBorders>
              <w:top w:val="nil"/>
              <w:left w:val="nil"/>
              <w:right w:val="nil"/>
            </w:tcBorders>
          </w:tcPr>
          <w:p w:rsidR="00C66AC2" w:rsidRPr="00E503F2" w:rsidRDefault="00C66AC2" w:rsidP="00E503F2">
            <w:pPr>
              <w:rPr>
                <w:b/>
              </w:rPr>
            </w:pPr>
            <w:r w:rsidRPr="00E503F2">
              <w:rPr>
                <w:b/>
              </w:rPr>
              <w:t>Description</w:t>
            </w:r>
          </w:p>
        </w:tc>
        <w:tc>
          <w:tcPr>
            <w:tcW w:w="1889" w:type="dxa"/>
            <w:tcBorders>
              <w:top w:val="nil"/>
              <w:left w:val="nil"/>
              <w:right w:val="nil"/>
            </w:tcBorders>
          </w:tcPr>
          <w:p w:rsidR="00C66AC2" w:rsidRPr="00E503F2" w:rsidRDefault="00C66AC2" w:rsidP="00E503F2">
            <w:pPr>
              <w:rPr>
                <w:b/>
              </w:rPr>
            </w:pPr>
            <w:r w:rsidRPr="00E503F2">
              <w:rPr>
                <w:b/>
              </w:rPr>
              <w:t>Author</w:t>
            </w:r>
          </w:p>
        </w:tc>
      </w:tr>
      <w:tr w:rsidR="00C66AC2" w:rsidTr="00040F10">
        <w:trPr>
          <w:jc w:val="center"/>
        </w:trPr>
        <w:tc>
          <w:tcPr>
            <w:tcW w:w="2046" w:type="dxa"/>
          </w:tcPr>
          <w:p w:rsidR="00C66AC2" w:rsidRPr="00511ED4" w:rsidRDefault="00C66AC2" w:rsidP="00E53A39">
            <w:r w:rsidRPr="00511ED4">
              <w:t>December 2, 2009</w:t>
            </w:r>
          </w:p>
        </w:tc>
        <w:tc>
          <w:tcPr>
            <w:tcW w:w="852" w:type="dxa"/>
          </w:tcPr>
          <w:p w:rsidR="00C66AC2" w:rsidRPr="00511ED4" w:rsidRDefault="00C66AC2" w:rsidP="00E53A39">
            <w:pPr>
              <w:jc w:val="center"/>
            </w:pPr>
            <w:r w:rsidRPr="00511ED4">
              <w:t>1</w:t>
            </w:r>
            <w:r>
              <w:t>.0</w:t>
            </w:r>
          </w:p>
        </w:tc>
        <w:tc>
          <w:tcPr>
            <w:tcW w:w="4077" w:type="dxa"/>
          </w:tcPr>
          <w:p w:rsidR="00C66AC2" w:rsidRPr="00511ED4" w:rsidRDefault="00C66AC2" w:rsidP="00E53A39">
            <w:r>
              <w:t>Initial C</w:t>
            </w:r>
            <w:r w:rsidRPr="00511ED4">
              <w:t>omposition</w:t>
            </w:r>
          </w:p>
        </w:tc>
        <w:tc>
          <w:tcPr>
            <w:tcW w:w="1889" w:type="dxa"/>
          </w:tcPr>
          <w:p w:rsidR="00C66AC2" w:rsidRPr="00511ED4" w:rsidRDefault="00C66AC2" w:rsidP="00E53A39">
            <w:r w:rsidRPr="00511ED4">
              <w:t>Daniel Johnson</w:t>
            </w:r>
          </w:p>
        </w:tc>
      </w:tr>
      <w:tr w:rsidR="00C66AC2" w:rsidTr="00040F10">
        <w:trPr>
          <w:jc w:val="center"/>
        </w:trPr>
        <w:tc>
          <w:tcPr>
            <w:tcW w:w="2046" w:type="dxa"/>
          </w:tcPr>
          <w:p w:rsidR="00C66AC2" w:rsidRPr="00511ED4" w:rsidRDefault="00C66AC2" w:rsidP="00E53A39">
            <w:r w:rsidRPr="00511ED4">
              <w:t>February 2, 2010</w:t>
            </w:r>
          </w:p>
        </w:tc>
        <w:tc>
          <w:tcPr>
            <w:tcW w:w="852" w:type="dxa"/>
          </w:tcPr>
          <w:p w:rsidR="00C66AC2" w:rsidRPr="00511ED4" w:rsidRDefault="00C66AC2" w:rsidP="00E53A39">
            <w:pPr>
              <w:jc w:val="center"/>
            </w:pPr>
            <w:r>
              <w:t>1</w:t>
            </w:r>
            <w:r w:rsidRPr="00511ED4">
              <w:t>.</w:t>
            </w:r>
            <w:r>
              <w:t>1</w:t>
            </w:r>
          </w:p>
        </w:tc>
        <w:tc>
          <w:tcPr>
            <w:tcW w:w="4077" w:type="dxa"/>
          </w:tcPr>
          <w:p w:rsidR="00C66AC2" w:rsidRPr="00511ED4" w:rsidRDefault="00C66AC2" w:rsidP="00E53A39">
            <w:pPr>
              <w:tabs>
                <w:tab w:val="center" w:pos="1914"/>
              </w:tabs>
            </w:pPr>
            <w:r>
              <w:t>Template Modification</w:t>
            </w:r>
          </w:p>
        </w:tc>
        <w:tc>
          <w:tcPr>
            <w:tcW w:w="1889" w:type="dxa"/>
          </w:tcPr>
          <w:p w:rsidR="00C66AC2" w:rsidRPr="00511ED4" w:rsidRDefault="00C66AC2" w:rsidP="00E53A39">
            <w:r w:rsidRPr="00511ED4">
              <w:t>Shawn McGinnis</w:t>
            </w:r>
          </w:p>
        </w:tc>
      </w:tr>
      <w:tr w:rsidR="00C66AC2" w:rsidTr="00040F10">
        <w:trPr>
          <w:jc w:val="center"/>
        </w:trPr>
        <w:tc>
          <w:tcPr>
            <w:tcW w:w="2046" w:type="dxa"/>
          </w:tcPr>
          <w:p w:rsidR="00C66AC2" w:rsidRPr="00511ED4" w:rsidRDefault="00C66AC2" w:rsidP="00E53A39">
            <w:r>
              <w:t>February 2, 2010</w:t>
            </w:r>
          </w:p>
        </w:tc>
        <w:tc>
          <w:tcPr>
            <w:tcW w:w="852" w:type="dxa"/>
          </w:tcPr>
          <w:p w:rsidR="00C66AC2" w:rsidRDefault="00C66AC2" w:rsidP="00E53A39">
            <w:pPr>
              <w:jc w:val="center"/>
            </w:pPr>
            <w:r>
              <w:t>1.2</w:t>
            </w:r>
          </w:p>
        </w:tc>
        <w:tc>
          <w:tcPr>
            <w:tcW w:w="4077" w:type="dxa"/>
          </w:tcPr>
          <w:p w:rsidR="00C66AC2" w:rsidRDefault="00C66AC2" w:rsidP="00E53A39">
            <w:pPr>
              <w:tabs>
                <w:tab w:val="center" w:pos="1914"/>
              </w:tabs>
            </w:pPr>
            <w:r>
              <w:t>Grammar, Phrasing, Data Dictionary</w:t>
            </w:r>
          </w:p>
        </w:tc>
        <w:tc>
          <w:tcPr>
            <w:tcW w:w="1889" w:type="dxa"/>
          </w:tcPr>
          <w:p w:rsidR="00C66AC2" w:rsidRPr="00511ED4" w:rsidRDefault="00C66AC2" w:rsidP="00E53A39">
            <w:r>
              <w:t>John Schmidt</w:t>
            </w:r>
          </w:p>
        </w:tc>
      </w:tr>
      <w:tr w:rsidR="00040F10" w:rsidTr="00040F10">
        <w:trPr>
          <w:jc w:val="center"/>
        </w:trPr>
        <w:tc>
          <w:tcPr>
            <w:tcW w:w="2046" w:type="dxa"/>
          </w:tcPr>
          <w:p w:rsidR="00040F10" w:rsidRDefault="00040F10" w:rsidP="00E53A39">
            <w:r>
              <w:t>February 3, 2010</w:t>
            </w:r>
          </w:p>
        </w:tc>
        <w:tc>
          <w:tcPr>
            <w:tcW w:w="852" w:type="dxa"/>
          </w:tcPr>
          <w:p w:rsidR="00040F10" w:rsidRDefault="00040F10" w:rsidP="00E53A39">
            <w:pPr>
              <w:jc w:val="center"/>
            </w:pPr>
            <w:r>
              <w:t>1.3</w:t>
            </w:r>
          </w:p>
        </w:tc>
        <w:tc>
          <w:tcPr>
            <w:tcW w:w="4077" w:type="dxa"/>
          </w:tcPr>
          <w:p w:rsidR="00040F10" w:rsidRDefault="00040F10" w:rsidP="00E53A39">
            <w:pPr>
              <w:tabs>
                <w:tab w:val="center" w:pos="1914"/>
              </w:tabs>
            </w:pPr>
            <w:r>
              <w:t>Graphics, Interfaces, Requirements Map</w:t>
            </w:r>
          </w:p>
        </w:tc>
        <w:tc>
          <w:tcPr>
            <w:tcW w:w="1889" w:type="dxa"/>
          </w:tcPr>
          <w:p w:rsidR="00040F10" w:rsidRDefault="00040F10" w:rsidP="00E53A39">
            <w:r>
              <w:t>Shawn McGinnis</w:t>
            </w:r>
          </w:p>
        </w:tc>
      </w:tr>
      <w:tr w:rsidR="00CD3C5E" w:rsidTr="00040F10">
        <w:trPr>
          <w:jc w:val="center"/>
        </w:trPr>
        <w:tc>
          <w:tcPr>
            <w:tcW w:w="2046" w:type="dxa"/>
          </w:tcPr>
          <w:p w:rsidR="00CD3C5E" w:rsidRDefault="00CD3C5E" w:rsidP="00E53A39">
            <w:r>
              <w:t>February 16, 2010</w:t>
            </w:r>
          </w:p>
        </w:tc>
        <w:tc>
          <w:tcPr>
            <w:tcW w:w="852" w:type="dxa"/>
          </w:tcPr>
          <w:p w:rsidR="00CD3C5E" w:rsidRDefault="00CD3C5E" w:rsidP="00E53A39">
            <w:pPr>
              <w:jc w:val="center"/>
            </w:pPr>
            <w:r>
              <w:t>1.4</w:t>
            </w:r>
          </w:p>
        </w:tc>
        <w:tc>
          <w:tcPr>
            <w:tcW w:w="4077" w:type="dxa"/>
          </w:tcPr>
          <w:p w:rsidR="00CD3C5E" w:rsidRDefault="00CD3C5E" w:rsidP="00E53A39">
            <w:pPr>
              <w:tabs>
                <w:tab w:val="center" w:pos="1914"/>
              </w:tabs>
            </w:pPr>
            <w:r>
              <w:t>Data Dictionary</w:t>
            </w:r>
          </w:p>
        </w:tc>
        <w:tc>
          <w:tcPr>
            <w:tcW w:w="1889" w:type="dxa"/>
          </w:tcPr>
          <w:p w:rsidR="00CD3C5E" w:rsidRDefault="00CD3C5E" w:rsidP="00E53A39">
            <w:r>
              <w:t>John Schmidt</w:t>
            </w:r>
          </w:p>
        </w:tc>
      </w:tr>
      <w:tr w:rsidR="006737D5" w:rsidTr="00040F10">
        <w:trPr>
          <w:jc w:val="center"/>
        </w:trPr>
        <w:tc>
          <w:tcPr>
            <w:tcW w:w="2046" w:type="dxa"/>
          </w:tcPr>
          <w:p w:rsidR="006737D5" w:rsidRDefault="006737D5" w:rsidP="00E53A39">
            <w:r>
              <w:t>February 16, 2010</w:t>
            </w:r>
          </w:p>
        </w:tc>
        <w:tc>
          <w:tcPr>
            <w:tcW w:w="852" w:type="dxa"/>
          </w:tcPr>
          <w:p w:rsidR="006737D5" w:rsidRDefault="00E2719D" w:rsidP="00E53A39">
            <w:pPr>
              <w:jc w:val="center"/>
            </w:pPr>
            <w:r>
              <w:t>1.5</w:t>
            </w:r>
          </w:p>
        </w:tc>
        <w:tc>
          <w:tcPr>
            <w:tcW w:w="4077" w:type="dxa"/>
          </w:tcPr>
          <w:p w:rsidR="006737D5" w:rsidRDefault="0090751B" w:rsidP="00E53A39">
            <w:pPr>
              <w:tabs>
                <w:tab w:val="center" w:pos="1914"/>
              </w:tabs>
            </w:pPr>
            <w:r>
              <w:t>Requirements Trace</w:t>
            </w:r>
          </w:p>
        </w:tc>
        <w:tc>
          <w:tcPr>
            <w:tcW w:w="1889" w:type="dxa"/>
          </w:tcPr>
          <w:p w:rsidR="006737D5" w:rsidRDefault="0090751B" w:rsidP="00E53A39">
            <w:r>
              <w:t>Shawn McGinnis</w:t>
            </w:r>
          </w:p>
        </w:tc>
      </w:tr>
      <w:tr w:rsidR="00D4473E" w:rsidTr="00040F10">
        <w:trPr>
          <w:jc w:val="center"/>
        </w:trPr>
        <w:tc>
          <w:tcPr>
            <w:tcW w:w="2046" w:type="dxa"/>
          </w:tcPr>
          <w:p w:rsidR="00D4473E" w:rsidRDefault="00D4473E" w:rsidP="00E53A39">
            <w:r>
              <w:t>March</w:t>
            </w:r>
            <w:r w:rsidR="00242DD2">
              <w:t xml:space="preserve"> 3, 2010</w:t>
            </w:r>
          </w:p>
        </w:tc>
        <w:tc>
          <w:tcPr>
            <w:tcW w:w="852" w:type="dxa"/>
          </w:tcPr>
          <w:p w:rsidR="00D4473E" w:rsidRDefault="00D4473E" w:rsidP="00E53A39">
            <w:pPr>
              <w:jc w:val="center"/>
            </w:pPr>
            <w:r>
              <w:t>1.6</w:t>
            </w:r>
          </w:p>
        </w:tc>
        <w:tc>
          <w:tcPr>
            <w:tcW w:w="4077" w:type="dxa"/>
          </w:tcPr>
          <w:p w:rsidR="00D4473E" w:rsidRDefault="00D4473E" w:rsidP="00E53A39">
            <w:pPr>
              <w:tabs>
                <w:tab w:val="center" w:pos="1914"/>
              </w:tabs>
            </w:pPr>
            <w:r>
              <w:t>Updated for alpha release</w:t>
            </w:r>
          </w:p>
        </w:tc>
        <w:tc>
          <w:tcPr>
            <w:tcW w:w="1889" w:type="dxa"/>
          </w:tcPr>
          <w:p w:rsidR="00D4473E" w:rsidRDefault="00D4473E" w:rsidP="00E53A39">
            <w:r>
              <w:t>Daniel Johnson</w:t>
            </w:r>
          </w:p>
        </w:tc>
      </w:tr>
      <w:tr w:rsidR="00242DD2" w:rsidTr="00040F10">
        <w:trPr>
          <w:jc w:val="center"/>
        </w:trPr>
        <w:tc>
          <w:tcPr>
            <w:tcW w:w="2046" w:type="dxa"/>
          </w:tcPr>
          <w:p w:rsidR="00242DD2" w:rsidRDefault="00242DD2" w:rsidP="00E53A39">
            <w:r>
              <w:t>March 13, 2010</w:t>
            </w:r>
          </w:p>
        </w:tc>
        <w:tc>
          <w:tcPr>
            <w:tcW w:w="852" w:type="dxa"/>
          </w:tcPr>
          <w:p w:rsidR="00242DD2" w:rsidRDefault="00242DD2" w:rsidP="00E53A39">
            <w:pPr>
              <w:jc w:val="center"/>
            </w:pPr>
            <w:r>
              <w:t>1.7</w:t>
            </w:r>
          </w:p>
        </w:tc>
        <w:tc>
          <w:tcPr>
            <w:tcW w:w="4077" w:type="dxa"/>
          </w:tcPr>
          <w:p w:rsidR="00242DD2" w:rsidRDefault="00242DD2" w:rsidP="00E53A39">
            <w:pPr>
              <w:tabs>
                <w:tab w:val="center" w:pos="1914"/>
              </w:tabs>
            </w:pPr>
            <w:r>
              <w:t>Updated for alpha release QA</w:t>
            </w:r>
          </w:p>
        </w:tc>
        <w:tc>
          <w:tcPr>
            <w:tcW w:w="1889" w:type="dxa"/>
          </w:tcPr>
          <w:p w:rsidR="00E17BFB" w:rsidRDefault="00242DD2" w:rsidP="00E53A39">
            <w:r>
              <w:t>John Schmidt</w:t>
            </w:r>
          </w:p>
        </w:tc>
      </w:tr>
      <w:tr w:rsidR="00E17BFB" w:rsidTr="00040F10">
        <w:trPr>
          <w:jc w:val="center"/>
        </w:trPr>
        <w:tc>
          <w:tcPr>
            <w:tcW w:w="2046" w:type="dxa"/>
          </w:tcPr>
          <w:p w:rsidR="00E17BFB" w:rsidRDefault="00E17BFB" w:rsidP="00E53A39">
            <w:r>
              <w:t>April 18, 2010</w:t>
            </w:r>
          </w:p>
        </w:tc>
        <w:tc>
          <w:tcPr>
            <w:tcW w:w="852" w:type="dxa"/>
          </w:tcPr>
          <w:p w:rsidR="00E17BFB" w:rsidRDefault="00E17BFB" w:rsidP="00E53A39">
            <w:pPr>
              <w:jc w:val="center"/>
            </w:pPr>
            <w:r>
              <w:t>1.8</w:t>
            </w:r>
          </w:p>
        </w:tc>
        <w:tc>
          <w:tcPr>
            <w:tcW w:w="4077" w:type="dxa"/>
          </w:tcPr>
          <w:p w:rsidR="00E17BFB" w:rsidRDefault="00E17BFB" w:rsidP="00E53A39">
            <w:pPr>
              <w:tabs>
                <w:tab w:val="center" w:pos="1914"/>
              </w:tabs>
            </w:pPr>
            <w:r>
              <w:t>Logical &amp; Component Architectures</w:t>
            </w:r>
          </w:p>
        </w:tc>
        <w:tc>
          <w:tcPr>
            <w:tcW w:w="1889" w:type="dxa"/>
          </w:tcPr>
          <w:p w:rsidR="00E17BFB" w:rsidRDefault="00E17BFB" w:rsidP="00E53A39">
            <w:r>
              <w:t>John Schmidt</w:t>
            </w:r>
          </w:p>
        </w:tc>
      </w:tr>
      <w:tr w:rsidR="009F63E6" w:rsidTr="00040F10">
        <w:trPr>
          <w:jc w:val="center"/>
        </w:trPr>
        <w:tc>
          <w:tcPr>
            <w:tcW w:w="2046" w:type="dxa"/>
          </w:tcPr>
          <w:p w:rsidR="009F63E6" w:rsidRDefault="009F63E6" w:rsidP="00E53A39">
            <w:r>
              <w:t>April 25, 2010</w:t>
            </w:r>
          </w:p>
        </w:tc>
        <w:tc>
          <w:tcPr>
            <w:tcW w:w="852" w:type="dxa"/>
          </w:tcPr>
          <w:p w:rsidR="009F63E6" w:rsidRDefault="009F63E6" w:rsidP="00E53A39">
            <w:pPr>
              <w:jc w:val="center"/>
            </w:pPr>
            <w:r>
              <w:t>1.9</w:t>
            </w:r>
          </w:p>
        </w:tc>
        <w:tc>
          <w:tcPr>
            <w:tcW w:w="4077" w:type="dxa"/>
          </w:tcPr>
          <w:p w:rsidR="009F63E6" w:rsidRDefault="009F63E6" w:rsidP="00E53A39">
            <w:pPr>
              <w:tabs>
                <w:tab w:val="center" w:pos="1914"/>
              </w:tabs>
            </w:pPr>
            <w:r>
              <w:t>Post Design Review Updates</w:t>
            </w:r>
          </w:p>
        </w:tc>
        <w:tc>
          <w:tcPr>
            <w:tcW w:w="1889" w:type="dxa"/>
          </w:tcPr>
          <w:p w:rsidR="008B696E" w:rsidRDefault="009F63E6" w:rsidP="00E53A39">
            <w:r>
              <w:t>John Schmidt</w:t>
            </w:r>
          </w:p>
        </w:tc>
      </w:tr>
      <w:tr w:rsidR="008B696E" w:rsidTr="00040F10">
        <w:trPr>
          <w:jc w:val="center"/>
        </w:trPr>
        <w:tc>
          <w:tcPr>
            <w:tcW w:w="2046" w:type="dxa"/>
          </w:tcPr>
          <w:p w:rsidR="008B696E" w:rsidRDefault="008B696E" w:rsidP="00E53A39">
            <w:r>
              <w:t>May 9, 2010</w:t>
            </w:r>
          </w:p>
        </w:tc>
        <w:tc>
          <w:tcPr>
            <w:tcW w:w="852" w:type="dxa"/>
          </w:tcPr>
          <w:p w:rsidR="008B696E" w:rsidRDefault="008B696E" w:rsidP="00E53A39">
            <w:pPr>
              <w:jc w:val="center"/>
            </w:pPr>
            <w:r>
              <w:t>1.10</w:t>
            </w:r>
          </w:p>
        </w:tc>
        <w:tc>
          <w:tcPr>
            <w:tcW w:w="4077" w:type="dxa"/>
          </w:tcPr>
          <w:p w:rsidR="008B696E" w:rsidRDefault="008B696E" w:rsidP="00E53A39">
            <w:pPr>
              <w:tabs>
                <w:tab w:val="center" w:pos="1914"/>
              </w:tabs>
            </w:pPr>
            <w:r>
              <w:t>Beta Update</w:t>
            </w:r>
          </w:p>
        </w:tc>
        <w:tc>
          <w:tcPr>
            <w:tcW w:w="1889" w:type="dxa"/>
          </w:tcPr>
          <w:p w:rsidR="008B696E" w:rsidRDefault="008B696E" w:rsidP="00E53A39">
            <w:r>
              <w:t>John Schmidt</w:t>
            </w:r>
          </w:p>
        </w:tc>
      </w:tr>
      <w:tr w:rsidR="00FE0FA4" w:rsidTr="00040F10">
        <w:trPr>
          <w:jc w:val="center"/>
        </w:trPr>
        <w:tc>
          <w:tcPr>
            <w:tcW w:w="2046" w:type="dxa"/>
          </w:tcPr>
          <w:p w:rsidR="00FE0FA4" w:rsidRDefault="00FE0FA4" w:rsidP="00E53A39">
            <w:r>
              <w:t>June 4, 2010</w:t>
            </w:r>
          </w:p>
        </w:tc>
        <w:tc>
          <w:tcPr>
            <w:tcW w:w="852" w:type="dxa"/>
          </w:tcPr>
          <w:p w:rsidR="00FE0FA4" w:rsidRDefault="00FE0FA4" w:rsidP="00E53A39">
            <w:pPr>
              <w:jc w:val="center"/>
            </w:pPr>
            <w:r>
              <w:t>2.0</w:t>
            </w:r>
          </w:p>
        </w:tc>
        <w:tc>
          <w:tcPr>
            <w:tcW w:w="4077" w:type="dxa"/>
          </w:tcPr>
          <w:p w:rsidR="00FE0FA4" w:rsidRDefault="00FE0FA4" w:rsidP="00E53A39">
            <w:pPr>
              <w:tabs>
                <w:tab w:val="center" w:pos="1914"/>
              </w:tabs>
            </w:pPr>
            <w:r>
              <w:t>Final</w:t>
            </w:r>
          </w:p>
        </w:tc>
        <w:tc>
          <w:tcPr>
            <w:tcW w:w="1889" w:type="dxa"/>
          </w:tcPr>
          <w:p w:rsidR="00FE0FA4" w:rsidRDefault="00FE0FA4" w:rsidP="00E53A39">
            <w:r>
              <w:t>John Schmidt</w:t>
            </w:r>
          </w:p>
        </w:tc>
      </w:tr>
    </w:tbl>
    <w:p w:rsidR="00C66AC2" w:rsidRDefault="00C66AC2" w:rsidP="00C66AC2">
      <w:pPr>
        <w:spacing w:after="200" w:line="276" w:lineRule="auto"/>
        <w:rPr>
          <w:sz w:val="40"/>
          <w:szCs w:val="40"/>
        </w:rPr>
      </w:pPr>
      <w:r>
        <w:rPr>
          <w:sz w:val="40"/>
          <w:szCs w:val="40"/>
        </w:rPr>
        <w:br w:type="page"/>
      </w:r>
    </w:p>
    <w:sdt>
      <w:sdtPr>
        <w:rPr>
          <w:rFonts w:ascii="Cambria" w:eastAsiaTheme="minorHAnsi" w:hAnsi="Cambria" w:cstheme="minorBidi"/>
          <w:b w:val="0"/>
          <w:bCs w:val="0"/>
          <w:color w:val="auto"/>
          <w:sz w:val="22"/>
          <w:szCs w:val="22"/>
        </w:rPr>
        <w:id w:val="22119657"/>
        <w:docPartObj>
          <w:docPartGallery w:val="Table of Contents"/>
          <w:docPartUnique/>
        </w:docPartObj>
      </w:sdtPr>
      <w:sdtContent>
        <w:p w:rsidR="00C66AC2" w:rsidRDefault="00C66AC2" w:rsidP="00746FC4">
          <w:pPr>
            <w:pStyle w:val="TOCHeading"/>
            <w:numPr>
              <w:ilvl w:val="0"/>
              <w:numId w:val="0"/>
            </w:numPr>
            <w:spacing w:line="240" w:lineRule="auto"/>
            <w:ind w:left="720"/>
            <w:jc w:val="center"/>
          </w:pPr>
          <w:r>
            <w:t>Table of Contents</w:t>
          </w:r>
        </w:p>
        <w:p w:rsidR="00E44FAF" w:rsidRDefault="00F35BB6">
          <w:pPr>
            <w:pStyle w:val="TOC1"/>
            <w:tabs>
              <w:tab w:val="left" w:pos="440"/>
              <w:tab w:val="right" w:leader="dot" w:pos="10070"/>
            </w:tabs>
            <w:rPr>
              <w:rFonts w:asciiTheme="minorHAnsi" w:hAnsiTheme="minorHAnsi"/>
              <w:noProof/>
            </w:rPr>
          </w:pPr>
          <w:r w:rsidRPr="00F35BB6">
            <w:fldChar w:fldCharType="begin"/>
          </w:r>
          <w:r w:rsidR="00C66AC2">
            <w:instrText xml:space="preserve"> TOC \o "1-3" \h \z \u </w:instrText>
          </w:r>
          <w:r w:rsidRPr="00F35BB6">
            <w:fldChar w:fldCharType="separate"/>
          </w:r>
          <w:hyperlink w:anchor="_Toc263447577" w:history="1">
            <w:r w:rsidR="00E44FAF" w:rsidRPr="007A552A">
              <w:rPr>
                <w:rStyle w:val="Hyperlink"/>
                <w:noProof/>
              </w:rPr>
              <w:t>1.</w:t>
            </w:r>
            <w:r w:rsidR="00E44FAF">
              <w:rPr>
                <w:rFonts w:asciiTheme="minorHAnsi" w:hAnsiTheme="minorHAnsi"/>
                <w:noProof/>
              </w:rPr>
              <w:tab/>
            </w:r>
            <w:r w:rsidR="00E44FAF" w:rsidRPr="007A552A">
              <w:rPr>
                <w:rStyle w:val="Hyperlink"/>
                <w:noProof/>
              </w:rPr>
              <w:t>Introduction</w:t>
            </w:r>
            <w:r w:rsidR="00E44FAF">
              <w:rPr>
                <w:noProof/>
                <w:webHidden/>
              </w:rPr>
              <w:tab/>
            </w:r>
            <w:r w:rsidR="00E44FAF">
              <w:rPr>
                <w:noProof/>
                <w:webHidden/>
              </w:rPr>
              <w:fldChar w:fldCharType="begin"/>
            </w:r>
            <w:r w:rsidR="00E44FAF">
              <w:rPr>
                <w:noProof/>
                <w:webHidden/>
              </w:rPr>
              <w:instrText xml:space="preserve"> PAGEREF _Toc263447577 \h </w:instrText>
            </w:r>
            <w:r w:rsidR="00E44FAF">
              <w:rPr>
                <w:noProof/>
                <w:webHidden/>
              </w:rPr>
            </w:r>
            <w:r w:rsidR="00E44FAF">
              <w:rPr>
                <w:noProof/>
                <w:webHidden/>
              </w:rPr>
              <w:fldChar w:fldCharType="separate"/>
            </w:r>
            <w:r w:rsidR="00E44FAF">
              <w:rPr>
                <w:noProof/>
                <w:webHidden/>
              </w:rPr>
              <w:t>4</w:t>
            </w:r>
            <w:r w:rsidR="00E44FAF">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78" w:history="1">
            <w:r w:rsidRPr="007A552A">
              <w:rPr>
                <w:rStyle w:val="Hyperlink"/>
                <w:noProof/>
              </w:rPr>
              <w:t>1.1</w:t>
            </w:r>
            <w:r>
              <w:rPr>
                <w:rFonts w:asciiTheme="minorHAnsi" w:hAnsiTheme="minorHAnsi"/>
                <w:noProof/>
              </w:rPr>
              <w:tab/>
            </w:r>
            <w:r w:rsidRPr="007A552A">
              <w:rPr>
                <w:rStyle w:val="Hyperlink"/>
                <w:noProof/>
              </w:rPr>
              <w:t>Purpose</w:t>
            </w:r>
            <w:r>
              <w:rPr>
                <w:noProof/>
                <w:webHidden/>
              </w:rPr>
              <w:tab/>
            </w:r>
            <w:r>
              <w:rPr>
                <w:noProof/>
                <w:webHidden/>
              </w:rPr>
              <w:fldChar w:fldCharType="begin"/>
            </w:r>
            <w:r>
              <w:rPr>
                <w:noProof/>
                <w:webHidden/>
              </w:rPr>
              <w:instrText xml:space="preserve"> PAGEREF _Toc263447578 \h </w:instrText>
            </w:r>
            <w:r>
              <w:rPr>
                <w:noProof/>
                <w:webHidden/>
              </w:rPr>
            </w:r>
            <w:r>
              <w:rPr>
                <w:noProof/>
                <w:webHidden/>
              </w:rPr>
              <w:fldChar w:fldCharType="separate"/>
            </w:r>
            <w:r>
              <w:rPr>
                <w:noProof/>
                <w:webHidden/>
              </w:rPr>
              <w:t>4</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79" w:history="1">
            <w:r w:rsidRPr="007A552A">
              <w:rPr>
                <w:rStyle w:val="Hyperlink"/>
                <w:noProof/>
              </w:rPr>
              <w:t>1.2</w:t>
            </w:r>
            <w:r>
              <w:rPr>
                <w:rFonts w:asciiTheme="minorHAnsi" w:hAnsiTheme="minorHAnsi"/>
                <w:noProof/>
              </w:rPr>
              <w:tab/>
            </w:r>
            <w:r w:rsidRPr="007A552A">
              <w:rPr>
                <w:rStyle w:val="Hyperlink"/>
                <w:noProof/>
              </w:rPr>
              <w:t>Scope</w:t>
            </w:r>
            <w:r>
              <w:rPr>
                <w:noProof/>
                <w:webHidden/>
              </w:rPr>
              <w:tab/>
            </w:r>
            <w:r>
              <w:rPr>
                <w:noProof/>
                <w:webHidden/>
              </w:rPr>
              <w:fldChar w:fldCharType="begin"/>
            </w:r>
            <w:r>
              <w:rPr>
                <w:noProof/>
                <w:webHidden/>
              </w:rPr>
              <w:instrText xml:space="preserve"> PAGEREF _Toc263447579 \h </w:instrText>
            </w:r>
            <w:r>
              <w:rPr>
                <w:noProof/>
                <w:webHidden/>
              </w:rPr>
            </w:r>
            <w:r>
              <w:rPr>
                <w:noProof/>
                <w:webHidden/>
              </w:rPr>
              <w:fldChar w:fldCharType="separate"/>
            </w:r>
            <w:r>
              <w:rPr>
                <w:noProof/>
                <w:webHidden/>
              </w:rPr>
              <w:t>4</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80" w:history="1">
            <w:r w:rsidRPr="007A552A">
              <w:rPr>
                <w:rStyle w:val="Hyperlink"/>
                <w:noProof/>
              </w:rPr>
              <w:t>1.3</w:t>
            </w:r>
            <w:r>
              <w:rPr>
                <w:rFonts w:asciiTheme="minorHAnsi" w:hAnsiTheme="minorHAnsi"/>
                <w:noProof/>
              </w:rPr>
              <w:tab/>
            </w:r>
            <w:r w:rsidRPr="007A552A">
              <w:rPr>
                <w:rStyle w:val="Hyperlink"/>
                <w:noProof/>
              </w:rPr>
              <w:t>Definitions, Acronyms and Abbreviations</w:t>
            </w:r>
            <w:r>
              <w:rPr>
                <w:noProof/>
                <w:webHidden/>
              </w:rPr>
              <w:tab/>
            </w:r>
            <w:r>
              <w:rPr>
                <w:noProof/>
                <w:webHidden/>
              </w:rPr>
              <w:fldChar w:fldCharType="begin"/>
            </w:r>
            <w:r>
              <w:rPr>
                <w:noProof/>
                <w:webHidden/>
              </w:rPr>
              <w:instrText xml:space="preserve"> PAGEREF _Toc263447580 \h </w:instrText>
            </w:r>
            <w:r>
              <w:rPr>
                <w:noProof/>
                <w:webHidden/>
              </w:rPr>
            </w:r>
            <w:r>
              <w:rPr>
                <w:noProof/>
                <w:webHidden/>
              </w:rPr>
              <w:fldChar w:fldCharType="separate"/>
            </w:r>
            <w:r>
              <w:rPr>
                <w:noProof/>
                <w:webHidden/>
              </w:rPr>
              <w:t>4</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81" w:history="1">
            <w:r w:rsidRPr="007A552A">
              <w:rPr>
                <w:rStyle w:val="Hyperlink"/>
                <w:noProof/>
              </w:rPr>
              <w:t>1.4</w:t>
            </w:r>
            <w:r>
              <w:rPr>
                <w:rFonts w:asciiTheme="minorHAnsi" w:hAnsiTheme="minorHAnsi"/>
                <w:noProof/>
              </w:rPr>
              <w:tab/>
            </w:r>
            <w:r w:rsidRPr="007A552A">
              <w:rPr>
                <w:rStyle w:val="Hyperlink"/>
                <w:noProof/>
              </w:rPr>
              <w:t>References</w:t>
            </w:r>
            <w:r>
              <w:rPr>
                <w:noProof/>
                <w:webHidden/>
              </w:rPr>
              <w:tab/>
            </w:r>
            <w:r>
              <w:rPr>
                <w:noProof/>
                <w:webHidden/>
              </w:rPr>
              <w:fldChar w:fldCharType="begin"/>
            </w:r>
            <w:r>
              <w:rPr>
                <w:noProof/>
                <w:webHidden/>
              </w:rPr>
              <w:instrText xml:space="preserve"> PAGEREF _Toc263447581 \h </w:instrText>
            </w:r>
            <w:r>
              <w:rPr>
                <w:noProof/>
                <w:webHidden/>
              </w:rPr>
            </w:r>
            <w:r>
              <w:rPr>
                <w:noProof/>
                <w:webHidden/>
              </w:rPr>
              <w:fldChar w:fldCharType="separate"/>
            </w:r>
            <w:r>
              <w:rPr>
                <w:noProof/>
                <w:webHidden/>
              </w:rPr>
              <w:t>4</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82" w:history="1">
            <w:r w:rsidRPr="007A552A">
              <w:rPr>
                <w:rStyle w:val="Hyperlink"/>
                <w:noProof/>
              </w:rPr>
              <w:t>1.5</w:t>
            </w:r>
            <w:r>
              <w:rPr>
                <w:rFonts w:asciiTheme="minorHAnsi" w:hAnsiTheme="minorHAnsi"/>
                <w:noProof/>
              </w:rPr>
              <w:tab/>
            </w:r>
            <w:r w:rsidRPr="007A552A">
              <w:rPr>
                <w:rStyle w:val="Hyperlink"/>
                <w:noProof/>
              </w:rPr>
              <w:t>Overview</w:t>
            </w:r>
            <w:r>
              <w:rPr>
                <w:noProof/>
                <w:webHidden/>
              </w:rPr>
              <w:tab/>
            </w:r>
            <w:r>
              <w:rPr>
                <w:noProof/>
                <w:webHidden/>
              </w:rPr>
              <w:fldChar w:fldCharType="begin"/>
            </w:r>
            <w:r>
              <w:rPr>
                <w:noProof/>
                <w:webHidden/>
              </w:rPr>
              <w:instrText xml:space="preserve"> PAGEREF _Toc263447582 \h </w:instrText>
            </w:r>
            <w:r>
              <w:rPr>
                <w:noProof/>
                <w:webHidden/>
              </w:rPr>
            </w:r>
            <w:r>
              <w:rPr>
                <w:noProof/>
                <w:webHidden/>
              </w:rPr>
              <w:fldChar w:fldCharType="separate"/>
            </w:r>
            <w:r>
              <w:rPr>
                <w:noProof/>
                <w:webHidden/>
              </w:rPr>
              <w:t>5</w:t>
            </w:r>
            <w:r>
              <w:rPr>
                <w:noProof/>
                <w:webHidden/>
              </w:rPr>
              <w:fldChar w:fldCharType="end"/>
            </w:r>
          </w:hyperlink>
        </w:p>
        <w:p w:rsidR="00E44FAF" w:rsidRDefault="00E44FAF">
          <w:pPr>
            <w:pStyle w:val="TOC1"/>
            <w:tabs>
              <w:tab w:val="left" w:pos="440"/>
              <w:tab w:val="right" w:leader="dot" w:pos="10070"/>
            </w:tabs>
            <w:rPr>
              <w:rFonts w:asciiTheme="minorHAnsi" w:hAnsiTheme="minorHAnsi"/>
              <w:noProof/>
            </w:rPr>
          </w:pPr>
          <w:hyperlink w:anchor="_Toc263447583" w:history="1">
            <w:r w:rsidRPr="007A552A">
              <w:rPr>
                <w:rStyle w:val="Hyperlink"/>
                <w:noProof/>
              </w:rPr>
              <w:t>2.</w:t>
            </w:r>
            <w:r>
              <w:rPr>
                <w:rFonts w:asciiTheme="minorHAnsi" w:hAnsiTheme="minorHAnsi"/>
                <w:noProof/>
              </w:rPr>
              <w:tab/>
            </w:r>
            <w:r w:rsidRPr="007A552A">
              <w:rPr>
                <w:rStyle w:val="Hyperlink"/>
                <w:noProof/>
              </w:rPr>
              <w:t>Overall Description</w:t>
            </w:r>
            <w:r>
              <w:rPr>
                <w:noProof/>
                <w:webHidden/>
              </w:rPr>
              <w:tab/>
            </w:r>
            <w:r>
              <w:rPr>
                <w:noProof/>
                <w:webHidden/>
              </w:rPr>
              <w:fldChar w:fldCharType="begin"/>
            </w:r>
            <w:r>
              <w:rPr>
                <w:noProof/>
                <w:webHidden/>
              </w:rPr>
              <w:instrText xml:space="preserve"> PAGEREF _Toc263447583 \h </w:instrText>
            </w:r>
            <w:r>
              <w:rPr>
                <w:noProof/>
                <w:webHidden/>
              </w:rPr>
            </w:r>
            <w:r>
              <w:rPr>
                <w:noProof/>
                <w:webHidden/>
              </w:rPr>
              <w:fldChar w:fldCharType="separate"/>
            </w:r>
            <w:r>
              <w:rPr>
                <w:noProof/>
                <w:webHidden/>
              </w:rPr>
              <w:t>5</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84" w:history="1">
            <w:r w:rsidRPr="007A552A">
              <w:rPr>
                <w:rStyle w:val="Hyperlink"/>
                <w:noProof/>
              </w:rPr>
              <w:t>2.1</w:t>
            </w:r>
            <w:r>
              <w:rPr>
                <w:rFonts w:asciiTheme="minorHAnsi" w:hAnsiTheme="minorHAnsi"/>
                <w:noProof/>
              </w:rPr>
              <w:tab/>
            </w:r>
            <w:r w:rsidRPr="007A552A">
              <w:rPr>
                <w:rStyle w:val="Hyperlink"/>
                <w:noProof/>
              </w:rPr>
              <w:t>Business Case</w:t>
            </w:r>
            <w:r>
              <w:rPr>
                <w:noProof/>
                <w:webHidden/>
              </w:rPr>
              <w:tab/>
            </w:r>
            <w:r>
              <w:rPr>
                <w:noProof/>
                <w:webHidden/>
              </w:rPr>
              <w:fldChar w:fldCharType="begin"/>
            </w:r>
            <w:r>
              <w:rPr>
                <w:noProof/>
                <w:webHidden/>
              </w:rPr>
              <w:instrText xml:space="preserve"> PAGEREF _Toc263447584 \h </w:instrText>
            </w:r>
            <w:r>
              <w:rPr>
                <w:noProof/>
                <w:webHidden/>
              </w:rPr>
            </w:r>
            <w:r>
              <w:rPr>
                <w:noProof/>
                <w:webHidden/>
              </w:rPr>
              <w:fldChar w:fldCharType="separate"/>
            </w:r>
            <w:r>
              <w:rPr>
                <w:noProof/>
                <w:webHidden/>
              </w:rPr>
              <w:t>5</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85" w:history="1">
            <w:r w:rsidRPr="007A552A">
              <w:rPr>
                <w:rStyle w:val="Hyperlink"/>
                <w:noProof/>
              </w:rPr>
              <w:t>2.2</w:t>
            </w:r>
            <w:r>
              <w:rPr>
                <w:rFonts w:asciiTheme="minorHAnsi" w:hAnsiTheme="minorHAnsi"/>
                <w:noProof/>
              </w:rPr>
              <w:tab/>
            </w:r>
            <w:r w:rsidRPr="007A552A">
              <w:rPr>
                <w:rStyle w:val="Hyperlink"/>
                <w:noProof/>
              </w:rPr>
              <w:t>Assumptions and Dependencies</w:t>
            </w:r>
            <w:r>
              <w:rPr>
                <w:noProof/>
                <w:webHidden/>
              </w:rPr>
              <w:tab/>
            </w:r>
            <w:r>
              <w:rPr>
                <w:noProof/>
                <w:webHidden/>
              </w:rPr>
              <w:fldChar w:fldCharType="begin"/>
            </w:r>
            <w:r>
              <w:rPr>
                <w:noProof/>
                <w:webHidden/>
              </w:rPr>
              <w:instrText xml:space="preserve"> PAGEREF _Toc263447585 \h </w:instrText>
            </w:r>
            <w:r>
              <w:rPr>
                <w:noProof/>
                <w:webHidden/>
              </w:rPr>
            </w:r>
            <w:r>
              <w:rPr>
                <w:noProof/>
                <w:webHidden/>
              </w:rPr>
              <w:fldChar w:fldCharType="separate"/>
            </w:r>
            <w:r>
              <w:rPr>
                <w:noProof/>
                <w:webHidden/>
              </w:rPr>
              <w:t>5</w:t>
            </w:r>
            <w:r>
              <w:rPr>
                <w:noProof/>
                <w:webHidden/>
              </w:rPr>
              <w:fldChar w:fldCharType="end"/>
            </w:r>
          </w:hyperlink>
        </w:p>
        <w:p w:rsidR="00E44FAF" w:rsidRDefault="00E44FAF">
          <w:pPr>
            <w:pStyle w:val="TOC1"/>
            <w:tabs>
              <w:tab w:val="left" w:pos="440"/>
              <w:tab w:val="right" w:leader="dot" w:pos="10070"/>
            </w:tabs>
            <w:rPr>
              <w:rFonts w:asciiTheme="minorHAnsi" w:hAnsiTheme="minorHAnsi"/>
              <w:noProof/>
            </w:rPr>
          </w:pPr>
          <w:hyperlink w:anchor="_Toc263447586" w:history="1">
            <w:r w:rsidRPr="007A552A">
              <w:rPr>
                <w:rStyle w:val="Hyperlink"/>
                <w:noProof/>
              </w:rPr>
              <w:t>3.</w:t>
            </w:r>
            <w:r>
              <w:rPr>
                <w:rFonts w:asciiTheme="minorHAnsi" w:hAnsiTheme="minorHAnsi"/>
                <w:noProof/>
              </w:rPr>
              <w:tab/>
            </w:r>
            <w:r w:rsidRPr="007A552A">
              <w:rPr>
                <w:rStyle w:val="Hyperlink"/>
                <w:noProof/>
              </w:rPr>
              <w:t>Requirements</w:t>
            </w:r>
            <w:r>
              <w:rPr>
                <w:noProof/>
                <w:webHidden/>
              </w:rPr>
              <w:tab/>
            </w:r>
            <w:r>
              <w:rPr>
                <w:noProof/>
                <w:webHidden/>
              </w:rPr>
              <w:fldChar w:fldCharType="begin"/>
            </w:r>
            <w:r>
              <w:rPr>
                <w:noProof/>
                <w:webHidden/>
              </w:rPr>
              <w:instrText xml:space="preserve"> PAGEREF _Toc263447586 \h </w:instrText>
            </w:r>
            <w:r>
              <w:rPr>
                <w:noProof/>
                <w:webHidden/>
              </w:rPr>
            </w:r>
            <w:r>
              <w:rPr>
                <w:noProof/>
                <w:webHidden/>
              </w:rPr>
              <w:fldChar w:fldCharType="separate"/>
            </w:r>
            <w:r>
              <w:rPr>
                <w:noProof/>
                <w:webHidden/>
              </w:rPr>
              <w:t>6</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87" w:history="1">
            <w:r w:rsidRPr="007A552A">
              <w:rPr>
                <w:rStyle w:val="Hyperlink"/>
                <w:noProof/>
              </w:rPr>
              <w:t>3.1</w:t>
            </w:r>
            <w:r>
              <w:rPr>
                <w:rFonts w:asciiTheme="minorHAnsi" w:hAnsiTheme="minorHAnsi"/>
                <w:noProof/>
              </w:rPr>
              <w:tab/>
            </w:r>
            <w:r w:rsidRPr="007A552A">
              <w:rPr>
                <w:rStyle w:val="Hyperlink"/>
                <w:noProof/>
              </w:rPr>
              <w:t>Functional Requirements</w:t>
            </w:r>
            <w:r>
              <w:rPr>
                <w:noProof/>
                <w:webHidden/>
              </w:rPr>
              <w:tab/>
            </w:r>
            <w:r>
              <w:rPr>
                <w:noProof/>
                <w:webHidden/>
              </w:rPr>
              <w:fldChar w:fldCharType="begin"/>
            </w:r>
            <w:r>
              <w:rPr>
                <w:noProof/>
                <w:webHidden/>
              </w:rPr>
              <w:instrText xml:space="preserve"> PAGEREF _Toc263447587 \h </w:instrText>
            </w:r>
            <w:r>
              <w:rPr>
                <w:noProof/>
                <w:webHidden/>
              </w:rPr>
            </w:r>
            <w:r>
              <w:rPr>
                <w:noProof/>
                <w:webHidden/>
              </w:rPr>
              <w:fldChar w:fldCharType="separate"/>
            </w:r>
            <w:r>
              <w:rPr>
                <w:noProof/>
                <w:webHidden/>
              </w:rPr>
              <w:t>6</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88" w:history="1">
            <w:r w:rsidRPr="007A552A">
              <w:rPr>
                <w:rStyle w:val="Hyperlink"/>
                <w:noProof/>
              </w:rPr>
              <w:t>3.2</w:t>
            </w:r>
            <w:r>
              <w:rPr>
                <w:rFonts w:asciiTheme="minorHAnsi" w:hAnsiTheme="minorHAnsi"/>
                <w:noProof/>
              </w:rPr>
              <w:tab/>
            </w:r>
            <w:r w:rsidRPr="007A552A">
              <w:rPr>
                <w:rStyle w:val="Hyperlink"/>
                <w:noProof/>
              </w:rPr>
              <w:t>Non-Functional Requirements</w:t>
            </w:r>
            <w:r>
              <w:rPr>
                <w:noProof/>
                <w:webHidden/>
              </w:rPr>
              <w:tab/>
            </w:r>
            <w:r>
              <w:rPr>
                <w:noProof/>
                <w:webHidden/>
              </w:rPr>
              <w:fldChar w:fldCharType="begin"/>
            </w:r>
            <w:r>
              <w:rPr>
                <w:noProof/>
                <w:webHidden/>
              </w:rPr>
              <w:instrText xml:space="preserve"> PAGEREF _Toc263447588 \h </w:instrText>
            </w:r>
            <w:r>
              <w:rPr>
                <w:noProof/>
                <w:webHidden/>
              </w:rPr>
            </w:r>
            <w:r>
              <w:rPr>
                <w:noProof/>
                <w:webHidden/>
              </w:rPr>
              <w:fldChar w:fldCharType="separate"/>
            </w:r>
            <w:r>
              <w:rPr>
                <w:noProof/>
                <w:webHidden/>
              </w:rPr>
              <w:t>9</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89" w:history="1">
            <w:r w:rsidRPr="007A552A">
              <w:rPr>
                <w:rStyle w:val="Hyperlink"/>
                <w:noProof/>
              </w:rPr>
              <w:t>3.3</w:t>
            </w:r>
            <w:r>
              <w:rPr>
                <w:rFonts w:asciiTheme="minorHAnsi" w:hAnsiTheme="minorHAnsi"/>
                <w:noProof/>
              </w:rPr>
              <w:tab/>
            </w:r>
            <w:r w:rsidRPr="007A552A">
              <w:rPr>
                <w:rStyle w:val="Hyperlink"/>
                <w:noProof/>
              </w:rPr>
              <w:t>Requirements Trace Matrix</w:t>
            </w:r>
            <w:r>
              <w:rPr>
                <w:noProof/>
                <w:webHidden/>
              </w:rPr>
              <w:tab/>
            </w:r>
            <w:r>
              <w:rPr>
                <w:noProof/>
                <w:webHidden/>
              </w:rPr>
              <w:fldChar w:fldCharType="begin"/>
            </w:r>
            <w:r>
              <w:rPr>
                <w:noProof/>
                <w:webHidden/>
              </w:rPr>
              <w:instrText xml:space="preserve"> PAGEREF _Toc263447589 \h </w:instrText>
            </w:r>
            <w:r>
              <w:rPr>
                <w:noProof/>
                <w:webHidden/>
              </w:rPr>
            </w:r>
            <w:r>
              <w:rPr>
                <w:noProof/>
                <w:webHidden/>
              </w:rPr>
              <w:fldChar w:fldCharType="separate"/>
            </w:r>
            <w:r>
              <w:rPr>
                <w:noProof/>
                <w:webHidden/>
              </w:rPr>
              <w:t>10</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90" w:history="1">
            <w:r w:rsidRPr="007A552A">
              <w:rPr>
                <w:rStyle w:val="Hyperlink"/>
                <w:noProof/>
              </w:rPr>
              <w:t>3.4</w:t>
            </w:r>
            <w:r>
              <w:rPr>
                <w:rFonts w:asciiTheme="minorHAnsi" w:hAnsiTheme="minorHAnsi"/>
                <w:noProof/>
              </w:rPr>
              <w:tab/>
            </w:r>
            <w:r w:rsidRPr="007A552A">
              <w:rPr>
                <w:rStyle w:val="Hyperlink"/>
                <w:noProof/>
              </w:rPr>
              <w:t>Purchased Components</w:t>
            </w:r>
            <w:r>
              <w:rPr>
                <w:noProof/>
                <w:webHidden/>
              </w:rPr>
              <w:tab/>
            </w:r>
            <w:r>
              <w:rPr>
                <w:noProof/>
                <w:webHidden/>
              </w:rPr>
              <w:fldChar w:fldCharType="begin"/>
            </w:r>
            <w:r>
              <w:rPr>
                <w:noProof/>
                <w:webHidden/>
              </w:rPr>
              <w:instrText xml:space="preserve"> PAGEREF _Toc263447590 \h </w:instrText>
            </w:r>
            <w:r>
              <w:rPr>
                <w:noProof/>
                <w:webHidden/>
              </w:rPr>
            </w:r>
            <w:r>
              <w:rPr>
                <w:noProof/>
                <w:webHidden/>
              </w:rPr>
              <w:fldChar w:fldCharType="separate"/>
            </w:r>
            <w:r>
              <w:rPr>
                <w:noProof/>
                <w:webHidden/>
              </w:rPr>
              <w:t>10</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91" w:history="1">
            <w:r w:rsidRPr="007A552A">
              <w:rPr>
                <w:rStyle w:val="Hyperlink"/>
                <w:noProof/>
              </w:rPr>
              <w:t>3.5</w:t>
            </w:r>
            <w:r>
              <w:rPr>
                <w:rFonts w:asciiTheme="minorHAnsi" w:hAnsiTheme="minorHAnsi"/>
                <w:noProof/>
              </w:rPr>
              <w:tab/>
            </w:r>
            <w:r w:rsidRPr="007A552A">
              <w:rPr>
                <w:rStyle w:val="Hyperlink"/>
                <w:noProof/>
              </w:rPr>
              <w:t>Interfaces</w:t>
            </w:r>
            <w:r>
              <w:rPr>
                <w:noProof/>
                <w:webHidden/>
              </w:rPr>
              <w:tab/>
            </w:r>
            <w:r>
              <w:rPr>
                <w:noProof/>
                <w:webHidden/>
              </w:rPr>
              <w:fldChar w:fldCharType="begin"/>
            </w:r>
            <w:r>
              <w:rPr>
                <w:noProof/>
                <w:webHidden/>
              </w:rPr>
              <w:instrText xml:space="preserve"> PAGEREF _Toc263447591 \h </w:instrText>
            </w:r>
            <w:r>
              <w:rPr>
                <w:noProof/>
                <w:webHidden/>
              </w:rPr>
            </w:r>
            <w:r>
              <w:rPr>
                <w:noProof/>
                <w:webHidden/>
              </w:rPr>
              <w:fldChar w:fldCharType="separate"/>
            </w:r>
            <w:r>
              <w:rPr>
                <w:noProof/>
                <w:webHidden/>
              </w:rPr>
              <w:t>11</w:t>
            </w:r>
            <w:r>
              <w:rPr>
                <w:noProof/>
                <w:webHidden/>
              </w:rPr>
              <w:fldChar w:fldCharType="end"/>
            </w:r>
          </w:hyperlink>
        </w:p>
        <w:p w:rsidR="00E44FAF" w:rsidRDefault="00E44FAF">
          <w:pPr>
            <w:pStyle w:val="TOC3"/>
            <w:tabs>
              <w:tab w:val="left" w:pos="1320"/>
              <w:tab w:val="right" w:leader="dot" w:pos="10070"/>
            </w:tabs>
            <w:rPr>
              <w:rFonts w:asciiTheme="minorHAnsi" w:hAnsiTheme="minorHAnsi"/>
              <w:noProof/>
            </w:rPr>
          </w:pPr>
          <w:hyperlink w:anchor="_Toc263447592" w:history="1">
            <w:r w:rsidRPr="007A552A">
              <w:rPr>
                <w:rStyle w:val="Hyperlink"/>
                <w:noProof/>
              </w:rPr>
              <w:t>3.5.1</w:t>
            </w:r>
            <w:r>
              <w:rPr>
                <w:rFonts w:asciiTheme="minorHAnsi" w:hAnsiTheme="minorHAnsi"/>
                <w:noProof/>
              </w:rPr>
              <w:tab/>
            </w:r>
            <w:r w:rsidRPr="007A552A">
              <w:rPr>
                <w:rStyle w:val="Hyperlink"/>
                <w:noProof/>
              </w:rPr>
              <w:t>Rider Interfaces</w:t>
            </w:r>
            <w:r>
              <w:rPr>
                <w:noProof/>
                <w:webHidden/>
              </w:rPr>
              <w:tab/>
            </w:r>
            <w:r>
              <w:rPr>
                <w:noProof/>
                <w:webHidden/>
              </w:rPr>
              <w:fldChar w:fldCharType="begin"/>
            </w:r>
            <w:r>
              <w:rPr>
                <w:noProof/>
                <w:webHidden/>
              </w:rPr>
              <w:instrText xml:space="preserve"> PAGEREF _Toc263447592 \h </w:instrText>
            </w:r>
            <w:r>
              <w:rPr>
                <w:noProof/>
                <w:webHidden/>
              </w:rPr>
            </w:r>
            <w:r>
              <w:rPr>
                <w:noProof/>
                <w:webHidden/>
              </w:rPr>
              <w:fldChar w:fldCharType="separate"/>
            </w:r>
            <w:r>
              <w:rPr>
                <w:noProof/>
                <w:webHidden/>
              </w:rPr>
              <w:t>11</w:t>
            </w:r>
            <w:r>
              <w:rPr>
                <w:noProof/>
                <w:webHidden/>
              </w:rPr>
              <w:fldChar w:fldCharType="end"/>
            </w:r>
          </w:hyperlink>
        </w:p>
        <w:p w:rsidR="00E44FAF" w:rsidRDefault="00E44FAF">
          <w:pPr>
            <w:pStyle w:val="TOC3"/>
            <w:tabs>
              <w:tab w:val="left" w:pos="1320"/>
              <w:tab w:val="right" w:leader="dot" w:pos="10070"/>
            </w:tabs>
            <w:rPr>
              <w:rFonts w:asciiTheme="minorHAnsi" w:hAnsiTheme="minorHAnsi"/>
              <w:noProof/>
            </w:rPr>
          </w:pPr>
          <w:hyperlink w:anchor="_Toc263447593" w:history="1">
            <w:r w:rsidRPr="007A552A">
              <w:rPr>
                <w:rStyle w:val="Hyperlink"/>
                <w:noProof/>
              </w:rPr>
              <w:t>3.5.2</w:t>
            </w:r>
            <w:r>
              <w:rPr>
                <w:rFonts w:asciiTheme="minorHAnsi" w:hAnsiTheme="minorHAnsi"/>
                <w:noProof/>
              </w:rPr>
              <w:tab/>
            </w:r>
            <w:r w:rsidRPr="007A552A">
              <w:rPr>
                <w:rStyle w:val="Hyperlink"/>
                <w:noProof/>
              </w:rPr>
              <w:t>Web Interfaces</w:t>
            </w:r>
            <w:r>
              <w:rPr>
                <w:noProof/>
                <w:webHidden/>
              </w:rPr>
              <w:tab/>
            </w:r>
            <w:r>
              <w:rPr>
                <w:noProof/>
                <w:webHidden/>
              </w:rPr>
              <w:fldChar w:fldCharType="begin"/>
            </w:r>
            <w:r>
              <w:rPr>
                <w:noProof/>
                <w:webHidden/>
              </w:rPr>
              <w:instrText xml:space="preserve"> PAGEREF _Toc263447593 \h </w:instrText>
            </w:r>
            <w:r>
              <w:rPr>
                <w:noProof/>
                <w:webHidden/>
              </w:rPr>
            </w:r>
            <w:r>
              <w:rPr>
                <w:noProof/>
                <w:webHidden/>
              </w:rPr>
              <w:fldChar w:fldCharType="separate"/>
            </w:r>
            <w:r>
              <w:rPr>
                <w:noProof/>
                <w:webHidden/>
              </w:rPr>
              <w:t>12</w:t>
            </w:r>
            <w:r>
              <w:rPr>
                <w:noProof/>
                <w:webHidden/>
              </w:rPr>
              <w:fldChar w:fldCharType="end"/>
            </w:r>
          </w:hyperlink>
        </w:p>
        <w:p w:rsidR="00E44FAF" w:rsidRDefault="00E44FAF">
          <w:pPr>
            <w:pStyle w:val="TOC3"/>
            <w:tabs>
              <w:tab w:val="left" w:pos="1320"/>
              <w:tab w:val="right" w:leader="dot" w:pos="10070"/>
            </w:tabs>
            <w:rPr>
              <w:rFonts w:asciiTheme="minorHAnsi" w:hAnsiTheme="minorHAnsi"/>
              <w:noProof/>
            </w:rPr>
          </w:pPr>
          <w:hyperlink w:anchor="_Toc263447594" w:history="1">
            <w:r w:rsidRPr="007A552A">
              <w:rPr>
                <w:rStyle w:val="Hyperlink"/>
                <w:noProof/>
              </w:rPr>
              <w:t>3.5.3</w:t>
            </w:r>
            <w:r>
              <w:rPr>
                <w:rFonts w:asciiTheme="minorHAnsi" w:hAnsiTheme="minorHAnsi"/>
                <w:noProof/>
              </w:rPr>
              <w:tab/>
            </w:r>
            <w:r w:rsidRPr="007A552A">
              <w:rPr>
                <w:rStyle w:val="Hyperlink"/>
                <w:noProof/>
              </w:rPr>
              <w:t>Hardware Interfaces</w:t>
            </w:r>
            <w:r>
              <w:rPr>
                <w:noProof/>
                <w:webHidden/>
              </w:rPr>
              <w:tab/>
            </w:r>
            <w:r>
              <w:rPr>
                <w:noProof/>
                <w:webHidden/>
              </w:rPr>
              <w:fldChar w:fldCharType="begin"/>
            </w:r>
            <w:r>
              <w:rPr>
                <w:noProof/>
                <w:webHidden/>
              </w:rPr>
              <w:instrText xml:space="preserve"> PAGEREF _Toc263447594 \h </w:instrText>
            </w:r>
            <w:r>
              <w:rPr>
                <w:noProof/>
                <w:webHidden/>
              </w:rPr>
            </w:r>
            <w:r>
              <w:rPr>
                <w:noProof/>
                <w:webHidden/>
              </w:rPr>
              <w:fldChar w:fldCharType="separate"/>
            </w:r>
            <w:r>
              <w:rPr>
                <w:noProof/>
                <w:webHidden/>
              </w:rPr>
              <w:t>12</w:t>
            </w:r>
            <w:r>
              <w:rPr>
                <w:noProof/>
                <w:webHidden/>
              </w:rPr>
              <w:fldChar w:fldCharType="end"/>
            </w:r>
          </w:hyperlink>
        </w:p>
        <w:p w:rsidR="00E44FAF" w:rsidRDefault="00E44FAF">
          <w:pPr>
            <w:pStyle w:val="TOC3"/>
            <w:tabs>
              <w:tab w:val="left" w:pos="1320"/>
              <w:tab w:val="right" w:leader="dot" w:pos="10070"/>
            </w:tabs>
            <w:rPr>
              <w:rFonts w:asciiTheme="minorHAnsi" w:hAnsiTheme="minorHAnsi"/>
              <w:noProof/>
            </w:rPr>
          </w:pPr>
          <w:hyperlink w:anchor="_Toc263447595" w:history="1">
            <w:r w:rsidRPr="007A552A">
              <w:rPr>
                <w:rStyle w:val="Hyperlink"/>
                <w:noProof/>
              </w:rPr>
              <w:t>3.5.4</w:t>
            </w:r>
            <w:r>
              <w:rPr>
                <w:rFonts w:asciiTheme="minorHAnsi" w:hAnsiTheme="minorHAnsi"/>
                <w:noProof/>
              </w:rPr>
              <w:tab/>
            </w:r>
            <w:r w:rsidRPr="007A552A">
              <w:rPr>
                <w:rStyle w:val="Hyperlink"/>
                <w:noProof/>
              </w:rPr>
              <w:t>Software Interfaces</w:t>
            </w:r>
            <w:r>
              <w:rPr>
                <w:noProof/>
                <w:webHidden/>
              </w:rPr>
              <w:tab/>
            </w:r>
            <w:r>
              <w:rPr>
                <w:noProof/>
                <w:webHidden/>
              </w:rPr>
              <w:fldChar w:fldCharType="begin"/>
            </w:r>
            <w:r>
              <w:rPr>
                <w:noProof/>
                <w:webHidden/>
              </w:rPr>
              <w:instrText xml:space="preserve"> PAGEREF _Toc263447595 \h </w:instrText>
            </w:r>
            <w:r>
              <w:rPr>
                <w:noProof/>
                <w:webHidden/>
              </w:rPr>
            </w:r>
            <w:r>
              <w:rPr>
                <w:noProof/>
                <w:webHidden/>
              </w:rPr>
              <w:fldChar w:fldCharType="separate"/>
            </w:r>
            <w:r>
              <w:rPr>
                <w:noProof/>
                <w:webHidden/>
              </w:rPr>
              <w:t>13</w:t>
            </w:r>
            <w:r>
              <w:rPr>
                <w:noProof/>
                <w:webHidden/>
              </w:rPr>
              <w:fldChar w:fldCharType="end"/>
            </w:r>
          </w:hyperlink>
        </w:p>
        <w:p w:rsidR="00E44FAF" w:rsidRDefault="00E44FAF">
          <w:pPr>
            <w:pStyle w:val="TOC3"/>
            <w:tabs>
              <w:tab w:val="left" w:pos="1320"/>
              <w:tab w:val="right" w:leader="dot" w:pos="10070"/>
            </w:tabs>
            <w:rPr>
              <w:rFonts w:asciiTheme="minorHAnsi" w:hAnsiTheme="minorHAnsi"/>
              <w:noProof/>
            </w:rPr>
          </w:pPr>
          <w:hyperlink w:anchor="_Toc263447596" w:history="1">
            <w:r w:rsidRPr="007A552A">
              <w:rPr>
                <w:rStyle w:val="Hyperlink"/>
                <w:noProof/>
              </w:rPr>
              <w:t>3.5.5</w:t>
            </w:r>
            <w:r>
              <w:rPr>
                <w:rFonts w:asciiTheme="minorHAnsi" w:hAnsiTheme="minorHAnsi"/>
                <w:noProof/>
              </w:rPr>
              <w:tab/>
            </w:r>
            <w:r w:rsidRPr="007A552A">
              <w:rPr>
                <w:rStyle w:val="Hyperlink"/>
                <w:noProof/>
              </w:rPr>
              <w:t>Communication Interfaces</w:t>
            </w:r>
            <w:r>
              <w:rPr>
                <w:noProof/>
                <w:webHidden/>
              </w:rPr>
              <w:tab/>
            </w:r>
            <w:r>
              <w:rPr>
                <w:noProof/>
                <w:webHidden/>
              </w:rPr>
              <w:fldChar w:fldCharType="begin"/>
            </w:r>
            <w:r>
              <w:rPr>
                <w:noProof/>
                <w:webHidden/>
              </w:rPr>
              <w:instrText xml:space="preserve"> PAGEREF _Toc263447596 \h </w:instrText>
            </w:r>
            <w:r>
              <w:rPr>
                <w:noProof/>
                <w:webHidden/>
              </w:rPr>
            </w:r>
            <w:r>
              <w:rPr>
                <w:noProof/>
                <w:webHidden/>
              </w:rPr>
              <w:fldChar w:fldCharType="separate"/>
            </w:r>
            <w:r>
              <w:rPr>
                <w:noProof/>
                <w:webHidden/>
              </w:rPr>
              <w:t>13</w:t>
            </w:r>
            <w:r>
              <w:rPr>
                <w:noProof/>
                <w:webHidden/>
              </w:rPr>
              <w:fldChar w:fldCharType="end"/>
            </w:r>
          </w:hyperlink>
        </w:p>
        <w:p w:rsidR="00E44FAF" w:rsidRDefault="00E44FAF">
          <w:pPr>
            <w:pStyle w:val="TOC1"/>
            <w:tabs>
              <w:tab w:val="left" w:pos="440"/>
              <w:tab w:val="right" w:leader="dot" w:pos="10070"/>
            </w:tabs>
            <w:rPr>
              <w:rFonts w:asciiTheme="minorHAnsi" w:hAnsiTheme="minorHAnsi"/>
              <w:noProof/>
            </w:rPr>
          </w:pPr>
          <w:hyperlink w:anchor="_Toc263447597" w:history="1">
            <w:r w:rsidRPr="007A552A">
              <w:rPr>
                <w:rStyle w:val="Hyperlink"/>
                <w:noProof/>
              </w:rPr>
              <w:t>4.</w:t>
            </w:r>
            <w:r>
              <w:rPr>
                <w:rFonts w:asciiTheme="minorHAnsi" w:hAnsiTheme="minorHAnsi"/>
                <w:noProof/>
              </w:rPr>
              <w:tab/>
            </w:r>
            <w:r w:rsidRPr="007A552A">
              <w:rPr>
                <w:rStyle w:val="Hyperlink"/>
                <w:noProof/>
              </w:rPr>
              <w:t>Use Case Model Survey</w:t>
            </w:r>
            <w:r>
              <w:rPr>
                <w:noProof/>
                <w:webHidden/>
              </w:rPr>
              <w:tab/>
            </w:r>
            <w:r>
              <w:rPr>
                <w:noProof/>
                <w:webHidden/>
              </w:rPr>
              <w:fldChar w:fldCharType="begin"/>
            </w:r>
            <w:r>
              <w:rPr>
                <w:noProof/>
                <w:webHidden/>
              </w:rPr>
              <w:instrText xml:space="preserve"> PAGEREF _Toc263447597 \h </w:instrText>
            </w:r>
            <w:r>
              <w:rPr>
                <w:noProof/>
                <w:webHidden/>
              </w:rPr>
            </w:r>
            <w:r>
              <w:rPr>
                <w:noProof/>
                <w:webHidden/>
              </w:rPr>
              <w:fldChar w:fldCharType="separate"/>
            </w:r>
            <w:r>
              <w:rPr>
                <w:noProof/>
                <w:webHidden/>
              </w:rPr>
              <w:t>14</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598" w:history="1">
            <w:r w:rsidRPr="007A552A">
              <w:rPr>
                <w:rStyle w:val="Hyperlink"/>
                <w:noProof/>
              </w:rPr>
              <w:t>4.1</w:t>
            </w:r>
            <w:r>
              <w:rPr>
                <w:rFonts w:asciiTheme="minorHAnsi" w:hAnsiTheme="minorHAnsi"/>
                <w:noProof/>
              </w:rPr>
              <w:tab/>
            </w:r>
            <w:r w:rsidRPr="007A552A">
              <w:rPr>
                <w:rStyle w:val="Hyperlink"/>
                <w:noProof/>
              </w:rPr>
              <w:t>Actors</w:t>
            </w:r>
            <w:r>
              <w:rPr>
                <w:noProof/>
                <w:webHidden/>
              </w:rPr>
              <w:tab/>
            </w:r>
            <w:r>
              <w:rPr>
                <w:noProof/>
                <w:webHidden/>
              </w:rPr>
              <w:fldChar w:fldCharType="begin"/>
            </w:r>
            <w:r>
              <w:rPr>
                <w:noProof/>
                <w:webHidden/>
              </w:rPr>
              <w:instrText xml:space="preserve"> PAGEREF _Toc263447598 \h </w:instrText>
            </w:r>
            <w:r>
              <w:rPr>
                <w:noProof/>
                <w:webHidden/>
              </w:rPr>
            </w:r>
            <w:r>
              <w:rPr>
                <w:noProof/>
                <w:webHidden/>
              </w:rPr>
              <w:fldChar w:fldCharType="separate"/>
            </w:r>
            <w:r>
              <w:rPr>
                <w:noProof/>
                <w:webHidden/>
              </w:rPr>
              <w:t>15</w:t>
            </w:r>
            <w:r>
              <w:rPr>
                <w:noProof/>
                <w:webHidden/>
              </w:rPr>
              <w:fldChar w:fldCharType="end"/>
            </w:r>
          </w:hyperlink>
        </w:p>
        <w:p w:rsidR="00E44FAF" w:rsidRDefault="00E44FAF">
          <w:pPr>
            <w:pStyle w:val="TOC3"/>
            <w:tabs>
              <w:tab w:val="left" w:pos="1320"/>
              <w:tab w:val="right" w:leader="dot" w:pos="10070"/>
            </w:tabs>
            <w:rPr>
              <w:rFonts w:asciiTheme="minorHAnsi" w:hAnsiTheme="minorHAnsi"/>
              <w:noProof/>
            </w:rPr>
          </w:pPr>
          <w:hyperlink w:anchor="_Toc263447599" w:history="1">
            <w:r w:rsidRPr="007A552A">
              <w:rPr>
                <w:rStyle w:val="Hyperlink"/>
                <w:noProof/>
              </w:rPr>
              <w:t>4.1.1</w:t>
            </w:r>
            <w:r>
              <w:rPr>
                <w:rFonts w:asciiTheme="minorHAnsi" w:hAnsiTheme="minorHAnsi"/>
                <w:noProof/>
              </w:rPr>
              <w:tab/>
            </w:r>
            <w:r w:rsidRPr="007A552A">
              <w:rPr>
                <w:rStyle w:val="Hyperlink"/>
                <w:noProof/>
              </w:rPr>
              <w:t>Interrupt</w:t>
            </w:r>
            <w:r>
              <w:rPr>
                <w:noProof/>
                <w:webHidden/>
              </w:rPr>
              <w:tab/>
            </w:r>
            <w:r>
              <w:rPr>
                <w:noProof/>
                <w:webHidden/>
              </w:rPr>
              <w:fldChar w:fldCharType="begin"/>
            </w:r>
            <w:r>
              <w:rPr>
                <w:noProof/>
                <w:webHidden/>
              </w:rPr>
              <w:instrText xml:space="preserve"> PAGEREF _Toc263447599 \h </w:instrText>
            </w:r>
            <w:r>
              <w:rPr>
                <w:noProof/>
                <w:webHidden/>
              </w:rPr>
            </w:r>
            <w:r>
              <w:rPr>
                <w:noProof/>
                <w:webHidden/>
              </w:rPr>
              <w:fldChar w:fldCharType="separate"/>
            </w:r>
            <w:r>
              <w:rPr>
                <w:noProof/>
                <w:webHidden/>
              </w:rPr>
              <w:t>15</w:t>
            </w:r>
            <w:r>
              <w:rPr>
                <w:noProof/>
                <w:webHidden/>
              </w:rPr>
              <w:fldChar w:fldCharType="end"/>
            </w:r>
          </w:hyperlink>
        </w:p>
        <w:p w:rsidR="00E44FAF" w:rsidRDefault="00E44FAF">
          <w:pPr>
            <w:pStyle w:val="TOC3"/>
            <w:tabs>
              <w:tab w:val="left" w:pos="1320"/>
              <w:tab w:val="right" w:leader="dot" w:pos="10070"/>
            </w:tabs>
            <w:rPr>
              <w:rFonts w:asciiTheme="minorHAnsi" w:hAnsiTheme="minorHAnsi"/>
              <w:noProof/>
            </w:rPr>
          </w:pPr>
          <w:hyperlink w:anchor="_Toc263447600" w:history="1">
            <w:r w:rsidRPr="007A552A">
              <w:rPr>
                <w:rStyle w:val="Hyperlink"/>
                <w:noProof/>
              </w:rPr>
              <w:t>4.1.2</w:t>
            </w:r>
            <w:r>
              <w:rPr>
                <w:rFonts w:asciiTheme="minorHAnsi" w:hAnsiTheme="minorHAnsi"/>
                <w:noProof/>
              </w:rPr>
              <w:tab/>
            </w:r>
            <w:r w:rsidRPr="007A552A">
              <w:rPr>
                <w:rStyle w:val="Hyperlink"/>
                <w:noProof/>
              </w:rPr>
              <w:t>Rider</w:t>
            </w:r>
            <w:r>
              <w:rPr>
                <w:noProof/>
                <w:webHidden/>
              </w:rPr>
              <w:tab/>
            </w:r>
            <w:r>
              <w:rPr>
                <w:noProof/>
                <w:webHidden/>
              </w:rPr>
              <w:fldChar w:fldCharType="begin"/>
            </w:r>
            <w:r>
              <w:rPr>
                <w:noProof/>
                <w:webHidden/>
              </w:rPr>
              <w:instrText xml:space="preserve"> PAGEREF _Toc263447600 \h </w:instrText>
            </w:r>
            <w:r>
              <w:rPr>
                <w:noProof/>
                <w:webHidden/>
              </w:rPr>
            </w:r>
            <w:r>
              <w:rPr>
                <w:noProof/>
                <w:webHidden/>
              </w:rPr>
              <w:fldChar w:fldCharType="separate"/>
            </w:r>
            <w:r>
              <w:rPr>
                <w:noProof/>
                <w:webHidden/>
              </w:rPr>
              <w:t>16</w:t>
            </w:r>
            <w:r>
              <w:rPr>
                <w:noProof/>
                <w:webHidden/>
              </w:rPr>
              <w:fldChar w:fldCharType="end"/>
            </w:r>
          </w:hyperlink>
        </w:p>
        <w:p w:rsidR="00E44FAF" w:rsidRDefault="00E44FAF">
          <w:pPr>
            <w:pStyle w:val="TOC3"/>
            <w:tabs>
              <w:tab w:val="left" w:pos="1320"/>
              <w:tab w:val="right" w:leader="dot" w:pos="10070"/>
            </w:tabs>
            <w:rPr>
              <w:rFonts w:asciiTheme="minorHAnsi" w:hAnsiTheme="minorHAnsi"/>
              <w:noProof/>
            </w:rPr>
          </w:pPr>
          <w:hyperlink w:anchor="_Toc263447601" w:history="1">
            <w:r w:rsidRPr="007A552A">
              <w:rPr>
                <w:rStyle w:val="Hyperlink"/>
                <w:noProof/>
              </w:rPr>
              <w:t>4.1.3</w:t>
            </w:r>
            <w:r>
              <w:rPr>
                <w:rFonts w:asciiTheme="minorHAnsi" w:hAnsiTheme="minorHAnsi"/>
                <w:noProof/>
              </w:rPr>
              <w:tab/>
            </w:r>
            <w:r w:rsidRPr="007A552A">
              <w:rPr>
                <w:rStyle w:val="Hyperlink"/>
                <w:noProof/>
              </w:rPr>
              <w:t>Web User</w:t>
            </w:r>
            <w:r>
              <w:rPr>
                <w:noProof/>
                <w:webHidden/>
              </w:rPr>
              <w:tab/>
            </w:r>
            <w:r>
              <w:rPr>
                <w:noProof/>
                <w:webHidden/>
              </w:rPr>
              <w:fldChar w:fldCharType="begin"/>
            </w:r>
            <w:r>
              <w:rPr>
                <w:noProof/>
                <w:webHidden/>
              </w:rPr>
              <w:instrText xml:space="preserve"> PAGEREF _Toc263447601 \h </w:instrText>
            </w:r>
            <w:r>
              <w:rPr>
                <w:noProof/>
                <w:webHidden/>
              </w:rPr>
            </w:r>
            <w:r>
              <w:rPr>
                <w:noProof/>
                <w:webHidden/>
              </w:rPr>
              <w:fldChar w:fldCharType="separate"/>
            </w:r>
            <w:r>
              <w:rPr>
                <w:noProof/>
                <w:webHidden/>
              </w:rPr>
              <w:t>16</w:t>
            </w:r>
            <w:r>
              <w:rPr>
                <w:noProof/>
                <w:webHidden/>
              </w:rPr>
              <w:fldChar w:fldCharType="end"/>
            </w:r>
          </w:hyperlink>
        </w:p>
        <w:p w:rsidR="00E44FAF" w:rsidRDefault="00E44FAF">
          <w:pPr>
            <w:pStyle w:val="TOC3"/>
            <w:tabs>
              <w:tab w:val="left" w:pos="1320"/>
              <w:tab w:val="right" w:leader="dot" w:pos="10070"/>
            </w:tabs>
            <w:rPr>
              <w:rFonts w:asciiTheme="minorHAnsi" w:hAnsiTheme="minorHAnsi"/>
              <w:noProof/>
            </w:rPr>
          </w:pPr>
          <w:hyperlink w:anchor="_Toc263447602" w:history="1">
            <w:r w:rsidRPr="007A552A">
              <w:rPr>
                <w:rStyle w:val="Hyperlink"/>
                <w:noProof/>
              </w:rPr>
              <w:t>4.1.4</w:t>
            </w:r>
            <w:r>
              <w:rPr>
                <w:rFonts w:asciiTheme="minorHAnsi" w:hAnsiTheme="minorHAnsi"/>
                <w:noProof/>
              </w:rPr>
              <w:tab/>
            </w:r>
            <w:r w:rsidRPr="007A552A">
              <w:rPr>
                <w:rStyle w:val="Hyperlink"/>
                <w:noProof/>
              </w:rPr>
              <w:t>Web Viewer</w:t>
            </w:r>
            <w:r>
              <w:rPr>
                <w:noProof/>
                <w:webHidden/>
              </w:rPr>
              <w:tab/>
            </w:r>
            <w:r>
              <w:rPr>
                <w:noProof/>
                <w:webHidden/>
              </w:rPr>
              <w:fldChar w:fldCharType="begin"/>
            </w:r>
            <w:r>
              <w:rPr>
                <w:noProof/>
                <w:webHidden/>
              </w:rPr>
              <w:instrText xml:space="preserve"> PAGEREF _Toc263447602 \h </w:instrText>
            </w:r>
            <w:r>
              <w:rPr>
                <w:noProof/>
                <w:webHidden/>
              </w:rPr>
            </w:r>
            <w:r>
              <w:rPr>
                <w:noProof/>
                <w:webHidden/>
              </w:rPr>
              <w:fldChar w:fldCharType="separate"/>
            </w:r>
            <w:r>
              <w:rPr>
                <w:noProof/>
                <w:webHidden/>
              </w:rPr>
              <w:t>16</w:t>
            </w:r>
            <w:r>
              <w:rPr>
                <w:noProof/>
                <w:webHidden/>
              </w:rPr>
              <w:fldChar w:fldCharType="end"/>
            </w:r>
          </w:hyperlink>
        </w:p>
        <w:p w:rsidR="00E44FAF" w:rsidRDefault="00E44FAF">
          <w:pPr>
            <w:pStyle w:val="TOC3"/>
            <w:tabs>
              <w:tab w:val="left" w:pos="1320"/>
              <w:tab w:val="right" w:leader="dot" w:pos="10070"/>
            </w:tabs>
            <w:rPr>
              <w:rFonts w:asciiTheme="minorHAnsi" w:hAnsiTheme="minorHAnsi"/>
              <w:noProof/>
            </w:rPr>
          </w:pPr>
          <w:hyperlink w:anchor="_Toc263447603" w:history="1">
            <w:r w:rsidRPr="007A552A">
              <w:rPr>
                <w:rStyle w:val="Hyperlink"/>
                <w:noProof/>
              </w:rPr>
              <w:t>4.1.5</w:t>
            </w:r>
            <w:r>
              <w:rPr>
                <w:rFonts w:asciiTheme="minorHAnsi" w:hAnsiTheme="minorHAnsi"/>
                <w:noProof/>
              </w:rPr>
              <w:tab/>
            </w:r>
            <w:r w:rsidRPr="007A552A">
              <w:rPr>
                <w:rStyle w:val="Hyperlink"/>
                <w:noProof/>
              </w:rPr>
              <w:t>AJAX Timer</w:t>
            </w:r>
            <w:r>
              <w:rPr>
                <w:noProof/>
                <w:webHidden/>
              </w:rPr>
              <w:tab/>
            </w:r>
            <w:r>
              <w:rPr>
                <w:noProof/>
                <w:webHidden/>
              </w:rPr>
              <w:fldChar w:fldCharType="begin"/>
            </w:r>
            <w:r>
              <w:rPr>
                <w:noProof/>
                <w:webHidden/>
              </w:rPr>
              <w:instrText xml:space="preserve"> PAGEREF _Toc263447603 \h </w:instrText>
            </w:r>
            <w:r>
              <w:rPr>
                <w:noProof/>
                <w:webHidden/>
              </w:rPr>
            </w:r>
            <w:r>
              <w:rPr>
                <w:noProof/>
                <w:webHidden/>
              </w:rPr>
              <w:fldChar w:fldCharType="separate"/>
            </w:r>
            <w:r>
              <w:rPr>
                <w:noProof/>
                <w:webHidden/>
              </w:rPr>
              <w:t>16</w:t>
            </w:r>
            <w:r>
              <w:rPr>
                <w:noProof/>
                <w:webHidden/>
              </w:rPr>
              <w:fldChar w:fldCharType="end"/>
            </w:r>
          </w:hyperlink>
        </w:p>
        <w:p w:rsidR="00E44FAF" w:rsidRDefault="00E44FAF">
          <w:pPr>
            <w:pStyle w:val="TOC3"/>
            <w:tabs>
              <w:tab w:val="left" w:pos="1320"/>
              <w:tab w:val="right" w:leader="dot" w:pos="10070"/>
            </w:tabs>
            <w:rPr>
              <w:rFonts w:asciiTheme="minorHAnsi" w:hAnsiTheme="minorHAnsi"/>
              <w:noProof/>
            </w:rPr>
          </w:pPr>
          <w:hyperlink w:anchor="_Toc263447604" w:history="1">
            <w:r w:rsidRPr="007A552A">
              <w:rPr>
                <w:rStyle w:val="Hyperlink"/>
                <w:noProof/>
              </w:rPr>
              <w:t>4.1.6</w:t>
            </w:r>
            <w:r>
              <w:rPr>
                <w:rFonts w:asciiTheme="minorHAnsi" w:hAnsiTheme="minorHAnsi"/>
                <w:noProof/>
              </w:rPr>
              <w:tab/>
            </w:r>
            <w:r w:rsidRPr="007A552A">
              <w:rPr>
                <w:rStyle w:val="Hyperlink"/>
                <w:noProof/>
              </w:rPr>
              <w:t>Telemetry Device</w:t>
            </w:r>
            <w:r>
              <w:rPr>
                <w:noProof/>
                <w:webHidden/>
              </w:rPr>
              <w:tab/>
            </w:r>
            <w:r>
              <w:rPr>
                <w:noProof/>
                <w:webHidden/>
              </w:rPr>
              <w:fldChar w:fldCharType="begin"/>
            </w:r>
            <w:r>
              <w:rPr>
                <w:noProof/>
                <w:webHidden/>
              </w:rPr>
              <w:instrText xml:space="preserve"> PAGEREF _Toc263447604 \h </w:instrText>
            </w:r>
            <w:r>
              <w:rPr>
                <w:noProof/>
                <w:webHidden/>
              </w:rPr>
            </w:r>
            <w:r>
              <w:rPr>
                <w:noProof/>
                <w:webHidden/>
              </w:rPr>
              <w:fldChar w:fldCharType="separate"/>
            </w:r>
            <w:r>
              <w:rPr>
                <w:noProof/>
                <w:webHidden/>
              </w:rPr>
              <w:t>16</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605" w:history="1">
            <w:r w:rsidRPr="007A552A">
              <w:rPr>
                <w:rStyle w:val="Hyperlink"/>
                <w:noProof/>
              </w:rPr>
              <w:t>4.2</w:t>
            </w:r>
            <w:r>
              <w:rPr>
                <w:rFonts w:asciiTheme="minorHAnsi" w:hAnsiTheme="minorHAnsi"/>
                <w:noProof/>
              </w:rPr>
              <w:tab/>
            </w:r>
            <w:r w:rsidRPr="007A552A">
              <w:rPr>
                <w:rStyle w:val="Hyperlink"/>
                <w:noProof/>
              </w:rPr>
              <w:t>Use Case Modeling</w:t>
            </w:r>
            <w:r>
              <w:rPr>
                <w:noProof/>
                <w:webHidden/>
              </w:rPr>
              <w:tab/>
            </w:r>
            <w:r>
              <w:rPr>
                <w:noProof/>
                <w:webHidden/>
              </w:rPr>
              <w:fldChar w:fldCharType="begin"/>
            </w:r>
            <w:r>
              <w:rPr>
                <w:noProof/>
                <w:webHidden/>
              </w:rPr>
              <w:instrText xml:space="preserve"> PAGEREF _Toc263447605 \h </w:instrText>
            </w:r>
            <w:r>
              <w:rPr>
                <w:noProof/>
                <w:webHidden/>
              </w:rPr>
            </w:r>
            <w:r>
              <w:rPr>
                <w:noProof/>
                <w:webHidden/>
              </w:rPr>
              <w:fldChar w:fldCharType="separate"/>
            </w:r>
            <w:r>
              <w:rPr>
                <w:noProof/>
                <w:webHidden/>
              </w:rPr>
              <w:t>16</w:t>
            </w:r>
            <w:r>
              <w:rPr>
                <w:noProof/>
                <w:webHidden/>
              </w:rPr>
              <w:fldChar w:fldCharType="end"/>
            </w:r>
          </w:hyperlink>
        </w:p>
        <w:p w:rsidR="00E44FAF" w:rsidRDefault="00E44FAF">
          <w:pPr>
            <w:pStyle w:val="TOC1"/>
            <w:tabs>
              <w:tab w:val="left" w:pos="440"/>
              <w:tab w:val="right" w:leader="dot" w:pos="10070"/>
            </w:tabs>
            <w:rPr>
              <w:rFonts w:asciiTheme="minorHAnsi" w:hAnsiTheme="minorHAnsi"/>
              <w:noProof/>
            </w:rPr>
          </w:pPr>
          <w:hyperlink w:anchor="_Toc263447606" w:history="1">
            <w:r w:rsidRPr="007A552A">
              <w:rPr>
                <w:rStyle w:val="Hyperlink"/>
                <w:noProof/>
              </w:rPr>
              <w:t>5.</w:t>
            </w:r>
            <w:r>
              <w:rPr>
                <w:rFonts w:asciiTheme="minorHAnsi" w:hAnsiTheme="minorHAnsi"/>
                <w:noProof/>
              </w:rPr>
              <w:tab/>
            </w:r>
            <w:r w:rsidRPr="007A552A">
              <w:rPr>
                <w:rStyle w:val="Hyperlink"/>
                <w:noProof/>
              </w:rPr>
              <w:t>System Architecture</w:t>
            </w:r>
            <w:r>
              <w:rPr>
                <w:noProof/>
                <w:webHidden/>
              </w:rPr>
              <w:tab/>
            </w:r>
            <w:r>
              <w:rPr>
                <w:noProof/>
                <w:webHidden/>
              </w:rPr>
              <w:fldChar w:fldCharType="begin"/>
            </w:r>
            <w:r>
              <w:rPr>
                <w:noProof/>
                <w:webHidden/>
              </w:rPr>
              <w:instrText xml:space="preserve"> PAGEREF _Toc263447606 \h </w:instrText>
            </w:r>
            <w:r>
              <w:rPr>
                <w:noProof/>
                <w:webHidden/>
              </w:rPr>
            </w:r>
            <w:r>
              <w:rPr>
                <w:noProof/>
                <w:webHidden/>
              </w:rPr>
              <w:fldChar w:fldCharType="separate"/>
            </w:r>
            <w:r>
              <w:rPr>
                <w:noProof/>
                <w:webHidden/>
              </w:rPr>
              <w:t>18</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607" w:history="1">
            <w:r w:rsidRPr="007A552A">
              <w:rPr>
                <w:rStyle w:val="Hyperlink"/>
                <w:noProof/>
              </w:rPr>
              <w:t>5.1</w:t>
            </w:r>
            <w:r>
              <w:rPr>
                <w:rFonts w:asciiTheme="minorHAnsi" w:hAnsiTheme="minorHAnsi"/>
                <w:noProof/>
              </w:rPr>
              <w:tab/>
            </w:r>
            <w:r w:rsidRPr="007A552A">
              <w:rPr>
                <w:rStyle w:val="Hyperlink"/>
                <w:noProof/>
              </w:rPr>
              <w:t>Functional Architecture</w:t>
            </w:r>
            <w:r>
              <w:rPr>
                <w:noProof/>
                <w:webHidden/>
              </w:rPr>
              <w:tab/>
            </w:r>
            <w:r>
              <w:rPr>
                <w:noProof/>
                <w:webHidden/>
              </w:rPr>
              <w:fldChar w:fldCharType="begin"/>
            </w:r>
            <w:r>
              <w:rPr>
                <w:noProof/>
                <w:webHidden/>
              </w:rPr>
              <w:instrText xml:space="preserve"> PAGEREF _Toc263447607 \h </w:instrText>
            </w:r>
            <w:r>
              <w:rPr>
                <w:noProof/>
                <w:webHidden/>
              </w:rPr>
            </w:r>
            <w:r>
              <w:rPr>
                <w:noProof/>
                <w:webHidden/>
              </w:rPr>
              <w:fldChar w:fldCharType="separate"/>
            </w:r>
            <w:r>
              <w:rPr>
                <w:noProof/>
                <w:webHidden/>
              </w:rPr>
              <w:t>18</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608" w:history="1">
            <w:r w:rsidRPr="007A552A">
              <w:rPr>
                <w:rStyle w:val="Hyperlink"/>
                <w:noProof/>
              </w:rPr>
              <w:t>5.2</w:t>
            </w:r>
            <w:r>
              <w:rPr>
                <w:rFonts w:asciiTheme="minorHAnsi" w:hAnsiTheme="minorHAnsi"/>
                <w:noProof/>
              </w:rPr>
              <w:tab/>
            </w:r>
            <w:r w:rsidRPr="007A552A">
              <w:rPr>
                <w:rStyle w:val="Hyperlink"/>
                <w:noProof/>
              </w:rPr>
              <w:t>Non-Functional Architecture</w:t>
            </w:r>
            <w:r>
              <w:rPr>
                <w:noProof/>
                <w:webHidden/>
              </w:rPr>
              <w:tab/>
            </w:r>
            <w:r>
              <w:rPr>
                <w:noProof/>
                <w:webHidden/>
              </w:rPr>
              <w:fldChar w:fldCharType="begin"/>
            </w:r>
            <w:r>
              <w:rPr>
                <w:noProof/>
                <w:webHidden/>
              </w:rPr>
              <w:instrText xml:space="preserve"> PAGEREF _Toc263447608 \h </w:instrText>
            </w:r>
            <w:r>
              <w:rPr>
                <w:noProof/>
                <w:webHidden/>
              </w:rPr>
            </w:r>
            <w:r>
              <w:rPr>
                <w:noProof/>
                <w:webHidden/>
              </w:rPr>
              <w:fldChar w:fldCharType="separate"/>
            </w:r>
            <w:r>
              <w:rPr>
                <w:noProof/>
                <w:webHidden/>
              </w:rPr>
              <w:t>19</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609" w:history="1">
            <w:r w:rsidRPr="007A552A">
              <w:rPr>
                <w:rStyle w:val="Hyperlink"/>
                <w:noProof/>
              </w:rPr>
              <w:t>5.3</w:t>
            </w:r>
            <w:r>
              <w:rPr>
                <w:rFonts w:asciiTheme="minorHAnsi" w:hAnsiTheme="minorHAnsi"/>
                <w:noProof/>
              </w:rPr>
              <w:tab/>
            </w:r>
            <w:r w:rsidRPr="007A552A">
              <w:rPr>
                <w:rStyle w:val="Hyperlink"/>
                <w:noProof/>
              </w:rPr>
              <w:t>Physical Architecture</w:t>
            </w:r>
            <w:r>
              <w:rPr>
                <w:noProof/>
                <w:webHidden/>
              </w:rPr>
              <w:tab/>
            </w:r>
            <w:r>
              <w:rPr>
                <w:noProof/>
                <w:webHidden/>
              </w:rPr>
              <w:fldChar w:fldCharType="begin"/>
            </w:r>
            <w:r>
              <w:rPr>
                <w:noProof/>
                <w:webHidden/>
              </w:rPr>
              <w:instrText xml:space="preserve"> PAGEREF _Toc263447609 \h </w:instrText>
            </w:r>
            <w:r>
              <w:rPr>
                <w:noProof/>
                <w:webHidden/>
              </w:rPr>
            </w:r>
            <w:r>
              <w:rPr>
                <w:noProof/>
                <w:webHidden/>
              </w:rPr>
              <w:fldChar w:fldCharType="separate"/>
            </w:r>
            <w:r>
              <w:rPr>
                <w:noProof/>
                <w:webHidden/>
              </w:rPr>
              <w:t>19</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610" w:history="1">
            <w:r w:rsidRPr="007A552A">
              <w:rPr>
                <w:rStyle w:val="Hyperlink"/>
                <w:noProof/>
              </w:rPr>
              <w:t>5.4</w:t>
            </w:r>
            <w:r>
              <w:rPr>
                <w:rFonts w:asciiTheme="minorHAnsi" w:hAnsiTheme="minorHAnsi"/>
                <w:noProof/>
              </w:rPr>
              <w:tab/>
            </w:r>
            <w:r w:rsidRPr="007A552A">
              <w:rPr>
                <w:rStyle w:val="Hyperlink"/>
                <w:noProof/>
              </w:rPr>
              <w:t>Component Architecture</w:t>
            </w:r>
            <w:r>
              <w:rPr>
                <w:noProof/>
                <w:webHidden/>
              </w:rPr>
              <w:tab/>
            </w:r>
            <w:r>
              <w:rPr>
                <w:noProof/>
                <w:webHidden/>
              </w:rPr>
              <w:fldChar w:fldCharType="begin"/>
            </w:r>
            <w:r>
              <w:rPr>
                <w:noProof/>
                <w:webHidden/>
              </w:rPr>
              <w:instrText xml:space="preserve"> PAGEREF _Toc263447610 \h </w:instrText>
            </w:r>
            <w:r>
              <w:rPr>
                <w:noProof/>
                <w:webHidden/>
              </w:rPr>
            </w:r>
            <w:r>
              <w:rPr>
                <w:noProof/>
                <w:webHidden/>
              </w:rPr>
              <w:fldChar w:fldCharType="separate"/>
            </w:r>
            <w:r>
              <w:rPr>
                <w:noProof/>
                <w:webHidden/>
              </w:rPr>
              <w:t>22</w:t>
            </w:r>
            <w:r>
              <w:rPr>
                <w:noProof/>
                <w:webHidden/>
              </w:rPr>
              <w:fldChar w:fldCharType="end"/>
            </w:r>
          </w:hyperlink>
        </w:p>
        <w:p w:rsidR="00E44FAF" w:rsidRDefault="00E44FAF">
          <w:pPr>
            <w:pStyle w:val="TOC2"/>
            <w:tabs>
              <w:tab w:val="left" w:pos="880"/>
              <w:tab w:val="right" w:leader="dot" w:pos="10070"/>
            </w:tabs>
            <w:rPr>
              <w:rFonts w:asciiTheme="minorHAnsi" w:hAnsiTheme="minorHAnsi"/>
              <w:noProof/>
            </w:rPr>
          </w:pPr>
          <w:hyperlink w:anchor="_Toc263447611" w:history="1">
            <w:r w:rsidRPr="007A552A">
              <w:rPr>
                <w:rStyle w:val="Hyperlink"/>
                <w:noProof/>
              </w:rPr>
              <w:t>5.5</w:t>
            </w:r>
            <w:r>
              <w:rPr>
                <w:rFonts w:asciiTheme="minorHAnsi" w:hAnsiTheme="minorHAnsi"/>
                <w:noProof/>
              </w:rPr>
              <w:tab/>
            </w:r>
            <w:r w:rsidRPr="007A552A">
              <w:rPr>
                <w:rStyle w:val="Hyperlink"/>
                <w:noProof/>
              </w:rPr>
              <w:t>Logical Architecture</w:t>
            </w:r>
            <w:r>
              <w:rPr>
                <w:noProof/>
                <w:webHidden/>
              </w:rPr>
              <w:tab/>
            </w:r>
            <w:r>
              <w:rPr>
                <w:noProof/>
                <w:webHidden/>
              </w:rPr>
              <w:fldChar w:fldCharType="begin"/>
            </w:r>
            <w:r>
              <w:rPr>
                <w:noProof/>
                <w:webHidden/>
              </w:rPr>
              <w:instrText xml:space="preserve"> PAGEREF _Toc263447611 \h </w:instrText>
            </w:r>
            <w:r>
              <w:rPr>
                <w:noProof/>
                <w:webHidden/>
              </w:rPr>
            </w:r>
            <w:r>
              <w:rPr>
                <w:noProof/>
                <w:webHidden/>
              </w:rPr>
              <w:fldChar w:fldCharType="separate"/>
            </w:r>
            <w:r>
              <w:rPr>
                <w:noProof/>
                <w:webHidden/>
              </w:rPr>
              <w:t>23</w:t>
            </w:r>
            <w:r>
              <w:rPr>
                <w:noProof/>
                <w:webHidden/>
              </w:rPr>
              <w:fldChar w:fldCharType="end"/>
            </w:r>
          </w:hyperlink>
        </w:p>
        <w:p w:rsidR="00C66AC2" w:rsidRDefault="00F35BB6" w:rsidP="00746FC4">
          <w:r>
            <w:fldChar w:fldCharType="end"/>
          </w:r>
        </w:p>
      </w:sdtContent>
    </w:sdt>
    <w:p w:rsidR="00C66AC2" w:rsidRDefault="00C66AC2" w:rsidP="00C66AC2">
      <w:pPr>
        <w:spacing w:after="200" w:line="276" w:lineRule="auto"/>
      </w:pPr>
    </w:p>
    <w:p w:rsidR="00E44FAF" w:rsidRDefault="00E44FAF" w:rsidP="00C66AC2">
      <w:pPr>
        <w:spacing w:after="200" w:line="276" w:lineRule="auto"/>
      </w:pPr>
    </w:p>
    <w:p w:rsidR="00E44FAF" w:rsidRDefault="00E44FAF" w:rsidP="00C66AC2">
      <w:pPr>
        <w:spacing w:after="200" w:line="276" w:lineRule="auto"/>
      </w:pPr>
    </w:p>
    <w:p w:rsidR="00E44FAF" w:rsidRDefault="00E44FAF" w:rsidP="00C66AC2">
      <w:pPr>
        <w:spacing w:after="200" w:line="276" w:lineRule="auto"/>
      </w:pPr>
    </w:p>
    <w:p w:rsidR="00E44FAF" w:rsidRDefault="00E44FAF" w:rsidP="00C66AC2">
      <w:pPr>
        <w:spacing w:after="200" w:line="276" w:lineRule="auto"/>
      </w:pPr>
    </w:p>
    <w:p w:rsidR="00C66AC2" w:rsidRPr="00040F10" w:rsidRDefault="00C66AC2" w:rsidP="00073555">
      <w:pPr>
        <w:pStyle w:val="Heading1"/>
      </w:pPr>
      <w:bookmarkStart w:id="0" w:name="Document"/>
      <w:bookmarkStart w:id="1" w:name="_Toc263447577"/>
      <w:bookmarkEnd w:id="0"/>
      <w:r w:rsidRPr="00040F10">
        <w:t>Introduction</w:t>
      </w:r>
      <w:bookmarkEnd w:id="1"/>
    </w:p>
    <w:p w:rsidR="00C66AC2" w:rsidRPr="002F5EE2" w:rsidRDefault="00C66AC2" w:rsidP="00C66AC2">
      <w:pPr>
        <w:pStyle w:val="Heading2"/>
      </w:pPr>
      <w:bookmarkStart w:id="2" w:name="_Toc263447578"/>
      <w:r w:rsidRPr="002F5EE2">
        <w:t>Purpose</w:t>
      </w:r>
      <w:bookmarkEnd w:id="2"/>
    </w:p>
    <w:p w:rsidR="00C66AC2" w:rsidRPr="002F5EE2" w:rsidRDefault="00C66AC2" w:rsidP="00040696">
      <w:pPr>
        <w:pStyle w:val="Text"/>
      </w:pPr>
      <w:r w:rsidRPr="002F5EE2">
        <w:t xml:space="preserve">This is the introduction to the </w:t>
      </w:r>
      <w:r>
        <w:t>Velomobile</w:t>
      </w:r>
      <w:r w:rsidRPr="002F5EE2">
        <w:t xml:space="preserve"> system which covers the purpose, scope, definitions, acronyms, abbreviations, and references of the project. </w:t>
      </w:r>
    </w:p>
    <w:p w:rsidR="00C66AC2" w:rsidRPr="002F5EE2" w:rsidRDefault="00C66AC2" w:rsidP="00C66AC2">
      <w:pPr>
        <w:pStyle w:val="Heading2"/>
      </w:pPr>
      <w:bookmarkStart w:id="3" w:name="_Toc263447579"/>
      <w:r w:rsidRPr="002F5EE2">
        <w:t>Scope</w:t>
      </w:r>
      <w:bookmarkEnd w:id="3"/>
    </w:p>
    <w:p w:rsidR="00C66AC2" w:rsidRPr="002F5EE2" w:rsidRDefault="00C66AC2" w:rsidP="00040696">
      <w:pPr>
        <w:pStyle w:val="Text"/>
      </w:pPr>
      <w:r w:rsidRPr="002F5EE2">
        <w:t>The scope of this project encompasses the embedded controller</w:t>
      </w:r>
      <w:r w:rsidR="00FD0A4E">
        <w:t>, referenced as ECU,</w:t>
      </w:r>
      <w:r w:rsidRPr="002F5EE2">
        <w:t xml:space="preserve"> design and implementation </w:t>
      </w:r>
      <w:r>
        <w:t xml:space="preserve">with </w:t>
      </w:r>
      <w:r w:rsidRPr="002F5EE2">
        <w:t xml:space="preserve">the design and implementation of </w:t>
      </w:r>
      <w:r>
        <w:t>a</w:t>
      </w:r>
      <w:r w:rsidRPr="002F5EE2">
        <w:t xml:space="preserve"> telemetry web system. This document will be the “contract” used to determine our success at the end of the project. All requirements listed here will be completed in full by the end of spring quarter.</w:t>
      </w:r>
    </w:p>
    <w:p w:rsidR="00C66AC2" w:rsidRPr="002F5EE2" w:rsidRDefault="00C66AC2" w:rsidP="00C66AC2">
      <w:pPr>
        <w:pStyle w:val="Heading2"/>
      </w:pPr>
      <w:bookmarkStart w:id="4" w:name="_Toc263447580"/>
      <w:r w:rsidRPr="002F5EE2">
        <w:t>Definitions, Acronyms and Abbreviations</w:t>
      </w:r>
      <w:bookmarkEnd w:id="4"/>
    </w:p>
    <w:p w:rsidR="00C66AC2" w:rsidRDefault="00C66AC2" w:rsidP="00040696">
      <w:pPr>
        <w:pStyle w:val="Text"/>
      </w:pPr>
      <w:r w:rsidRPr="002F5EE2">
        <w:t>This section will act as our data dictionary to aid users in reading the document. It will describe all terms, acronyms, and abbreviations used in this paper.</w:t>
      </w:r>
    </w:p>
    <w:p w:rsidR="00C66AC2" w:rsidRDefault="00C66AC2" w:rsidP="007F40B2">
      <w:pPr>
        <w:tabs>
          <w:tab w:val="right" w:pos="2520"/>
          <w:tab w:val="left" w:pos="2700"/>
          <w:tab w:val="left" w:pos="5135"/>
        </w:tabs>
      </w:pPr>
    </w:p>
    <w:p w:rsidR="00C66AC2" w:rsidRDefault="00C66AC2" w:rsidP="00C66AC2">
      <w:pPr>
        <w:tabs>
          <w:tab w:val="right" w:pos="2520"/>
          <w:tab w:val="left" w:pos="2700"/>
        </w:tabs>
      </w:pPr>
      <w:r>
        <w:t>Analog:</w:t>
      </w:r>
      <w:r w:rsidR="002642B2">
        <w:tab/>
        <w:t xml:space="preserve">  </w:t>
      </w:r>
      <w:r w:rsidR="002642B2">
        <w:tab/>
      </w:r>
      <w:r w:rsidRPr="00E95931">
        <w:t>Transmission of a continuously variable signal</w:t>
      </w:r>
      <w:r w:rsidR="00C71F4A">
        <w:t>, like the PWM signal.</w:t>
      </w:r>
    </w:p>
    <w:p w:rsidR="00C66AC2" w:rsidRDefault="00C66AC2" w:rsidP="00C66AC2">
      <w:pPr>
        <w:tabs>
          <w:tab w:val="right" w:pos="2520"/>
          <w:tab w:val="left" w:pos="2700"/>
        </w:tabs>
      </w:pPr>
      <w:r>
        <w:t>ASP:</w:t>
      </w:r>
      <w:r w:rsidR="002642B2">
        <w:t xml:space="preserve">  </w:t>
      </w:r>
      <w:r w:rsidR="002642B2">
        <w:tab/>
      </w:r>
      <w:r w:rsidR="002642B2">
        <w:tab/>
      </w:r>
      <w:r w:rsidR="00ED0224">
        <w:t>Active Server Pages, used in writing and designing the web system.</w:t>
      </w:r>
    </w:p>
    <w:p w:rsidR="007F40B2" w:rsidRDefault="007F40B2" w:rsidP="00C66AC2">
      <w:pPr>
        <w:tabs>
          <w:tab w:val="right" w:pos="2520"/>
          <w:tab w:val="left" w:pos="2700"/>
        </w:tabs>
      </w:pPr>
      <w:r>
        <w:t>Bluetooth Device:</w:t>
      </w:r>
      <w:r>
        <w:tab/>
      </w:r>
      <w:r w:rsidR="002642B2">
        <w:t xml:space="preserve">  </w:t>
      </w:r>
      <w:r w:rsidR="002642B2">
        <w:tab/>
      </w:r>
      <w:r>
        <w:t>This project will use a BlueSMiRF for communication from the ECU.</w:t>
      </w:r>
    </w:p>
    <w:p w:rsidR="007F40B2" w:rsidRDefault="007F40B2" w:rsidP="00C66AC2">
      <w:pPr>
        <w:tabs>
          <w:tab w:val="right" w:pos="2520"/>
          <w:tab w:val="left" w:pos="2700"/>
        </w:tabs>
      </w:pPr>
      <w:r>
        <w:t>C#:</w:t>
      </w:r>
      <w:r w:rsidR="002642B2">
        <w:t xml:space="preserve">  </w:t>
      </w:r>
      <w:r>
        <w:tab/>
      </w:r>
      <w:r w:rsidR="002642B2">
        <w:tab/>
      </w:r>
      <w:r>
        <w:t>Microsoft Programming Language.</w:t>
      </w:r>
    </w:p>
    <w:p w:rsidR="00C71F4A" w:rsidRDefault="007F40B2" w:rsidP="007F40B2">
      <w:pPr>
        <w:tabs>
          <w:tab w:val="right" w:pos="2520"/>
          <w:tab w:val="left" w:pos="2700"/>
        </w:tabs>
      </w:pPr>
      <w:r>
        <w:t>Digital:</w:t>
      </w:r>
      <w:r>
        <w:tab/>
      </w:r>
      <w:r w:rsidR="002642B2">
        <w:t xml:space="preserve">  </w:t>
      </w:r>
      <w:r w:rsidR="002642B2">
        <w:tab/>
      </w:r>
      <w:r>
        <w:t xml:space="preserve">Transmission of a </w:t>
      </w:r>
      <w:r w:rsidRPr="00E95931">
        <w:t>discrete</w:t>
      </w:r>
      <w:r w:rsidR="002642B2">
        <w:t xml:space="preserve"> level sensitive signal.</w:t>
      </w:r>
    </w:p>
    <w:p w:rsidR="007F40B2" w:rsidRDefault="007F40B2" w:rsidP="007F40B2">
      <w:pPr>
        <w:tabs>
          <w:tab w:val="right" w:pos="2520"/>
          <w:tab w:val="left" w:pos="2700"/>
        </w:tabs>
      </w:pPr>
      <w:r>
        <w:t>ECU:</w:t>
      </w:r>
      <w:r>
        <w:tab/>
      </w:r>
      <w:r w:rsidR="002642B2">
        <w:t xml:space="preserve">  </w:t>
      </w:r>
      <w:r w:rsidR="002642B2">
        <w:tab/>
      </w:r>
      <w:r w:rsidR="00C71F4A">
        <w:t xml:space="preserve">Embedded Control Unit, providing the base for the current regulation of the </w:t>
      </w:r>
      <w:r w:rsidR="00C71F4A">
        <w:tab/>
      </w:r>
      <w:r w:rsidR="00C71F4A">
        <w:tab/>
      </w:r>
      <w:r w:rsidR="00C71F4A">
        <w:tab/>
        <w:t>power assist.</w:t>
      </w:r>
    </w:p>
    <w:p w:rsidR="007F40B2" w:rsidRDefault="007F40B2" w:rsidP="00C66AC2">
      <w:pPr>
        <w:tabs>
          <w:tab w:val="right" w:pos="2520"/>
          <w:tab w:val="left" w:pos="2700"/>
        </w:tabs>
      </w:pPr>
      <w:r>
        <w:t>GPS:</w:t>
      </w:r>
      <w:r w:rsidR="002642B2">
        <w:t xml:space="preserve">  </w:t>
      </w:r>
      <w:r w:rsidR="002642B2">
        <w:tab/>
      </w:r>
      <w:r w:rsidR="002642B2">
        <w:tab/>
      </w:r>
      <w:r w:rsidR="00C71F4A">
        <w:t>Global Positioning System, relays the location of the velomobile via telemetry.</w:t>
      </w:r>
    </w:p>
    <w:p w:rsidR="00C66AC2" w:rsidRDefault="00C66AC2" w:rsidP="00C66AC2">
      <w:pPr>
        <w:tabs>
          <w:tab w:val="right" w:pos="2520"/>
          <w:tab w:val="left" w:pos="2700"/>
        </w:tabs>
      </w:pPr>
      <w:r>
        <w:t>HTML:</w:t>
      </w:r>
      <w:r w:rsidR="002642B2">
        <w:t xml:space="preserve">  </w:t>
      </w:r>
      <w:r w:rsidR="002642B2">
        <w:tab/>
      </w:r>
      <w:r w:rsidR="002642B2">
        <w:tab/>
      </w:r>
      <w:r>
        <w:t>Hyper Text Markup Language.</w:t>
      </w:r>
    </w:p>
    <w:p w:rsidR="007F40B2" w:rsidRDefault="002642B2" w:rsidP="007F40B2">
      <w:pPr>
        <w:tabs>
          <w:tab w:val="right" w:pos="2520"/>
          <w:tab w:val="left" w:pos="2700"/>
        </w:tabs>
      </w:pPr>
      <w:r>
        <w:t xml:space="preserve">Metric(s):  </w:t>
      </w:r>
      <w:r>
        <w:tab/>
      </w:r>
      <w:r>
        <w:tab/>
      </w:r>
      <w:r w:rsidR="00C71F4A">
        <w:t>The measurements or values from the sensors of the velomobile.</w:t>
      </w:r>
    </w:p>
    <w:p w:rsidR="007F40B2" w:rsidRDefault="007F40B2" w:rsidP="007F40B2">
      <w:pPr>
        <w:tabs>
          <w:tab w:val="right" w:pos="2520"/>
          <w:tab w:val="left" w:pos="2700"/>
        </w:tabs>
      </w:pPr>
      <w:r>
        <w:t>Power Assist:</w:t>
      </w:r>
      <w:r>
        <w:tab/>
      </w:r>
      <w:r w:rsidR="002642B2">
        <w:t xml:space="preserve"> </w:t>
      </w:r>
      <w:r w:rsidR="002642B2">
        <w:tab/>
        <w:t xml:space="preserve"> A high speed brushless motor, aiding the rider of the velomobile</w:t>
      </w:r>
      <w:r w:rsidR="00C71F4A">
        <w:t xml:space="preserve"> in its </w:t>
      </w:r>
      <w:r w:rsidR="00C71F4A">
        <w:tab/>
      </w:r>
      <w:r w:rsidR="00C71F4A">
        <w:tab/>
      </w:r>
      <w:r w:rsidR="00C71F4A">
        <w:tab/>
      </w:r>
      <w:r w:rsidR="00C71F4A">
        <w:tab/>
        <w:t>propulsion</w:t>
      </w:r>
      <w:r w:rsidR="002642B2">
        <w:t>.</w:t>
      </w:r>
    </w:p>
    <w:p w:rsidR="007F40B2" w:rsidRDefault="007F40B2" w:rsidP="007F40B2">
      <w:pPr>
        <w:tabs>
          <w:tab w:val="right" w:pos="2520"/>
          <w:tab w:val="left" w:pos="2700"/>
        </w:tabs>
      </w:pPr>
      <w:r>
        <w:t>Power Assist Control:</w:t>
      </w:r>
      <w:r>
        <w:tab/>
      </w:r>
      <w:r w:rsidR="002642B2">
        <w:t xml:space="preserve"> </w:t>
      </w:r>
      <w:r w:rsidR="002642B2">
        <w:tab/>
        <w:t xml:space="preserve"> </w:t>
      </w:r>
      <w:r>
        <w:t>Mechanism between the battery and the motor, restricting current.</w:t>
      </w:r>
    </w:p>
    <w:p w:rsidR="007F40B2" w:rsidRDefault="007F40B2" w:rsidP="00C66AC2">
      <w:pPr>
        <w:tabs>
          <w:tab w:val="right" w:pos="2520"/>
          <w:tab w:val="left" w:pos="2700"/>
        </w:tabs>
      </w:pPr>
      <w:r>
        <w:t>PWM:</w:t>
      </w:r>
      <w:r>
        <w:tab/>
      </w:r>
      <w:r w:rsidR="002642B2">
        <w:t xml:space="preserve">  </w:t>
      </w:r>
      <w:r w:rsidR="002642B2">
        <w:tab/>
      </w:r>
      <w:r w:rsidRPr="00E95931">
        <w:t>Pulse Width Modulation</w:t>
      </w:r>
      <w:r w:rsidR="00C71F4A">
        <w:t>, the signal sent to the motor to determine speed.</w:t>
      </w:r>
    </w:p>
    <w:p w:rsidR="007F40B2" w:rsidRDefault="007F40B2" w:rsidP="00C66AC2">
      <w:pPr>
        <w:tabs>
          <w:tab w:val="right" w:pos="2520"/>
          <w:tab w:val="left" w:pos="2700"/>
        </w:tabs>
      </w:pPr>
      <w:r>
        <w:t>RS232:</w:t>
      </w:r>
      <w:r>
        <w:tab/>
      </w:r>
      <w:r w:rsidR="002642B2">
        <w:t xml:space="preserve">  </w:t>
      </w:r>
      <w:r w:rsidR="002642B2">
        <w:tab/>
      </w:r>
      <w:r w:rsidRPr="00E95931">
        <w:t>Recommended Standard 232</w:t>
      </w:r>
      <w:r>
        <w:t xml:space="preserve">, </w:t>
      </w:r>
      <w:r w:rsidRPr="00E95931">
        <w:t>a standard for serial binary data signals</w:t>
      </w:r>
      <w:r>
        <w:t>.</w:t>
      </w:r>
    </w:p>
    <w:p w:rsidR="007F40B2" w:rsidRDefault="007F40B2" w:rsidP="002642B2">
      <w:pPr>
        <w:tabs>
          <w:tab w:val="right" w:pos="2520"/>
          <w:tab w:val="left" w:pos="2700"/>
        </w:tabs>
        <w:ind w:left="720" w:hanging="720"/>
      </w:pPr>
      <w:r>
        <w:t>T</w:t>
      </w:r>
      <w:r w:rsidRPr="002F5EE2">
        <w:t>elemetry</w:t>
      </w:r>
      <w:r w:rsidR="00C71F4A">
        <w:t>:</w:t>
      </w:r>
      <w:r w:rsidR="00C71F4A">
        <w:tab/>
      </w:r>
      <w:r w:rsidR="00C71F4A">
        <w:tab/>
      </w:r>
      <w:r w:rsidR="002642B2">
        <w:t>Data collected by the ECU and uploaded to the website for measurement an</w:t>
      </w:r>
      <w:r w:rsidR="00C71F4A">
        <w:t>d</w:t>
      </w:r>
      <w:r w:rsidR="00C71F4A">
        <w:tab/>
      </w:r>
      <w:r w:rsidR="00C71F4A">
        <w:tab/>
      </w:r>
      <w:r w:rsidR="00C71F4A">
        <w:tab/>
        <w:t xml:space="preserve"> </w:t>
      </w:r>
      <w:r w:rsidR="002642B2">
        <w:t>revision.</w:t>
      </w:r>
    </w:p>
    <w:p w:rsidR="007F40B2" w:rsidRDefault="007F40B2" w:rsidP="002642B2">
      <w:pPr>
        <w:tabs>
          <w:tab w:val="right" w:pos="2520"/>
          <w:tab w:val="left" w:pos="2700"/>
        </w:tabs>
        <w:ind w:left="2700" w:hanging="2700"/>
      </w:pPr>
      <w:r>
        <w:t>Telemetry Web System:</w:t>
      </w:r>
      <w:r w:rsidR="002642B2">
        <w:t xml:space="preserve"> </w:t>
      </w:r>
      <w:r>
        <w:t xml:space="preserve"> </w:t>
      </w:r>
      <w:r>
        <w:tab/>
      </w:r>
      <w:r w:rsidR="002642B2">
        <w:tab/>
      </w:r>
      <w:r>
        <w:t>A website that stor</w:t>
      </w:r>
      <w:r w:rsidR="002642B2">
        <w:t>es and displays telemetric data for viewing and revision via the website.</w:t>
      </w:r>
    </w:p>
    <w:p w:rsidR="007F40B2" w:rsidRDefault="007F40B2" w:rsidP="00C66AC2">
      <w:pPr>
        <w:tabs>
          <w:tab w:val="right" w:pos="2520"/>
          <w:tab w:val="left" w:pos="2700"/>
        </w:tabs>
      </w:pPr>
      <w:r>
        <w:t>Velomobile:</w:t>
      </w:r>
      <w:r>
        <w:tab/>
      </w:r>
      <w:r w:rsidR="002642B2">
        <w:t xml:space="preserve">  </w:t>
      </w:r>
      <w:r w:rsidR="002642B2">
        <w:tab/>
      </w:r>
      <w:r>
        <w:t>Recumbent Tricycle.</w:t>
      </w:r>
      <w:r w:rsidR="008B696E">
        <w:t xml:space="preserve">  Designed and built by the Mechanical Engineering team.</w:t>
      </w:r>
    </w:p>
    <w:p w:rsidR="007F40B2" w:rsidRDefault="007F40B2" w:rsidP="00C66AC2">
      <w:pPr>
        <w:tabs>
          <w:tab w:val="right" w:pos="2520"/>
          <w:tab w:val="left" w:pos="2700"/>
        </w:tabs>
      </w:pPr>
      <w:r>
        <w:t>XML:</w:t>
      </w:r>
      <w:r w:rsidR="002642B2">
        <w:t xml:space="preserve">  </w:t>
      </w:r>
      <w:r w:rsidR="002642B2">
        <w:tab/>
      </w:r>
      <w:r w:rsidR="002642B2">
        <w:tab/>
      </w:r>
      <w:r>
        <w:t>Extensible Markup Language.</w:t>
      </w:r>
      <w:r w:rsidR="008B696E">
        <w:t xml:space="preserve">  The language accepted by the web parser.</w:t>
      </w:r>
    </w:p>
    <w:p w:rsidR="00073555" w:rsidRDefault="00C66AC2" w:rsidP="00073555">
      <w:pPr>
        <w:pStyle w:val="Heading2"/>
      </w:pPr>
      <w:bookmarkStart w:id="5" w:name="_Toc263447581"/>
      <w:r w:rsidRPr="002F5EE2">
        <w:lastRenderedPageBreak/>
        <w:t>References</w:t>
      </w:r>
      <w:bookmarkEnd w:id="5"/>
    </w:p>
    <w:p w:rsidR="006B6CBF" w:rsidRDefault="001D33DD" w:rsidP="00073555">
      <w:pPr>
        <w:pStyle w:val="Text"/>
      </w:pPr>
      <w:r>
        <w:t>Competitors:</w:t>
      </w:r>
      <w:r>
        <w:tab/>
        <w:t>Garmin.</w:t>
      </w:r>
      <w:r>
        <w:tab/>
      </w:r>
      <w:r>
        <w:tab/>
      </w:r>
      <w:hyperlink r:id="rId8" w:history="1">
        <w:r>
          <w:rPr>
            <w:rStyle w:val="Hyperlink"/>
          </w:rPr>
          <w:t>http://www.garmin.com/garmin/cms/site/us/ontheroad/</w:t>
        </w:r>
      </w:hyperlink>
    </w:p>
    <w:p w:rsidR="001D33DD" w:rsidRDefault="006B6CBF" w:rsidP="00073555">
      <w:pPr>
        <w:pStyle w:val="Text"/>
      </w:pPr>
      <w:r>
        <w:t>Web Server:</w:t>
      </w:r>
      <w:r>
        <w:tab/>
        <w:t>XML SWF Graphs.</w:t>
      </w:r>
      <w:r>
        <w:tab/>
      </w:r>
      <w:hyperlink r:id="rId9" w:history="1">
        <w:r w:rsidR="001D33DD">
          <w:rPr>
            <w:rStyle w:val="Hyperlink"/>
          </w:rPr>
          <w:t>http://www.maani.us/xml_charts/</w:t>
        </w:r>
      </w:hyperlink>
    </w:p>
    <w:p w:rsidR="006B6CBF" w:rsidRDefault="006B6CBF" w:rsidP="00073555">
      <w:pPr>
        <w:pStyle w:val="Text"/>
      </w:pPr>
      <w:r>
        <w:tab/>
      </w:r>
      <w:r>
        <w:tab/>
        <w:t>Google Maps API.</w:t>
      </w:r>
      <w:r>
        <w:tab/>
      </w:r>
      <w:hyperlink r:id="rId10" w:history="1">
        <w:r w:rsidR="001D33DD">
          <w:rPr>
            <w:rStyle w:val="Hyperlink"/>
          </w:rPr>
          <w:t>http://code.google.com/apis/maps/</w:t>
        </w:r>
      </w:hyperlink>
    </w:p>
    <w:p w:rsidR="001D33DD" w:rsidRDefault="001D33DD" w:rsidP="00073555">
      <w:pPr>
        <w:pStyle w:val="Text"/>
        <w:rPr>
          <w:rStyle w:val="apple-style-span"/>
          <w:rFonts w:ascii="Arial" w:hAnsi="Arial" w:cs="Arial"/>
          <w:color w:val="000000"/>
          <w:sz w:val="20"/>
          <w:szCs w:val="20"/>
        </w:rPr>
      </w:pPr>
      <w:r>
        <w:t>ECU:</w:t>
      </w:r>
      <w:r>
        <w:tab/>
      </w:r>
      <w:r>
        <w:tab/>
        <w:t>Arduino.</w:t>
      </w:r>
      <w:r>
        <w:tab/>
      </w:r>
      <w:r>
        <w:tab/>
      </w:r>
      <w:hyperlink r:id="rId11" w:history="1">
        <w:r>
          <w:rPr>
            <w:rStyle w:val="Hyperlink"/>
          </w:rPr>
          <w:t>http://www.arduino.cc/</w:t>
        </w:r>
      </w:hyperlink>
    </w:p>
    <w:p w:rsidR="006B6CBF" w:rsidRDefault="006B6CBF" w:rsidP="00073555">
      <w:pPr>
        <w:pStyle w:val="Text"/>
      </w:pPr>
    </w:p>
    <w:p w:rsidR="00C66AC2" w:rsidRPr="002F5EE2" w:rsidRDefault="00C66AC2" w:rsidP="00C66AC2">
      <w:pPr>
        <w:pStyle w:val="Heading2"/>
      </w:pPr>
      <w:bookmarkStart w:id="6" w:name="_Toc263447582"/>
      <w:r w:rsidRPr="002F5EE2">
        <w:t>Overview</w:t>
      </w:r>
      <w:bookmarkEnd w:id="6"/>
    </w:p>
    <w:p w:rsidR="00C66AC2" w:rsidRDefault="00C66AC2" w:rsidP="003122E3">
      <w:pPr>
        <w:pStyle w:val="Text"/>
      </w:pPr>
      <w:r w:rsidRPr="002F5EE2">
        <w:t xml:space="preserve">The purpose of this document is to provide an in depth look at our system requirements, system architecture, and other documentation relevant to the project. By the end of the document the reader should have a clear understanding of the system we are building. </w:t>
      </w:r>
    </w:p>
    <w:p w:rsidR="00C66AC2" w:rsidRPr="00040F10" w:rsidRDefault="00C66AC2" w:rsidP="00073555">
      <w:pPr>
        <w:pStyle w:val="Heading1"/>
      </w:pPr>
      <w:bookmarkStart w:id="7" w:name="_Toc263447583"/>
      <w:r w:rsidRPr="00040F10">
        <w:t>Overall Description</w:t>
      </w:r>
      <w:bookmarkEnd w:id="7"/>
    </w:p>
    <w:p w:rsidR="00C66AC2" w:rsidRPr="002F5EE2" w:rsidRDefault="00C66AC2" w:rsidP="00040696">
      <w:pPr>
        <w:pStyle w:val="Text"/>
      </w:pPr>
      <w:r>
        <w:t>This project involves the development of two systems allowing for the logging of telemetric data.</w:t>
      </w:r>
      <w:r w:rsidRPr="002F5EE2">
        <w:t xml:space="preserve"> The first </w:t>
      </w:r>
      <w:r>
        <w:t>system is the ECU for the</w:t>
      </w:r>
      <w:r w:rsidRPr="002F5EE2">
        <w:t xml:space="preserve"> </w:t>
      </w:r>
      <w:r>
        <w:t>Velomobile which will be the telemetric broadcasting device. S</w:t>
      </w:r>
      <w:r w:rsidRPr="002F5EE2">
        <w:t>econd bei</w:t>
      </w:r>
      <w:r>
        <w:t>ng the Telemetry Web System which allows the logging and display of the recorded data</w:t>
      </w:r>
      <w:r w:rsidRPr="002F5EE2">
        <w:t xml:space="preserve">. The </w:t>
      </w:r>
      <w:r>
        <w:t>ECU</w:t>
      </w:r>
      <w:r w:rsidRPr="002F5EE2">
        <w:t xml:space="preserve"> will perform the mathematical algorithms needed to control the electric engine power assist. Based on the power the user puts into the </w:t>
      </w:r>
      <w:r>
        <w:t>Velomobile</w:t>
      </w:r>
      <w:r w:rsidRPr="002F5EE2">
        <w:t xml:space="preserve"> through peddling, they will be able to pull an assist through the electric motor that will be proportional to the power they put in. The </w:t>
      </w:r>
      <w:r>
        <w:t>ECU</w:t>
      </w:r>
      <w:r w:rsidRPr="002F5EE2">
        <w:t xml:space="preserve"> will also display basic telemetry data and will stream its telemetry data to the telemetry web system we are developing. The telemetry web system will accept telemetry data dynamically from devices and store it in the database. It will then allow users to view real time and</w:t>
      </w:r>
      <w:r>
        <w:t>/or</w:t>
      </w:r>
      <w:r w:rsidRPr="002F5EE2">
        <w:t xml:space="preserve"> historical telemetry data.</w:t>
      </w:r>
    </w:p>
    <w:p w:rsidR="00C66AC2" w:rsidRPr="002F5EE2" w:rsidRDefault="00C66AC2" w:rsidP="00C66AC2"/>
    <w:p w:rsidR="00C66AC2" w:rsidRPr="007555E5" w:rsidRDefault="00C66AC2" w:rsidP="00C66AC2">
      <w:pPr>
        <w:pStyle w:val="Heading2"/>
      </w:pPr>
      <w:bookmarkStart w:id="8" w:name="_Toc263447584"/>
      <w:r w:rsidRPr="007555E5">
        <w:t>Business Case</w:t>
      </w:r>
      <w:bookmarkEnd w:id="8"/>
    </w:p>
    <w:p w:rsidR="00C66AC2" w:rsidRPr="007555E5" w:rsidRDefault="00C66AC2" w:rsidP="00040696">
      <w:pPr>
        <w:pStyle w:val="Text"/>
      </w:pPr>
      <w:r w:rsidRPr="007555E5">
        <w:t xml:space="preserve">The system </w:t>
      </w:r>
      <w:r>
        <w:t>is being produced</w:t>
      </w:r>
      <w:r w:rsidRPr="007555E5">
        <w:t xml:space="preserve"> because of the lack of an existing system which is capable of all current system requirements. The desire</w:t>
      </w:r>
      <w:r>
        <w:t xml:space="preserve"> is</w:t>
      </w:r>
      <w:r w:rsidRPr="007555E5">
        <w:t xml:space="preserve"> to have all functionality incorporated into one simple to use, easy to understand system, while still having enough background to satisfy heavy/thorough users. Our goal is to </w:t>
      </w:r>
      <w:r>
        <w:t xml:space="preserve">implement a system with a touch </w:t>
      </w:r>
      <w:r w:rsidRPr="007555E5">
        <w:t>screen, which will provide a simple display of system conditions and allow access to a web based telemetry system, possibly with web-feedback.</w:t>
      </w:r>
    </w:p>
    <w:p w:rsidR="00C66AC2" w:rsidRPr="007555E5" w:rsidRDefault="00C66AC2" w:rsidP="00040696">
      <w:pPr>
        <w:pStyle w:val="Text"/>
      </w:pPr>
      <w:r w:rsidRPr="007555E5">
        <w:t xml:space="preserve">After searching the Internet, the only type of system which comes close to the requirements we are aiming to fill is Garmin. They offer GPS based search and navigation products for cars and motorcycles. </w:t>
      </w:r>
      <w:r>
        <w:t>However,</w:t>
      </w:r>
      <w:r w:rsidRPr="007555E5">
        <w:t xml:space="preserve"> these systems lack a </w:t>
      </w:r>
      <w:r w:rsidRPr="00040696">
        <w:t>web based data analysis aspect and offer no control scheme for power assist.  Prices start at $125 and go</w:t>
      </w:r>
      <w:r w:rsidRPr="007555E5">
        <w:t xml:space="preserve"> up quickly from there to well over $250. Our system will incorporate some of Garmin's product's features as well as more specific features</w:t>
      </w:r>
      <w:r>
        <w:t>, such as control schemes for the power assist and the web end of data storage and review,</w:t>
      </w:r>
      <w:r w:rsidRPr="007555E5">
        <w:t xml:space="preserve"> designed</w:t>
      </w:r>
      <w:r>
        <w:t xml:space="preserve"> specifically</w:t>
      </w:r>
      <w:r w:rsidRPr="007555E5">
        <w:t xml:space="preserve"> for our users.</w:t>
      </w:r>
    </w:p>
    <w:p w:rsidR="00C66AC2" w:rsidRPr="007555E5" w:rsidRDefault="00C66AC2" w:rsidP="00040696">
      <w:pPr>
        <w:pStyle w:val="Text"/>
      </w:pPr>
      <w:r w:rsidRPr="007555E5">
        <w:t xml:space="preserve">From the functionality standpoint, most of the existing systems we would be using are too unlike our desired system to be feasible. Implementing small features on our website such as gauges and mapping utilities will be simple, as </w:t>
      </w:r>
      <w:r w:rsidRPr="00040696">
        <w:t>companies</w:t>
      </w:r>
      <w:r w:rsidRPr="007555E5">
        <w:t xml:space="preserve"> like Google allow for open use of their mapping tools. On the </w:t>
      </w:r>
      <w:r>
        <w:t>ECU</w:t>
      </w:r>
      <w:r w:rsidRPr="007555E5">
        <w:t xml:space="preserve">, essentially everything not already a part of the basic OS will be done from scratch. </w:t>
      </w:r>
    </w:p>
    <w:p w:rsidR="00C66AC2" w:rsidRPr="007555E5" w:rsidRDefault="00C66AC2" w:rsidP="00C66AC2">
      <w:pPr>
        <w:pStyle w:val="Heading2"/>
      </w:pPr>
      <w:bookmarkStart w:id="9" w:name="_Toc263447585"/>
      <w:r w:rsidRPr="007555E5">
        <w:lastRenderedPageBreak/>
        <w:t>Assumptions and Dependencies</w:t>
      </w:r>
      <w:bookmarkEnd w:id="9"/>
    </w:p>
    <w:p w:rsidR="00C66AC2" w:rsidRDefault="00C66AC2" w:rsidP="00040696">
      <w:pPr>
        <w:pStyle w:val="Text"/>
      </w:pPr>
      <w:r w:rsidRPr="007555E5">
        <w:t xml:space="preserve">This projects hardware launch will be dependent upon the functionality of the Mechanical based teams to design and build a functional </w:t>
      </w:r>
      <w:r>
        <w:t>Velomobile</w:t>
      </w:r>
      <w:r w:rsidRPr="007555E5">
        <w:t>. On the web end of the telemetry system, it is assumed the user is capable of transmitting data to the web, this data must be in predefined XML formats deemed acceptable by our web presence.</w:t>
      </w:r>
    </w:p>
    <w:p w:rsidR="00C66AC2" w:rsidRPr="00040F10" w:rsidRDefault="00C66AC2" w:rsidP="00040F10">
      <w:pPr>
        <w:pStyle w:val="Heading1"/>
      </w:pPr>
      <w:bookmarkStart w:id="10" w:name="_Toc263447586"/>
      <w:r w:rsidRPr="00040F10">
        <w:t>Requirements</w:t>
      </w:r>
      <w:bookmarkEnd w:id="10"/>
      <w:r w:rsidRPr="00040F10">
        <w:t xml:space="preserve"> </w:t>
      </w:r>
    </w:p>
    <w:p w:rsidR="00C66AC2" w:rsidRPr="007555E5" w:rsidRDefault="00C66AC2" w:rsidP="00040696">
      <w:pPr>
        <w:pStyle w:val="Text"/>
      </w:pPr>
      <w:r w:rsidRPr="007555E5">
        <w:t>The requirements section will cover the pieces of what the system will do. It will be broken into two parts, the functional and non-functional requirements. This should give a quick overview of what we are designing the system to be able to do</w:t>
      </w:r>
      <w:r>
        <w:t>.</w:t>
      </w:r>
    </w:p>
    <w:p w:rsidR="00C66AC2" w:rsidRPr="007555E5" w:rsidRDefault="00C66AC2" w:rsidP="00C66AC2">
      <w:pPr>
        <w:pStyle w:val="Heading2"/>
      </w:pPr>
      <w:bookmarkStart w:id="11" w:name="_Toc263447587"/>
      <w:r w:rsidRPr="007555E5">
        <w:t>Functional Requirements</w:t>
      </w:r>
      <w:bookmarkEnd w:id="11"/>
    </w:p>
    <w:p w:rsidR="00C66AC2" w:rsidRDefault="00C66AC2" w:rsidP="00040696">
      <w:pPr>
        <w:pStyle w:val="Text"/>
        <w:rPr>
          <w:rFonts w:ascii="Times New Roman" w:eastAsia="Arial Unicode MS" w:hAnsi="Times New Roman" w:cs="Tahoma"/>
          <w:b/>
          <w:bCs/>
          <w:kern w:val="3"/>
          <w:sz w:val="28"/>
          <w:szCs w:val="28"/>
        </w:rPr>
      </w:pPr>
      <w:r w:rsidRPr="007555E5">
        <w:t>Th</w:t>
      </w:r>
      <w:r>
        <w:t>is section covers</w:t>
      </w:r>
      <w:r w:rsidRPr="007555E5">
        <w:t xml:space="preserve"> the “What” of our system. We'll go over what the system will be designed to do, without going into detail the implementation or “How” of the process.</w:t>
      </w:r>
      <w:r w:rsidRPr="00137ECF">
        <w:rPr>
          <w:rFonts w:ascii="Times New Roman" w:eastAsia="Arial Unicode MS" w:hAnsi="Times New Roman" w:cs="Tahoma"/>
          <w:b/>
          <w:bCs/>
          <w:kern w:val="3"/>
          <w:sz w:val="28"/>
          <w:szCs w:val="28"/>
        </w:rPr>
        <w:t xml:space="preserve"> </w:t>
      </w:r>
    </w:p>
    <w:p w:rsidR="00073555" w:rsidRDefault="00C66AC2" w:rsidP="00C66AC2">
      <w:pPr>
        <w:widowControl w:val="0"/>
        <w:numPr>
          <w:ilvl w:val="0"/>
          <w:numId w:val="34"/>
        </w:numPr>
        <w:tabs>
          <w:tab w:val="right" w:pos="2160"/>
        </w:tabs>
        <w:suppressAutoHyphens/>
        <w:autoSpaceDN w:val="0"/>
        <w:spacing w:line="276" w:lineRule="auto"/>
        <w:textAlignment w:val="baseline"/>
        <w:rPr>
          <w:rFonts w:asciiTheme="minorHAnsi" w:eastAsia="Arial Unicode MS" w:hAnsiTheme="minorHAnsi" w:cs="Tahoma"/>
          <w:b/>
          <w:bCs/>
          <w:kern w:val="3"/>
        </w:rPr>
      </w:pPr>
      <w:r>
        <w:rPr>
          <w:rFonts w:asciiTheme="minorHAnsi" w:eastAsia="Arial Unicode MS" w:hAnsiTheme="minorHAnsi" w:cs="Tahoma"/>
          <w:b/>
          <w:bCs/>
          <w:kern w:val="3"/>
        </w:rPr>
        <w:t>ECU Embedded Control Unit</w:t>
      </w:r>
    </w:p>
    <w:p w:rsidR="00C66AC2" w:rsidRPr="00A26D29" w:rsidRDefault="00C66AC2" w:rsidP="00073555">
      <w:pPr>
        <w:widowControl w:val="0"/>
        <w:tabs>
          <w:tab w:val="right" w:pos="2160"/>
        </w:tabs>
        <w:suppressAutoHyphens/>
        <w:autoSpaceDN w:val="0"/>
        <w:spacing w:line="276" w:lineRule="auto"/>
        <w:ind w:left="360"/>
        <w:textAlignment w:val="baseline"/>
        <w:rPr>
          <w:rFonts w:asciiTheme="minorHAnsi" w:eastAsia="Arial Unicode MS" w:hAnsiTheme="minorHAnsi" w:cs="Tahoma"/>
          <w:b/>
          <w:bCs/>
          <w:kern w:val="3"/>
        </w:rPr>
      </w:pPr>
      <w:r w:rsidRPr="00950E21">
        <w:rPr>
          <w:rStyle w:val="Emphasis"/>
        </w:rPr>
        <w:t xml:space="preserve">The </w:t>
      </w:r>
      <w:r>
        <w:rPr>
          <w:rStyle w:val="Emphasis"/>
        </w:rPr>
        <w:t>ECU</w:t>
      </w:r>
      <w:r w:rsidRPr="00950E21">
        <w:rPr>
          <w:rStyle w:val="Emphasis"/>
        </w:rPr>
        <w:t xml:space="preserve"> will control the power assist element of the Velomobile and provide data to the user of the Velomobile. It will also submit telemetry information, but for clarity we have left that out and cover it generically in the telemetry requirements.</w:t>
      </w:r>
    </w:p>
    <w:p w:rsidR="00C66AC2" w:rsidRPr="00BC3C8E" w:rsidRDefault="00C66AC2" w:rsidP="00C66AC2">
      <w:pPr>
        <w:widowControl w:val="0"/>
        <w:tabs>
          <w:tab w:val="right" w:pos="2160"/>
          <w:tab w:val="left" w:pos="2700"/>
        </w:tabs>
        <w:suppressAutoHyphens/>
        <w:autoSpaceDN w:val="0"/>
        <w:spacing w:line="276" w:lineRule="auto"/>
        <w:textAlignment w:val="baseline"/>
        <w:rPr>
          <w:rFonts w:asciiTheme="minorHAnsi" w:eastAsia="Arial Unicode MS" w:hAnsiTheme="minorHAnsi" w:cs="Tahoma"/>
          <w:kern w:val="3"/>
        </w:rPr>
      </w:pPr>
    </w:p>
    <w:p w:rsidR="00C66AC2" w:rsidRPr="00BC3C8E" w:rsidRDefault="00C66AC2" w:rsidP="00C66AC2">
      <w:pPr>
        <w:widowControl w:val="0"/>
        <w:numPr>
          <w:ilvl w:val="1"/>
          <w:numId w:val="34"/>
        </w:numPr>
        <w:tabs>
          <w:tab w:val="right" w:pos="216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Sensor Input</w:t>
      </w:r>
    </w:p>
    <w:p w:rsid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FF0000"/>
          <w:kern w:val="3"/>
        </w:rPr>
        <w:t>[Critical]</w:t>
      </w:r>
      <w:r w:rsidRPr="00BC3C8E">
        <w:rPr>
          <w:rFonts w:asciiTheme="minorHAnsi" w:eastAsia="Arial Unicode MS" w:hAnsiTheme="minorHAnsi" w:cs="Tahoma"/>
          <w:i/>
          <w:color w:val="FF0000"/>
          <w:kern w:val="3"/>
        </w:rPr>
        <w:tab/>
      </w:r>
      <w:r>
        <w:rPr>
          <w:rFonts w:asciiTheme="minorHAnsi" w:eastAsia="Arial Unicode MS" w:hAnsiTheme="minorHAnsi" w:cs="Tahoma"/>
          <w:i/>
          <w:color w:val="FF0000"/>
          <w:kern w:val="3"/>
        </w:rPr>
        <w:t xml:space="preserve"> </w:t>
      </w:r>
      <w:r>
        <w:rPr>
          <w:rFonts w:asciiTheme="minorHAnsi" w:eastAsia="Arial Unicode MS" w:hAnsiTheme="minorHAnsi" w:cs="Tahoma"/>
          <w:kern w:val="3"/>
          <w:u w:val="single"/>
        </w:rPr>
        <w:t>The System shall r</w:t>
      </w:r>
      <w:r w:rsidRPr="00BC3C8E">
        <w:rPr>
          <w:rFonts w:asciiTheme="minorHAnsi" w:eastAsia="Arial Unicode MS" w:hAnsiTheme="minorHAnsi" w:cs="Tahoma"/>
          <w:kern w:val="3"/>
          <w:u w:val="single"/>
        </w:rPr>
        <w:t>ead and store sensor data for revolutions.</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Revolutions are a critical piece of data that should be use in almost all of our calculations.</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CD3C5E"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i/>
          <w:color w:val="FF0000"/>
          <w:kern w:val="3"/>
        </w:rPr>
        <w:tab/>
        <w:t xml:space="preserve"> </w:t>
      </w:r>
      <w:r w:rsidRPr="00CD3C5E">
        <w:rPr>
          <w:rFonts w:asciiTheme="minorHAnsi" w:eastAsia="Arial Unicode MS" w:hAnsiTheme="minorHAnsi" w:cs="Tahoma"/>
          <w:kern w:val="3"/>
          <w:u w:val="single"/>
        </w:rPr>
        <w:t>The System shall read and store sensor data for battery levels.</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Battery levels will be used to provide raw information to the user and in other calculations.</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CD3C5E"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i/>
          <w:color w:val="FF0000"/>
          <w:kern w:val="3"/>
        </w:rPr>
        <w:tab/>
        <w:t xml:space="preserve"> </w:t>
      </w:r>
      <w:r w:rsidRPr="00CD3C5E">
        <w:rPr>
          <w:rFonts w:asciiTheme="minorHAnsi" w:eastAsia="Arial Unicode MS" w:hAnsiTheme="minorHAnsi" w:cs="Tahoma"/>
          <w:kern w:val="3"/>
          <w:u w:val="single"/>
        </w:rPr>
        <w:t>The System shall read and store sensor data for voltage levels.</w:t>
      </w:r>
    </w:p>
    <w:p w:rsidR="00DC632F" w:rsidRPr="00BC3C8E" w:rsidRDefault="00C66AC2" w:rsidP="00DC632F">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Voltage levels will be used to provide raw information and in other calculations.</w:t>
      </w:r>
      <w:r w:rsidR="00DC632F" w:rsidRPr="00DC632F">
        <w:rPr>
          <w:rFonts w:asciiTheme="minorHAnsi" w:eastAsia="Arial Unicode MS" w:hAnsiTheme="minorHAnsi" w:cs="Tahoma"/>
          <w:kern w:val="3"/>
        </w:rPr>
        <w:t xml:space="preserve"> </w:t>
      </w:r>
    </w:p>
    <w:p w:rsidR="00DC632F" w:rsidRPr="00BC3C8E" w:rsidRDefault="00DC632F" w:rsidP="00DC632F">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DC632F" w:rsidRPr="00073555" w:rsidRDefault="00DC632F" w:rsidP="00DC632F">
      <w:pPr>
        <w:widowControl w:val="0"/>
        <w:numPr>
          <w:ilvl w:val="2"/>
          <w:numId w:val="34"/>
        </w:numPr>
        <w:tabs>
          <w:tab w:val="right" w:pos="2160"/>
          <w:tab w:val="left" w:pos="2700"/>
        </w:tabs>
        <w:suppressAutoHyphens/>
        <w:autoSpaceDN w:val="0"/>
        <w:spacing w:line="276" w:lineRule="auto"/>
        <w:textAlignment w:val="baseline"/>
        <w:rPr>
          <w:i/>
          <w:iCs/>
        </w:rPr>
      </w:pPr>
      <w:r w:rsidRPr="00BC3C8E">
        <w:rPr>
          <w:rFonts w:asciiTheme="minorHAnsi" w:eastAsia="Arial Unicode MS" w:hAnsiTheme="minorHAnsi" w:cs="Tahoma"/>
          <w:i/>
          <w:color w:val="FF0000"/>
          <w:kern w:val="3"/>
        </w:rPr>
        <w:t>[Critical]</w:t>
      </w:r>
      <w:r w:rsidRPr="00BC3C8E">
        <w:rPr>
          <w:rFonts w:asciiTheme="minorHAnsi" w:eastAsia="Arial Unicode MS" w:hAnsiTheme="minorHAnsi" w:cs="Tahoma"/>
          <w:i/>
          <w:color w:val="FF0000"/>
          <w:kern w:val="3"/>
        </w:rPr>
        <w:tab/>
      </w:r>
      <w:r>
        <w:rPr>
          <w:rFonts w:asciiTheme="minorHAnsi" w:eastAsia="Arial Unicode MS" w:hAnsiTheme="minorHAnsi" w:cs="Tahoma"/>
          <w:i/>
          <w:color w:val="FF0000"/>
          <w:kern w:val="3"/>
        </w:rPr>
        <w:t xml:space="preserve"> </w:t>
      </w:r>
      <w:r>
        <w:rPr>
          <w:rFonts w:asciiTheme="minorHAnsi" w:eastAsia="Arial Unicode MS" w:hAnsiTheme="minorHAnsi" w:cs="Tahoma"/>
          <w:kern w:val="3"/>
          <w:u w:val="single"/>
        </w:rPr>
        <w:t>The System shall r</w:t>
      </w:r>
      <w:r w:rsidRPr="00BC3C8E">
        <w:rPr>
          <w:rFonts w:asciiTheme="minorHAnsi" w:eastAsia="Arial Unicode MS" w:hAnsiTheme="minorHAnsi" w:cs="Tahoma"/>
          <w:kern w:val="3"/>
          <w:u w:val="single"/>
        </w:rPr>
        <w:t>ead and store sensor data for throttle position.</w:t>
      </w:r>
    </w:p>
    <w:p w:rsidR="00DC632F" w:rsidRPr="00BC3C8E" w:rsidRDefault="00DC632F" w:rsidP="00DC632F">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Taking some form of level reading from the throttle, we'll record a position for use in assist calculations.</w:t>
      </w:r>
    </w:p>
    <w:p w:rsidR="00DC632F" w:rsidRPr="00BC3C8E" w:rsidRDefault="00DC632F" w:rsidP="00DC632F">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DC632F" w:rsidRPr="003122E3" w:rsidRDefault="00DC632F" w:rsidP="00DC632F">
      <w:pPr>
        <w:widowControl w:val="0"/>
        <w:numPr>
          <w:ilvl w:val="2"/>
          <w:numId w:val="34"/>
        </w:numPr>
        <w:tabs>
          <w:tab w:val="right" w:pos="2160"/>
          <w:tab w:val="left" w:pos="2700"/>
        </w:tabs>
        <w:suppressAutoHyphens/>
        <w:autoSpaceDN w:val="0"/>
        <w:spacing w:line="276" w:lineRule="auto"/>
        <w:textAlignment w:val="baseline"/>
        <w:rPr>
          <w:i/>
          <w:iCs/>
        </w:rPr>
      </w:pPr>
      <w:r w:rsidRPr="00BC3C8E">
        <w:rPr>
          <w:rFonts w:asciiTheme="minorHAnsi" w:eastAsia="Arial Unicode MS" w:hAnsiTheme="minorHAnsi" w:cs="Tahoma"/>
          <w:i/>
          <w:color w:val="FF0000"/>
          <w:kern w:val="3"/>
        </w:rPr>
        <w:t>[Critical]</w:t>
      </w:r>
      <w:r w:rsidRPr="00BC3C8E">
        <w:rPr>
          <w:rFonts w:asciiTheme="minorHAnsi" w:eastAsia="Arial Unicode MS" w:hAnsiTheme="minorHAnsi" w:cs="Tahoma"/>
          <w:i/>
          <w:color w:val="FF0000"/>
          <w:kern w:val="3"/>
        </w:rPr>
        <w:tab/>
      </w:r>
      <w:r>
        <w:rPr>
          <w:rFonts w:asciiTheme="minorHAnsi" w:eastAsia="Arial Unicode MS" w:hAnsiTheme="minorHAnsi" w:cs="Tahoma"/>
          <w:i/>
          <w:color w:val="FF0000"/>
          <w:kern w:val="3"/>
        </w:rPr>
        <w:t xml:space="preserve"> </w:t>
      </w:r>
      <w:r>
        <w:rPr>
          <w:rFonts w:asciiTheme="minorHAnsi" w:eastAsia="Arial Unicode MS" w:hAnsiTheme="minorHAnsi" w:cs="Tahoma"/>
          <w:kern w:val="3"/>
          <w:u w:val="single"/>
        </w:rPr>
        <w:t>The System shall r</w:t>
      </w:r>
      <w:r w:rsidRPr="00BC3C8E">
        <w:rPr>
          <w:rFonts w:asciiTheme="minorHAnsi" w:eastAsia="Arial Unicode MS" w:hAnsiTheme="minorHAnsi" w:cs="Tahoma"/>
          <w:kern w:val="3"/>
          <w:u w:val="single"/>
        </w:rPr>
        <w:t xml:space="preserve">ead and store sensor data for </w:t>
      </w:r>
      <w:r>
        <w:rPr>
          <w:rFonts w:asciiTheme="minorHAnsi" w:eastAsia="Arial Unicode MS" w:hAnsiTheme="minorHAnsi" w:cs="Tahoma"/>
          <w:kern w:val="3"/>
          <w:u w:val="single"/>
        </w:rPr>
        <w:t>torque levels</w:t>
      </w:r>
      <w:r w:rsidRPr="00BC3C8E">
        <w:rPr>
          <w:rFonts w:asciiTheme="minorHAnsi" w:eastAsia="Arial Unicode MS" w:hAnsiTheme="minorHAnsi" w:cs="Tahoma"/>
          <w:kern w:val="3"/>
          <w:u w:val="single"/>
        </w:rPr>
        <w:t>.</w:t>
      </w:r>
    </w:p>
    <w:p w:rsidR="003122E3" w:rsidRPr="00950E21" w:rsidRDefault="003122E3" w:rsidP="003122E3">
      <w:pPr>
        <w:widowControl w:val="0"/>
        <w:tabs>
          <w:tab w:val="right" w:pos="2160"/>
          <w:tab w:val="left" w:pos="2700"/>
        </w:tabs>
        <w:suppressAutoHyphens/>
        <w:autoSpaceDN w:val="0"/>
        <w:spacing w:line="276" w:lineRule="auto"/>
        <w:textAlignment w:val="baseline"/>
        <w:rPr>
          <w:rStyle w:val="Emphasis"/>
        </w:rPr>
      </w:pPr>
      <w:r>
        <w:rPr>
          <w:rStyle w:val="Emphasis"/>
        </w:rPr>
        <w:tab/>
        <w:t xml:space="preserve">                          </w:t>
      </w:r>
      <w:r w:rsidRPr="00DC632F">
        <w:rPr>
          <w:rStyle w:val="Emphasis"/>
        </w:rPr>
        <w:t>Taking readings from a torque sensor, the system shall store the information for use later</w:t>
      </w:r>
      <w:r w:rsidRPr="00950E21">
        <w:rPr>
          <w:rStyle w:val="Emphasis"/>
        </w:rPr>
        <w:t>.</w:t>
      </w:r>
    </w:p>
    <w:p w:rsidR="003122E3" w:rsidRPr="003122E3" w:rsidRDefault="003122E3" w:rsidP="003122E3">
      <w:pPr>
        <w:widowControl w:val="0"/>
        <w:tabs>
          <w:tab w:val="right" w:pos="2160"/>
          <w:tab w:val="left" w:pos="2700"/>
        </w:tabs>
        <w:suppressAutoHyphens/>
        <w:autoSpaceDN w:val="0"/>
        <w:spacing w:line="276" w:lineRule="auto"/>
        <w:ind w:left="1224"/>
        <w:textAlignment w:val="baseline"/>
        <w:rPr>
          <w:i/>
          <w:iCs/>
        </w:rPr>
      </w:pPr>
    </w:p>
    <w:p w:rsidR="003122E3" w:rsidRPr="00073555" w:rsidRDefault="003122E3" w:rsidP="00DC632F">
      <w:pPr>
        <w:widowControl w:val="0"/>
        <w:numPr>
          <w:ilvl w:val="2"/>
          <w:numId w:val="34"/>
        </w:numPr>
        <w:tabs>
          <w:tab w:val="right" w:pos="2160"/>
          <w:tab w:val="left" w:pos="2700"/>
        </w:tabs>
        <w:suppressAutoHyphens/>
        <w:autoSpaceDN w:val="0"/>
        <w:spacing w:line="276" w:lineRule="auto"/>
        <w:textAlignment w:val="baseline"/>
        <w:rPr>
          <w:i/>
          <w:iCs/>
        </w:rPr>
      </w:pPr>
      <w:r>
        <w:rPr>
          <w:rFonts w:asciiTheme="minorHAnsi" w:eastAsia="Arial Unicode MS" w:hAnsiTheme="minorHAnsi" w:cs="Tahoma"/>
          <w:i/>
          <w:color w:val="FF0000"/>
          <w:kern w:val="3"/>
        </w:rPr>
        <w:t xml:space="preserve">[Critical] </w:t>
      </w:r>
      <w:r w:rsidRPr="003122E3">
        <w:rPr>
          <w:rFonts w:asciiTheme="minorHAnsi" w:eastAsia="Arial Unicode MS" w:hAnsiTheme="minorHAnsi" w:cs="Tahoma"/>
          <w:kern w:val="3"/>
          <w:u w:val="single"/>
        </w:rPr>
        <w:t>The System shall</w:t>
      </w:r>
      <w:r>
        <w:rPr>
          <w:rFonts w:asciiTheme="minorHAnsi" w:eastAsia="Arial Unicode MS" w:hAnsiTheme="minorHAnsi" w:cs="Tahoma"/>
          <w:kern w:val="3"/>
          <w:u w:val="single"/>
        </w:rPr>
        <w:t xml:space="preserve"> read and store GPS latitude, longitude, and altitude.</w:t>
      </w:r>
    </w:p>
    <w:p w:rsidR="00C66AC2" w:rsidRPr="003122E3" w:rsidRDefault="003122E3" w:rsidP="00C66AC2">
      <w:pPr>
        <w:widowControl w:val="0"/>
        <w:tabs>
          <w:tab w:val="right" w:pos="2160"/>
          <w:tab w:val="left" w:pos="4636"/>
          <w:tab w:val="left" w:pos="5536"/>
        </w:tabs>
        <w:suppressAutoHyphens/>
        <w:autoSpaceDN w:val="0"/>
        <w:spacing w:line="276" w:lineRule="auto"/>
        <w:ind w:hanging="360"/>
        <w:textAlignment w:val="baseline"/>
        <w:rPr>
          <w:rFonts w:asciiTheme="majorHAnsi" w:eastAsia="Arial Unicode MS" w:hAnsiTheme="majorHAnsi" w:cs="Tahoma"/>
          <w:i/>
          <w:kern w:val="3"/>
        </w:rPr>
      </w:pPr>
      <w:r w:rsidRPr="003122E3">
        <w:rPr>
          <w:rFonts w:asciiTheme="minorHAnsi" w:eastAsia="Arial Unicode MS" w:hAnsiTheme="minorHAnsi" w:cs="Tahoma"/>
          <w:i/>
          <w:kern w:val="3"/>
        </w:rPr>
        <w:tab/>
      </w:r>
      <w:r w:rsidRPr="003122E3">
        <w:rPr>
          <w:rFonts w:asciiTheme="minorHAnsi" w:eastAsia="Arial Unicode MS" w:hAnsiTheme="minorHAnsi" w:cs="Tahoma"/>
          <w:i/>
          <w:kern w:val="3"/>
        </w:rPr>
        <w:tab/>
      </w:r>
      <w:r>
        <w:rPr>
          <w:rFonts w:asciiTheme="minorHAnsi" w:eastAsia="Arial Unicode MS" w:hAnsiTheme="minorHAnsi" w:cs="Tahoma"/>
          <w:i/>
          <w:kern w:val="3"/>
        </w:rPr>
        <w:t xml:space="preserve">                         </w:t>
      </w:r>
      <w:r w:rsidRPr="003122E3">
        <w:rPr>
          <w:rFonts w:asciiTheme="majorHAnsi" w:eastAsia="Arial Unicode MS" w:hAnsiTheme="majorHAnsi" w:cs="Tahoma"/>
          <w:i/>
          <w:kern w:val="3"/>
        </w:rPr>
        <w:t>Take readings</w:t>
      </w:r>
      <w:r>
        <w:rPr>
          <w:rFonts w:asciiTheme="majorHAnsi" w:eastAsia="Arial Unicode MS" w:hAnsiTheme="majorHAnsi" w:cs="Tahoma"/>
          <w:i/>
          <w:kern w:val="3"/>
        </w:rPr>
        <w:t xml:space="preserve"> from a GPS sensor to store for later review. </w:t>
      </w:r>
    </w:p>
    <w:p w:rsidR="003122E3" w:rsidRPr="00BC3C8E" w:rsidRDefault="003122E3" w:rsidP="00C66AC2">
      <w:pPr>
        <w:widowControl w:val="0"/>
        <w:tabs>
          <w:tab w:val="right" w:pos="2160"/>
          <w:tab w:val="left" w:pos="4636"/>
          <w:tab w:val="left" w:pos="5536"/>
        </w:tabs>
        <w:suppressAutoHyphens/>
        <w:autoSpaceDN w:val="0"/>
        <w:spacing w:line="276" w:lineRule="auto"/>
        <w:ind w:hanging="360"/>
        <w:textAlignment w:val="baseline"/>
        <w:rPr>
          <w:rFonts w:asciiTheme="minorHAnsi" w:eastAsia="Arial Unicode MS" w:hAnsiTheme="minorHAnsi" w:cs="Tahoma"/>
          <w:kern w:val="3"/>
        </w:rPr>
      </w:pPr>
      <w:r>
        <w:rPr>
          <w:rFonts w:asciiTheme="minorHAnsi" w:eastAsia="Arial Unicode MS" w:hAnsiTheme="minorHAnsi" w:cs="Tahoma"/>
          <w:kern w:val="3"/>
        </w:rPr>
        <w:tab/>
      </w:r>
    </w:p>
    <w:p w:rsidR="00C66AC2" w:rsidRPr="00BC3C8E" w:rsidRDefault="00C66AC2" w:rsidP="00C66AC2">
      <w:pPr>
        <w:widowControl w:val="0"/>
        <w:numPr>
          <w:ilvl w:val="1"/>
          <w:numId w:val="34"/>
        </w:numPr>
        <w:tabs>
          <w:tab w:val="right" w:pos="2160"/>
          <w:tab w:val="left" w:pos="270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Calculations</w:t>
      </w:r>
    </w:p>
    <w:p w:rsidR="00073555" w:rsidRPr="00CD3C5E"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i/>
          <w:color w:val="FF0000"/>
          <w:kern w:val="3"/>
        </w:rPr>
        <w:tab/>
        <w:t xml:space="preserve"> </w:t>
      </w:r>
      <w:r w:rsidRPr="00CD3C5E">
        <w:rPr>
          <w:rFonts w:asciiTheme="minorHAnsi" w:eastAsia="Arial Unicode MS" w:hAnsiTheme="minorHAnsi" w:cs="Tahoma"/>
          <w:kern w:val="3"/>
          <w:u w:val="single"/>
        </w:rPr>
        <w:t>The System shall calculate velocity using sensor data.</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Using the revolutions and a clock internal to the system we shall calculate the velocity in meters per seconds and miles per hour.</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CD3C5E"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lastRenderedPageBreak/>
        <w:t>[Critical]</w:t>
      </w:r>
      <w:r w:rsidRPr="00CD3C5E">
        <w:rPr>
          <w:rFonts w:asciiTheme="minorHAnsi" w:eastAsia="Arial Unicode MS" w:hAnsiTheme="minorHAnsi" w:cs="Tahoma"/>
          <w:i/>
          <w:color w:val="FF0000"/>
          <w:kern w:val="3"/>
        </w:rPr>
        <w:tab/>
        <w:t xml:space="preserve"> </w:t>
      </w:r>
      <w:r w:rsidRPr="00CD3C5E">
        <w:rPr>
          <w:rFonts w:asciiTheme="minorHAnsi" w:eastAsia="Arial Unicode MS" w:hAnsiTheme="minorHAnsi" w:cs="Tahoma"/>
          <w:kern w:val="3"/>
          <w:u w:val="single"/>
        </w:rPr>
        <w:t>The System shall calculate revolutions per minute using sensor data.</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Using the revolutions and a clock internal to the system we shall calculate the revolutions per minute.</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008000"/>
          <w:kern w:val="3"/>
        </w:rPr>
        <w:t xml:space="preserve">[Medium] </w:t>
      </w:r>
      <w:r w:rsidRPr="00BC3C8E">
        <w:rPr>
          <w:rFonts w:asciiTheme="minorHAnsi" w:eastAsia="Arial Unicode MS" w:hAnsiTheme="minorHAnsi" w:cs="Tahoma"/>
          <w:i/>
          <w:color w:val="008000"/>
          <w:kern w:val="3"/>
        </w:rPr>
        <w:tab/>
      </w:r>
      <w:r>
        <w:rPr>
          <w:rFonts w:asciiTheme="minorHAnsi" w:eastAsia="Arial Unicode MS" w:hAnsiTheme="minorHAnsi" w:cs="Tahoma"/>
          <w:kern w:val="3"/>
          <w:u w:val="single"/>
        </w:rPr>
        <w:t>The System shall c</w:t>
      </w:r>
      <w:r w:rsidRPr="00BC3C8E">
        <w:rPr>
          <w:rFonts w:asciiTheme="minorHAnsi" w:eastAsia="Arial Unicode MS" w:hAnsiTheme="minorHAnsi" w:cs="Tahoma"/>
          <w:kern w:val="3"/>
          <w:u w:val="single"/>
        </w:rPr>
        <w:t>alculate battery life using sensor data</w:t>
      </w:r>
      <w:r>
        <w:rPr>
          <w:rFonts w:asciiTheme="minorHAnsi" w:eastAsia="Arial Unicode MS" w:hAnsiTheme="minorHAnsi" w:cs="Tahoma"/>
          <w:kern w:val="3"/>
          <w:u w:val="single"/>
        </w:rPr>
        <w:t>.</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With the information we have we should be able to give an estimate of the lifetime of the battery based on current usage.</w:t>
      </w:r>
    </w:p>
    <w:p w:rsidR="00C66AC2" w:rsidRPr="00BC3C8E" w:rsidRDefault="00C66AC2" w:rsidP="00C66AC2">
      <w:pPr>
        <w:widowControl w:val="0"/>
        <w:tabs>
          <w:tab w:val="right" w:pos="2160"/>
        </w:tabs>
        <w:suppressAutoHyphens/>
        <w:autoSpaceDN w:val="0"/>
        <w:spacing w:line="276" w:lineRule="auto"/>
        <w:ind w:hanging="360"/>
        <w:textAlignment w:val="baseline"/>
        <w:rPr>
          <w:rFonts w:asciiTheme="minorHAnsi" w:eastAsia="Arial Unicode MS" w:hAnsiTheme="minorHAnsi" w:cs="Tahoma"/>
          <w:kern w:val="3"/>
        </w:rPr>
      </w:pPr>
    </w:p>
    <w:p w:rsidR="00C66AC2" w:rsidRPr="00BC3C8E" w:rsidRDefault="00C66AC2" w:rsidP="00C66AC2">
      <w:pPr>
        <w:widowControl w:val="0"/>
        <w:numPr>
          <w:ilvl w:val="1"/>
          <w:numId w:val="34"/>
        </w:numPr>
        <w:tabs>
          <w:tab w:val="right" w:pos="2160"/>
          <w:tab w:val="left" w:pos="270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Power Assist Control</w:t>
      </w:r>
    </w:p>
    <w:p w:rsidR="00C66AC2" w:rsidRPr="00CD3C5E"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i/>
          <w:color w:val="FF0000"/>
          <w:kern w:val="3"/>
        </w:rPr>
        <w:tab/>
      </w:r>
      <w:r w:rsidRPr="00CD3C5E">
        <w:rPr>
          <w:rFonts w:asciiTheme="minorHAnsi" w:eastAsia="Arial Unicode MS" w:hAnsiTheme="minorHAnsi" w:cs="Tahoma"/>
          <w:kern w:val="3"/>
          <w:u w:val="single"/>
        </w:rPr>
        <w:t>The System shall apply power assist based on throttle.</w:t>
      </w:r>
    </w:p>
    <w:p w:rsidR="00C66AC2" w:rsidRDefault="00C66AC2" w:rsidP="00C66AC2">
      <w:pPr>
        <w:widowControl w:val="0"/>
        <w:tabs>
          <w:tab w:val="right" w:pos="2160"/>
          <w:tab w:val="left" w:pos="2700"/>
        </w:tabs>
        <w:suppressAutoHyphens/>
        <w:autoSpaceDN w:val="0"/>
        <w:spacing w:line="276" w:lineRule="auto"/>
        <w:ind w:left="1224"/>
        <w:textAlignment w:val="baseline"/>
        <w:rPr>
          <w:rStyle w:val="Emphasis"/>
        </w:rPr>
      </w:pPr>
      <w:r w:rsidRPr="00950E21">
        <w:rPr>
          <w:rStyle w:val="Emphasis"/>
        </w:rPr>
        <w:t xml:space="preserve">Using the throttle assist we </w:t>
      </w:r>
      <w:r>
        <w:rPr>
          <w:rStyle w:val="Emphasis"/>
        </w:rPr>
        <w:t>will</w:t>
      </w:r>
      <w:r w:rsidRPr="00950E21">
        <w:rPr>
          <w:rStyle w:val="Emphasis"/>
        </w:rPr>
        <w:t xml:space="preserve"> be able to apply power assist to propel the Velomobile.</w:t>
      </w:r>
    </w:p>
    <w:p w:rsidR="00C66AC2" w:rsidRPr="0018369B" w:rsidRDefault="00C66AC2" w:rsidP="00C66AC2">
      <w:pPr>
        <w:widowControl w:val="0"/>
        <w:tabs>
          <w:tab w:val="right" w:pos="2160"/>
          <w:tab w:val="left" w:pos="2700"/>
        </w:tabs>
        <w:suppressAutoHyphens/>
        <w:autoSpaceDN w:val="0"/>
        <w:spacing w:line="276" w:lineRule="auto"/>
        <w:ind w:left="1224"/>
        <w:textAlignment w:val="baseline"/>
        <w:rPr>
          <w:rStyle w:val="Emphasis"/>
          <w:rFonts w:asciiTheme="minorHAnsi" w:eastAsia="Arial Unicode MS" w:hAnsiTheme="minorHAnsi" w:cs="Tahoma"/>
          <w:i w:val="0"/>
          <w:iCs w:val="0"/>
          <w:kern w:val="3"/>
        </w:rPr>
      </w:pPr>
    </w:p>
    <w:p w:rsidR="00073555" w:rsidRPr="00CD3C5E"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kern w:val="3"/>
        </w:rPr>
        <w:t xml:space="preserve"> </w:t>
      </w:r>
      <w:r w:rsidRPr="00CD3C5E">
        <w:rPr>
          <w:rFonts w:asciiTheme="minorHAnsi" w:eastAsia="Arial Unicode MS" w:hAnsiTheme="minorHAnsi" w:cs="Tahoma"/>
          <w:kern w:val="3"/>
          <w:u w:val="single"/>
        </w:rPr>
        <w:t>The system shall apply power assist based on sensor calculation data.</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Pr>
          <w:rFonts w:asciiTheme="minorHAnsi" w:eastAsia="Arial Unicode MS" w:hAnsiTheme="minorHAnsi" w:cs="Tahoma"/>
          <w:i/>
          <w:kern w:val="3"/>
        </w:rPr>
        <w:t>Using the calculations retrieved from the velocity sensors, we will be able to apply power assist to help propel the Velomobile.</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FF3300"/>
          <w:kern w:val="3"/>
        </w:rPr>
        <w:t>[High]</w:t>
      </w:r>
      <w:r w:rsidRPr="00BC3C8E">
        <w:rPr>
          <w:rFonts w:asciiTheme="minorHAnsi" w:eastAsia="Arial Unicode MS" w:hAnsiTheme="minorHAnsi" w:cs="Tahoma"/>
          <w:i/>
          <w:color w:val="FF3300"/>
          <w:kern w:val="3"/>
        </w:rPr>
        <w:tab/>
      </w:r>
      <w:r w:rsidRPr="00BC3C8E">
        <w:rPr>
          <w:rFonts w:asciiTheme="minorHAnsi" w:eastAsia="Arial Unicode MS" w:hAnsiTheme="minorHAnsi" w:cs="Tahoma"/>
          <w:kern w:val="3"/>
          <w:u w:val="single"/>
        </w:rPr>
        <w:t>Maintain velocity through assist when in the “Cruise-Control” mode</w:t>
      </w:r>
      <w:r>
        <w:rPr>
          <w:rFonts w:asciiTheme="minorHAnsi" w:eastAsia="Arial Unicode MS" w:hAnsiTheme="minorHAnsi" w:cs="Tahoma"/>
          <w:kern w:val="3"/>
          <w:u w:val="single"/>
        </w:rPr>
        <w:t>.</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When the user enters the “Cruise-Control” mode, the power assist should provide enough assistance to maintain the desired speed if the user is not applying enough power already.</w:t>
      </w:r>
    </w:p>
    <w:p w:rsidR="00C66AC2" w:rsidRPr="00BC3C8E" w:rsidRDefault="00C66AC2" w:rsidP="00C66AC2">
      <w:pPr>
        <w:widowControl w:val="0"/>
        <w:tabs>
          <w:tab w:val="right" w:pos="2160"/>
        </w:tabs>
        <w:suppressAutoHyphens/>
        <w:autoSpaceDN w:val="0"/>
        <w:spacing w:line="276" w:lineRule="auto"/>
        <w:ind w:hanging="360"/>
        <w:textAlignment w:val="baseline"/>
        <w:rPr>
          <w:rFonts w:asciiTheme="minorHAnsi" w:eastAsia="Arial Unicode MS" w:hAnsiTheme="minorHAnsi" w:cs="Tahoma"/>
          <w:kern w:val="3"/>
        </w:rPr>
      </w:pPr>
    </w:p>
    <w:p w:rsidR="00C66AC2" w:rsidRPr="00BC3C8E" w:rsidRDefault="00C66AC2" w:rsidP="00C66AC2">
      <w:pPr>
        <w:widowControl w:val="0"/>
        <w:numPr>
          <w:ilvl w:val="1"/>
          <w:numId w:val="34"/>
        </w:numPr>
        <w:tabs>
          <w:tab w:val="right" w:pos="2160"/>
          <w:tab w:val="left" w:pos="270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Embedded Display</w:t>
      </w:r>
    </w:p>
    <w:p w:rsidR="00073555" w:rsidRPr="00CD3C5E"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i/>
          <w:color w:val="FF0000"/>
          <w:kern w:val="3"/>
        </w:rPr>
        <w:tab/>
      </w:r>
      <w:r w:rsidRPr="00CD3C5E">
        <w:rPr>
          <w:rFonts w:asciiTheme="minorHAnsi" w:eastAsia="Arial Unicode MS" w:hAnsiTheme="minorHAnsi" w:cs="Tahoma"/>
          <w:kern w:val="3"/>
          <w:u w:val="single"/>
        </w:rPr>
        <w:t>The System's default display will include primary data, velocity, battery level, etc.</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The system's default display should display only vital information to the user, allowing them to get readings like the velocity, battery level, estimated battery life, or other such primary information.</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FF3300"/>
          <w:kern w:val="3"/>
        </w:rPr>
        <w:t>[High]</w:t>
      </w:r>
      <w:r w:rsidRPr="00BC3C8E">
        <w:rPr>
          <w:rFonts w:asciiTheme="minorHAnsi" w:eastAsia="Arial Unicode MS" w:hAnsiTheme="minorHAnsi" w:cs="Tahoma"/>
          <w:i/>
          <w:color w:val="FF3300"/>
          <w:kern w:val="3"/>
        </w:rPr>
        <w:tab/>
      </w:r>
      <w:r w:rsidRPr="00BC3C8E">
        <w:rPr>
          <w:rFonts w:asciiTheme="minorHAnsi" w:eastAsia="Arial Unicode MS" w:hAnsiTheme="minorHAnsi" w:cs="Tahoma"/>
          <w:kern w:val="3"/>
          <w:u w:val="single"/>
        </w:rPr>
        <w:t>The system shall have a method of displaying non-primary data to the user</w:t>
      </w:r>
      <w:r>
        <w:rPr>
          <w:rFonts w:asciiTheme="minorHAnsi" w:eastAsia="Arial Unicode MS" w:hAnsiTheme="minorHAnsi" w:cs="Tahoma"/>
          <w:kern w:val="3"/>
          <w:u w:val="single"/>
        </w:rPr>
        <w:t>.</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The system shall allow the user to view other data and information in regards to their Velomobile through an interface.</w:t>
      </w:r>
    </w:p>
    <w:p w:rsidR="00C66AC2" w:rsidRPr="00BC3C8E" w:rsidRDefault="00C66AC2" w:rsidP="00C66AC2">
      <w:pPr>
        <w:widowControl w:val="0"/>
        <w:tabs>
          <w:tab w:val="right" w:pos="2160"/>
          <w:tab w:val="left" w:pos="2700"/>
        </w:tabs>
        <w:suppressAutoHyphens/>
        <w:autoSpaceDN w:val="0"/>
        <w:spacing w:line="276" w:lineRule="auto"/>
        <w:ind w:firstLine="2700"/>
        <w:textAlignment w:val="baseline"/>
        <w:rPr>
          <w:rFonts w:asciiTheme="minorHAnsi" w:eastAsia="Arial Unicode MS" w:hAnsiTheme="minorHAnsi" w:cs="Tahoma"/>
          <w:kern w:val="3"/>
        </w:rPr>
      </w:pPr>
    </w:p>
    <w:p w:rsidR="00C66AC2" w:rsidRPr="00BC3C8E" w:rsidRDefault="00C66AC2" w:rsidP="00C66AC2">
      <w:pPr>
        <w:widowControl w:val="0"/>
        <w:tabs>
          <w:tab w:val="right" w:pos="2160"/>
          <w:tab w:val="left" w:pos="2700"/>
        </w:tabs>
        <w:suppressAutoHyphens/>
        <w:autoSpaceDN w:val="0"/>
        <w:spacing w:line="276" w:lineRule="auto"/>
        <w:textAlignment w:val="baseline"/>
        <w:rPr>
          <w:rFonts w:asciiTheme="minorHAnsi" w:eastAsia="Arial Unicode MS" w:hAnsiTheme="minorHAnsi" w:cs="Tahoma"/>
          <w:kern w:val="3"/>
        </w:rPr>
      </w:pPr>
    </w:p>
    <w:p w:rsidR="00073555" w:rsidRDefault="00C66AC2" w:rsidP="00C66AC2">
      <w:pPr>
        <w:widowControl w:val="0"/>
        <w:numPr>
          <w:ilvl w:val="0"/>
          <w:numId w:val="34"/>
        </w:numPr>
        <w:tabs>
          <w:tab w:val="right" w:pos="2160"/>
          <w:tab w:val="left" w:pos="270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Telemetry System</w:t>
      </w:r>
    </w:p>
    <w:p w:rsidR="00C66AC2" w:rsidRDefault="00C66AC2" w:rsidP="00073555">
      <w:pPr>
        <w:widowControl w:val="0"/>
        <w:tabs>
          <w:tab w:val="right" w:pos="2160"/>
          <w:tab w:val="left" w:pos="2700"/>
        </w:tabs>
        <w:suppressAutoHyphens/>
        <w:autoSpaceDN w:val="0"/>
        <w:spacing w:line="276" w:lineRule="auto"/>
        <w:ind w:left="360"/>
        <w:textAlignment w:val="baseline"/>
        <w:rPr>
          <w:rFonts w:asciiTheme="minorHAnsi" w:eastAsia="Arial Unicode MS" w:hAnsiTheme="minorHAnsi" w:cs="Tahoma"/>
          <w:b/>
          <w:bCs/>
          <w:kern w:val="3"/>
        </w:rPr>
      </w:pPr>
      <w:r w:rsidRPr="00950E21">
        <w:rPr>
          <w:rStyle w:val="Emphasis"/>
        </w:rPr>
        <w:t>The telemetry system is the second component to our system and will store telemetry data in a database which can then be viewed by users of the website that we will develop. These requirements outline the dynamic device sending the data, the web front end, and the back end.</w:t>
      </w:r>
    </w:p>
    <w:p w:rsidR="00C66AC2" w:rsidRPr="00A26D29" w:rsidRDefault="00C66AC2" w:rsidP="00C66AC2">
      <w:pPr>
        <w:widowControl w:val="0"/>
        <w:numPr>
          <w:ilvl w:val="1"/>
          <w:numId w:val="34"/>
        </w:numPr>
        <w:tabs>
          <w:tab w:val="right" w:pos="2160"/>
          <w:tab w:val="left" w:pos="2700"/>
        </w:tabs>
        <w:suppressAutoHyphens/>
        <w:autoSpaceDN w:val="0"/>
        <w:spacing w:line="276" w:lineRule="auto"/>
        <w:textAlignment w:val="baseline"/>
        <w:rPr>
          <w:rFonts w:asciiTheme="minorHAnsi" w:eastAsia="Arial Unicode MS" w:hAnsiTheme="minorHAnsi" w:cs="Tahoma"/>
          <w:b/>
          <w:bCs/>
          <w:kern w:val="3"/>
        </w:rPr>
      </w:pPr>
      <w:r w:rsidRPr="00A26D29">
        <w:rPr>
          <w:rFonts w:asciiTheme="minorHAnsi" w:eastAsia="Arial Unicode MS" w:hAnsiTheme="minorHAnsi" w:cs="Tahoma"/>
          <w:b/>
          <w:bCs/>
          <w:kern w:val="3"/>
        </w:rPr>
        <w:t>Device Data Stream</w:t>
      </w:r>
    </w:p>
    <w:p w:rsidR="00073555" w:rsidRPr="00CD3C5E"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 xml:space="preserve">[Critical] </w:t>
      </w:r>
      <w:r w:rsidRPr="00CD3C5E">
        <w:rPr>
          <w:rFonts w:asciiTheme="minorHAnsi" w:eastAsia="Arial Unicode MS" w:hAnsiTheme="minorHAnsi" w:cs="Tahoma"/>
          <w:i/>
          <w:color w:val="FF0000"/>
          <w:kern w:val="3"/>
        </w:rPr>
        <w:tab/>
      </w:r>
      <w:r w:rsidRPr="00CD3C5E">
        <w:rPr>
          <w:rFonts w:asciiTheme="minorHAnsi" w:eastAsia="Arial Unicode MS" w:hAnsiTheme="minorHAnsi" w:cs="Tahoma"/>
          <w:kern w:val="3"/>
          <w:u w:val="single"/>
        </w:rPr>
        <w:t>Transmit a stream of telemetry data.</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As long as the device adheres to our protocol standard, any device will be able to stream telemetry information of any kind to the web system.</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CD3C5E"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 xml:space="preserve">[Critical] </w:t>
      </w:r>
      <w:r w:rsidRPr="00CD3C5E">
        <w:rPr>
          <w:rFonts w:asciiTheme="minorHAnsi" w:eastAsia="Arial Unicode MS" w:hAnsiTheme="minorHAnsi" w:cs="Tahoma"/>
          <w:i/>
          <w:color w:val="FF3300"/>
          <w:kern w:val="3"/>
        </w:rPr>
        <w:tab/>
      </w:r>
      <w:r w:rsidRPr="00CD3C5E">
        <w:rPr>
          <w:rFonts w:asciiTheme="minorHAnsi" w:eastAsia="Arial Unicode MS" w:hAnsiTheme="minorHAnsi" w:cs="Tahoma"/>
          <w:kern w:val="3"/>
          <w:u w:val="single"/>
        </w:rPr>
        <w:t>Send all read sensors into the telemetry data steam.</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This is applicable to the Velomobile, but taking all raw sensor data will hopefully allow easier testing and deployment of the Velomobile.</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008000"/>
          <w:kern w:val="3"/>
        </w:rPr>
        <w:t xml:space="preserve">[Medium] </w:t>
      </w:r>
      <w:r w:rsidRPr="00BC3C8E">
        <w:rPr>
          <w:rFonts w:asciiTheme="minorHAnsi" w:eastAsia="Arial Unicode MS" w:hAnsiTheme="minorHAnsi" w:cs="Tahoma"/>
          <w:i/>
          <w:color w:val="008000"/>
          <w:kern w:val="3"/>
        </w:rPr>
        <w:tab/>
      </w:r>
      <w:r w:rsidRPr="00BC3C8E">
        <w:rPr>
          <w:rFonts w:asciiTheme="minorHAnsi" w:eastAsia="Arial Unicode MS" w:hAnsiTheme="minorHAnsi" w:cs="Tahoma"/>
          <w:kern w:val="3"/>
          <w:u w:val="single"/>
        </w:rPr>
        <w:t>Maintain a list of clients that will receive the telemetry data stream</w:t>
      </w:r>
      <w:r>
        <w:rPr>
          <w:rFonts w:asciiTheme="minorHAnsi" w:eastAsia="Arial Unicode MS" w:hAnsiTheme="minorHAnsi" w:cs="Tahoma"/>
          <w:kern w:val="3"/>
          <w:u w:val="single"/>
        </w:rPr>
        <w:t>.</w:t>
      </w:r>
    </w:p>
    <w:p w:rsidR="00C66AC2"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lastRenderedPageBreak/>
        <w:t>A device should be allowed to transmit to multiple telemetry systems if needed.</w:t>
      </w:r>
    </w:p>
    <w:p w:rsidR="00C66AC2" w:rsidRPr="00BC3C8E" w:rsidRDefault="00C66AC2" w:rsidP="00C66AC2">
      <w:pPr>
        <w:widowControl w:val="0"/>
        <w:tabs>
          <w:tab w:val="right" w:pos="2160"/>
          <w:tab w:val="left" w:pos="2700"/>
        </w:tabs>
        <w:suppressAutoHyphens/>
        <w:autoSpaceDN w:val="0"/>
        <w:spacing w:line="276" w:lineRule="auto"/>
        <w:textAlignment w:val="baseline"/>
        <w:rPr>
          <w:rFonts w:asciiTheme="minorHAnsi" w:eastAsia="Arial Unicode MS" w:hAnsiTheme="minorHAnsi" w:cs="Tahoma"/>
          <w:kern w:val="3"/>
        </w:rPr>
      </w:pPr>
    </w:p>
    <w:p w:rsidR="00073555" w:rsidRPr="00CD3C5E"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008000"/>
          <w:kern w:val="3"/>
        </w:rPr>
        <w:t xml:space="preserve">[Medium] </w:t>
      </w:r>
      <w:r w:rsidRPr="00CD3C5E">
        <w:rPr>
          <w:rFonts w:asciiTheme="minorHAnsi" w:eastAsia="Arial Unicode MS" w:hAnsiTheme="minorHAnsi" w:cs="Tahoma"/>
          <w:i/>
          <w:color w:val="008000"/>
          <w:kern w:val="3"/>
        </w:rPr>
        <w:tab/>
      </w:r>
      <w:r w:rsidRPr="00CD3C5E">
        <w:rPr>
          <w:rFonts w:asciiTheme="minorHAnsi" w:eastAsia="Arial Unicode MS" w:hAnsiTheme="minorHAnsi" w:cs="Tahoma"/>
          <w:kern w:val="3"/>
          <w:u w:val="single"/>
        </w:rPr>
        <w:t>Allow users to send “MARKS” into the telemetry stream.</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Devices should be able to transmit time stamped marks in their data, which will allow users of the website to view segments of telemetry information, before, after, or between marks.</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008000"/>
          <w:kern w:val="3"/>
        </w:rPr>
        <w:t xml:space="preserve">[Medium] </w:t>
      </w:r>
      <w:r w:rsidRPr="00BC3C8E">
        <w:rPr>
          <w:rFonts w:asciiTheme="minorHAnsi" w:eastAsia="Arial Unicode MS" w:hAnsiTheme="minorHAnsi" w:cs="Tahoma"/>
          <w:i/>
          <w:color w:val="008000"/>
          <w:kern w:val="3"/>
        </w:rPr>
        <w:tab/>
      </w:r>
      <w:r w:rsidRPr="00BC3C8E">
        <w:rPr>
          <w:rFonts w:asciiTheme="minorHAnsi" w:eastAsia="Arial Unicode MS" w:hAnsiTheme="minorHAnsi" w:cs="Tahoma"/>
          <w:kern w:val="3"/>
          <w:u w:val="single"/>
        </w:rPr>
        <w:t>Send encoded video frames into the telemetry data stream</w:t>
      </w:r>
      <w:r>
        <w:rPr>
          <w:rFonts w:asciiTheme="minorHAnsi" w:eastAsia="Arial Unicode MS" w:hAnsiTheme="minorHAnsi" w:cs="Tahoma"/>
          <w:kern w:val="3"/>
          <w:u w:val="single"/>
        </w:rPr>
        <w:t>.</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Devices should be allowed to transmit video frames to the server, so as to have a live video stream displayed from the device.</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0070C0"/>
          <w:kern w:val="3"/>
        </w:rPr>
        <w:t xml:space="preserve">[Low] </w:t>
      </w:r>
      <w:r w:rsidRPr="00BC3C8E">
        <w:rPr>
          <w:rFonts w:asciiTheme="minorHAnsi" w:eastAsia="Arial Unicode MS" w:hAnsiTheme="minorHAnsi" w:cs="Tahoma"/>
          <w:i/>
          <w:color w:val="0070C0"/>
          <w:kern w:val="3"/>
        </w:rPr>
        <w:tab/>
      </w:r>
      <w:r w:rsidRPr="00BC3C8E">
        <w:rPr>
          <w:rFonts w:asciiTheme="minorHAnsi" w:eastAsia="Arial Unicode MS" w:hAnsiTheme="minorHAnsi" w:cs="Tahoma"/>
          <w:kern w:val="3"/>
          <w:u w:val="single"/>
        </w:rPr>
        <w:t>Allow configuration of each element that will be transmitted into the client’s stream</w:t>
      </w:r>
      <w:r>
        <w:rPr>
          <w:rFonts w:asciiTheme="minorHAnsi" w:eastAsia="Arial Unicode MS" w:hAnsiTheme="minorHAnsi" w:cs="Tahoma"/>
          <w:kern w:val="3"/>
          <w:u w:val="single"/>
        </w:rPr>
        <w:t>.</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Devices should have configurable what elements will be sent to the web system.</w:t>
      </w:r>
    </w:p>
    <w:p w:rsidR="00C66AC2" w:rsidRPr="00BC3C8E" w:rsidRDefault="00C66AC2" w:rsidP="00C66AC2">
      <w:pPr>
        <w:widowControl w:val="0"/>
        <w:tabs>
          <w:tab w:val="right" w:pos="2160"/>
          <w:tab w:val="left" w:pos="2700"/>
        </w:tabs>
        <w:suppressAutoHyphens/>
        <w:autoSpaceDN w:val="0"/>
        <w:spacing w:line="276" w:lineRule="auto"/>
        <w:textAlignment w:val="baseline"/>
        <w:rPr>
          <w:rFonts w:asciiTheme="minorHAnsi" w:eastAsia="Arial Unicode MS" w:hAnsiTheme="minorHAnsi" w:cs="Tahoma"/>
          <w:kern w:val="3"/>
        </w:rPr>
      </w:pPr>
    </w:p>
    <w:p w:rsidR="00C66AC2" w:rsidRPr="00BC3C8E" w:rsidRDefault="00C66AC2" w:rsidP="00C66AC2">
      <w:pPr>
        <w:widowControl w:val="0"/>
        <w:numPr>
          <w:ilvl w:val="1"/>
          <w:numId w:val="34"/>
        </w:numPr>
        <w:tabs>
          <w:tab w:val="left" w:pos="1440"/>
          <w:tab w:val="right" w:pos="216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Telemetry Web Front-End</w:t>
      </w: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FF0000"/>
          <w:kern w:val="3"/>
        </w:rPr>
        <w:t xml:space="preserve">[Critical] </w:t>
      </w:r>
      <w:r w:rsidRPr="00BC3C8E">
        <w:rPr>
          <w:rFonts w:asciiTheme="minorHAnsi" w:eastAsia="Arial Unicode MS" w:hAnsiTheme="minorHAnsi" w:cs="Tahoma"/>
          <w:i/>
          <w:color w:val="FF0000"/>
          <w:kern w:val="3"/>
        </w:rPr>
        <w:tab/>
      </w:r>
      <w:r w:rsidRPr="00BC3C8E">
        <w:rPr>
          <w:rFonts w:asciiTheme="minorHAnsi" w:eastAsia="Arial Unicode MS" w:hAnsiTheme="minorHAnsi" w:cs="Tahoma"/>
          <w:kern w:val="3"/>
          <w:u w:val="single"/>
        </w:rPr>
        <w:t>Display telemetry data in visual form</w:t>
      </w:r>
      <w:r>
        <w:rPr>
          <w:rFonts w:asciiTheme="minorHAnsi" w:eastAsia="Arial Unicode MS" w:hAnsiTheme="minorHAnsi" w:cs="Tahoma"/>
          <w:kern w:val="3"/>
          <w:u w:val="single"/>
        </w:rPr>
        <w:t>.</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We will have a web front end that will allow the viewing of telemetry data from devices in graphs, charts, etc.</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i/>
          <w:iCs/>
        </w:rPr>
      </w:pPr>
      <w:r w:rsidRPr="00BC3C8E">
        <w:rPr>
          <w:rFonts w:asciiTheme="minorHAnsi" w:eastAsia="Arial Unicode MS" w:hAnsiTheme="minorHAnsi" w:cs="Tahoma"/>
          <w:i/>
          <w:color w:val="FF3300"/>
          <w:kern w:val="3"/>
        </w:rPr>
        <w:t>[High]</w:t>
      </w:r>
      <w:r w:rsidRPr="00BC3C8E">
        <w:rPr>
          <w:rFonts w:asciiTheme="minorHAnsi" w:eastAsia="Arial Unicode MS" w:hAnsiTheme="minorHAnsi" w:cs="Tahoma"/>
          <w:i/>
          <w:color w:val="FF3300"/>
          <w:kern w:val="3"/>
        </w:rPr>
        <w:tab/>
      </w:r>
      <w:r w:rsidRPr="00BC3C8E">
        <w:rPr>
          <w:rFonts w:asciiTheme="minorHAnsi" w:eastAsia="Arial Unicode MS" w:hAnsiTheme="minorHAnsi" w:cs="Tahoma"/>
          <w:kern w:val="3"/>
          <w:u w:val="single"/>
        </w:rPr>
        <w:t>Allow users to switch between devices they observe.</w:t>
      </w:r>
    </w:p>
    <w:p w:rsidR="00C66AC2" w:rsidRPr="00950E21" w:rsidRDefault="00C66AC2" w:rsidP="00073555">
      <w:pPr>
        <w:widowControl w:val="0"/>
        <w:tabs>
          <w:tab w:val="right" w:pos="2160"/>
          <w:tab w:val="left" w:pos="2700"/>
        </w:tabs>
        <w:suppressAutoHyphens/>
        <w:autoSpaceDN w:val="0"/>
        <w:spacing w:line="276" w:lineRule="auto"/>
        <w:ind w:left="1224"/>
        <w:textAlignment w:val="baseline"/>
        <w:rPr>
          <w:rStyle w:val="Emphasis"/>
        </w:rPr>
      </w:pPr>
      <w:r w:rsidRPr="00950E21">
        <w:rPr>
          <w:rStyle w:val="Emphasis"/>
        </w:rPr>
        <w:t>Since we are designing the web system to dynamically accept telemetry data from devices, users should be able to select which device's telemetry data they would like to view.</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FF3300"/>
          <w:kern w:val="3"/>
        </w:rPr>
        <w:t xml:space="preserve">[High] </w:t>
      </w:r>
      <w:r w:rsidRPr="00BC3C8E">
        <w:rPr>
          <w:rFonts w:asciiTheme="minorHAnsi" w:eastAsia="Arial Unicode MS" w:hAnsiTheme="minorHAnsi" w:cs="Tahoma"/>
          <w:i/>
          <w:color w:val="FF3300"/>
          <w:kern w:val="3"/>
        </w:rPr>
        <w:tab/>
      </w:r>
      <w:r w:rsidRPr="00BC3C8E">
        <w:rPr>
          <w:rFonts w:asciiTheme="minorHAnsi" w:eastAsia="Arial Unicode MS" w:hAnsiTheme="minorHAnsi" w:cs="Tahoma"/>
          <w:kern w:val="3"/>
          <w:u w:val="single"/>
        </w:rPr>
        <w:t>Offer search-able historical telemetry information.</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The web system should allow users to search through telemetry data and view stored telemetry data.</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008000"/>
          <w:kern w:val="3"/>
        </w:rPr>
        <w:t>[Medium]</w:t>
      </w:r>
      <w:r w:rsidRPr="00BC3C8E">
        <w:rPr>
          <w:rFonts w:asciiTheme="minorHAnsi" w:eastAsia="Arial Unicode MS" w:hAnsiTheme="minorHAnsi" w:cs="Tahoma"/>
          <w:i/>
          <w:color w:val="0070C0"/>
          <w:kern w:val="3"/>
        </w:rPr>
        <w:t xml:space="preserve"> </w:t>
      </w:r>
      <w:r w:rsidRPr="00BC3C8E">
        <w:rPr>
          <w:rFonts w:asciiTheme="minorHAnsi" w:eastAsia="Arial Unicode MS" w:hAnsiTheme="minorHAnsi" w:cs="Tahoma"/>
          <w:i/>
          <w:color w:val="0070C0"/>
          <w:kern w:val="3"/>
        </w:rPr>
        <w:tab/>
      </w:r>
      <w:r w:rsidRPr="00BC3C8E">
        <w:rPr>
          <w:rFonts w:asciiTheme="minorHAnsi" w:eastAsia="Arial Unicode MS" w:hAnsiTheme="minorHAnsi" w:cs="Tahoma"/>
          <w:kern w:val="3"/>
          <w:u w:val="single"/>
        </w:rPr>
        <w:t>Allow users to select sensors to be displayed.</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Allow the users to select what sensors are displayed from a device, allowing them to customize the page to their needs and clearing clutter on the page.</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008000"/>
          <w:kern w:val="3"/>
        </w:rPr>
        <w:t>[Medium]</w:t>
      </w:r>
      <w:r w:rsidRPr="00BC3C8E">
        <w:rPr>
          <w:rFonts w:asciiTheme="minorHAnsi" w:eastAsia="Arial Unicode MS" w:hAnsiTheme="minorHAnsi" w:cs="Tahoma"/>
          <w:i/>
          <w:color w:val="0070C0"/>
          <w:kern w:val="3"/>
        </w:rPr>
        <w:t xml:space="preserve"> </w:t>
      </w:r>
      <w:r w:rsidRPr="00BC3C8E">
        <w:rPr>
          <w:rFonts w:asciiTheme="minorHAnsi" w:eastAsia="Arial Unicode MS" w:hAnsiTheme="minorHAnsi" w:cs="Tahoma"/>
          <w:i/>
          <w:color w:val="0070C0"/>
          <w:kern w:val="3"/>
        </w:rPr>
        <w:tab/>
      </w:r>
      <w:r w:rsidRPr="00BC3C8E">
        <w:rPr>
          <w:rFonts w:asciiTheme="minorHAnsi" w:eastAsia="Arial Unicode MS" w:hAnsiTheme="minorHAnsi" w:cs="Tahoma"/>
          <w:kern w:val="3"/>
          <w:u w:val="single"/>
        </w:rPr>
        <w:t>Allow users to monitor multiple device sensor information using same view</w:t>
      </w:r>
      <w:r>
        <w:rPr>
          <w:rFonts w:asciiTheme="minorHAnsi" w:eastAsia="Arial Unicode MS" w:hAnsiTheme="minorHAnsi" w:cs="Tahoma"/>
          <w:kern w:val="3"/>
          <w:u w:val="single"/>
        </w:rPr>
        <w:t>.</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Expanding on requirements 2.2.4 this allows the user to view data from two separate devices on the same page, allowing further customization and reducing clutter further.</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0070C0"/>
          <w:kern w:val="3"/>
        </w:rPr>
        <w:t xml:space="preserve">[Low] </w:t>
      </w:r>
      <w:r w:rsidRPr="00BC3C8E">
        <w:rPr>
          <w:rFonts w:asciiTheme="minorHAnsi" w:eastAsia="Arial Unicode MS" w:hAnsiTheme="minorHAnsi" w:cs="Tahoma"/>
          <w:i/>
          <w:color w:val="0070C0"/>
          <w:kern w:val="3"/>
        </w:rPr>
        <w:tab/>
      </w:r>
      <w:r w:rsidRPr="00BC3C8E">
        <w:rPr>
          <w:rFonts w:asciiTheme="minorHAnsi" w:eastAsia="Arial Unicode MS" w:hAnsiTheme="minorHAnsi" w:cs="Tahoma"/>
          <w:kern w:val="3"/>
          <w:u w:val="single"/>
        </w:rPr>
        <w:t>Allow users to switch visual display used for individual sensors</w:t>
      </w:r>
      <w:r>
        <w:rPr>
          <w:rFonts w:asciiTheme="minorHAnsi" w:eastAsia="Arial Unicode MS" w:hAnsiTheme="minorHAnsi" w:cs="Tahoma"/>
          <w:kern w:val="3"/>
          <w:u w:val="single"/>
        </w:rPr>
        <w:t>.</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This would allow the user to make the decision on what type of display used, some examples could be using a chart, graph, or gauge to display velocity information from a device.</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0070C0"/>
          <w:kern w:val="3"/>
        </w:rPr>
        <w:t xml:space="preserve">[Low] </w:t>
      </w:r>
      <w:r w:rsidRPr="00BC3C8E">
        <w:rPr>
          <w:rFonts w:asciiTheme="minorHAnsi" w:eastAsia="Arial Unicode MS" w:hAnsiTheme="minorHAnsi" w:cs="Tahoma"/>
          <w:i/>
          <w:color w:val="0070C0"/>
          <w:kern w:val="3"/>
        </w:rPr>
        <w:tab/>
      </w:r>
      <w:r w:rsidRPr="00BC3C8E">
        <w:rPr>
          <w:rFonts w:asciiTheme="minorHAnsi" w:eastAsia="Arial Unicode MS" w:hAnsiTheme="minorHAnsi" w:cs="Tahoma"/>
          <w:kern w:val="3"/>
          <w:u w:val="single"/>
        </w:rPr>
        <w:t>Provide download-able segments between “MARKS” and/or time periods.</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This would allow users to download a segment for analysis without relying on the web system.</w:t>
      </w:r>
    </w:p>
    <w:p w:rsidR="00C66AC2" w:rsidRPr="00BC3C8E" w:rsidRDefault="00C66AC2" w:rsidP="00C66AC2">
      <w:pPr>
        <w:widowControl w:val="0"/>
        <w:tabs>
          <w:tab w:val="right" w:pos="2160"/>
        </w:tabs>
        <w:suppressAutoHyphens/>
        <w:autoSpaceDN w:val="0"/>
        <w:spacing w:line="276" w:lineRule="auto"/>
        <w:textAlignment w:val="baseline"/>
        <w:rPr>
          <w:rFonts w:asciiTheme="minorHAnsi" w:eastAsia="Arial Unicode MS" w:hAnsiTheme="minorHAnsi" w:cs="Tahoma"/>
          <w:b/>
          <w:bCs/>
          <w:kern w:val="3"/>
        </w:rPr>
      </w:pPr>
    </w:p>
    <w:p w:rsidR="00C66AC2" w:rsidRPr="00BC3C8E" w:rsidRDefault="00C66AC2" w:rsidP="00C66AC2">
      <w:pPr>
        <w:widowControl w:val="0"/>
        <w:numPr>
          <w:ilvl w:val="1"/>
          <w:numId w:val="34"/>
        </w:numPr>
        <w:tabs>
          <w:tab w:val="right" w:pos="2160"/>
          <w:tab w:val="left" w:pos="270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Telemetry Web Back-End</w:t>
      </w:r>
    </w:p>
    <w:p w:rsid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FF0000"/>
          <w:kern w:val="3"/>
        </w:rPr>
        <w:t xml:space="preserve">[Critical] </w:t>
      </w:r>
      <w:r w:rsidRPr="00BC3C8E">
        <w:rPr>
          <w:rFonts w:asciiTheme="minorHAnsi" w:eastAsia="Arial Unicode MS" w:hAnsiTheme="minorHAnsi" w:cs="Tahoma"/>
          <w:i/>
          <w:color w:val="FF0000"/>
          <w:kern w:val="3"/>
        </w:rPr>
        <w:tab/>
      </w:r>
      <w:r w:rsidRPr="00BC3C8E">
        <w:rPr>
          <w:rFonts w:asciiTheme="minorHAnsi" w:eastAsia="Arial Unicode MS" w:hAnsiTheme="minorHAnsi" w:cs="Tahoma"/>
          <w:kern w:val="3"/>
          <w:u w:val="single"/>
        </w:rPr>
        <w:t>Record telemetry streams from devices.</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When receiving data from devices, we will decode and store it in the database.</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FF3300"/>
          <w:kern w:val="3"/>
        </w:rPr>
        <w:lastRenderedPageBreak/>
        <w:t xml:space="preserve">[High] </w:t>
      </w:r>
      <w:r w:rsidRPr="00BC3C8E">
        <w:rPr>
          <w:rFonts w:asciiTheme="minorHAnsi" w:eastAsia="Arial Unicode MS" w:hAnsiTheme="minorHAnsi" w:cs="Tahoma"/>
          <w:i/>
          <w:color w:val="FF3300"/>
          <w:kern w:val="3"/>
        </w:rPr>
        <w:tab/>
      </w:r>
      <w:r w:rsidRPr="00BC3C8E">
        <w:rPr>
          <w:rFonts w:asciiTheme="minorHAnsi" w:eastAsia="Arial Unicode MS" w:hAnsiTheme="minorHAnsi" w:cs="Tahoma"/>
          <w:kern w:val="3"/>
          <w:u w:val="single"/>
        </w:rPr>
        <w:t>Watch multiple telemetry data streams being sent by devices</w:t>
      </w:r>
      <w:r>
        <w:rPr>
          <w:rFonts w:asciiTheme="minorHAnsi" w:eastAsia="Arial Unicode MS" w:hAnsiTheme="minorHAnsi" w:cs="Tahoma"/>
          <w:kern w:val="3"/>
          <w:u w:val="single"/>
        </w:rPr>
        <w:t>.</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Our web system should allow for multiple devices to be streaming data to it while still performing all other functionality listed in our requirements.</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008000"/>
          <w:kern w:val="3"/>
        </w:rPr>
        <w:t>[Medium]</w:t>
      </w:r>
      <w:r w:rsidRPr="00BC3C8E">
        <w:rPr>
          <w:rFonts w:asciiTheme="minorHAnsi" w:eastAsia="Arial Unicode MS" w:hAnsiTheme="minorHAnsi" w:cs="Tahoma"/>
          <w:i/>
          <w:color w:val="008000"/>
          <w:kern w:val="3"/>
        </w:rPr>
        <w:tab/>
      </w:r>
      <w:r w:rsidRPr="00BC3C8E">
        <w:rPr>
          <w:rFonts w:asciiTheme="minorHAnsi" w:eastAsia="Arial Unicode MS" w:hAnsiTheme="minorHAnsi" w:cs="Tahoma"/>
          <w:kern w:val="3"/>
          <w:u w:val="single"/>
        </w:rPr>
        <w:t>Decode video frames from telemetry stream</w:t>
      </w:r>
      <w:r>
        <w:rPr>
          <w:rFonts w:asciiTheme="minorHAnsi" w:eastAsia="Arial Unicode MS" w:hAnsiTheme="minorHAnsi" w:cs="Tahoma"/>
          <w:kern w:val="3"/>
          <w:u w:val="single"/>
        </w:rPr>
        <w:t>.</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Video frames will come encoded so that they may be transmitted via our protocol, once they reach the web system they will need to be decoded before we store them.</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008000"/>
          <w:kern w:val="3"/>
        </w:rPr>
        <w:t xml:space="preserve">[Medium] </w:t>
      </w:r>
      <w:r w:rsidRPr="00BC3C8E">
        <w:rPr>
          <w:rFonts w:asciiTheme="minorHAnsi" w:eastAsia="Arial Unicode MS" w:hAnsiTheme="minorHAnsi" w:cs="Tahoma"/>
          <w:i/>
          <w:color w:val="008000"/>
          <w:kern w:val="3"/>
        </w:rPr>
        <w:tab/>
      </w:r>
      <w:r w:rsidRPr="00BC3C8E">
        <w:rPr>
          <w:rFonts w:asciiTheme="minorHAnsi" w:eastAsia="Arial Unicode MS" w:hAnsiTheme="minorHAnsi" w:cs="Tahoma"/>
          <w:kern w:val="3"/>
          <w:u w:val="single"/>
        </w:rPr>
        <w:t>Maintain a list of “MARKS” for quick historical referencing</w:t>
      </w:r>
      <w:r>
        <w:rPr>
          <w:rFonts w:asciiTheme="minorHAnsi" w:eastAsia="Arial Unicode MS" w:hAnsiTheme="minorHAnsi" w:cs="Tahoma"/>
          <w:kern w:val="3"/>
          <w:u w:val="single"/>
        </w:rPr>
        <w:t>.</w:t>
      </w:r>
    </w:p>
    <w:p w:rsidR="00C66AC2" w:rsidRPr="00BC3C8E"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Marks will be treated differently than normal telemetry data and will be stored in a different database table altogether.</w:t>
      </w:r>
    </w:p>
    <w:p w:rsidR="00C66AC2" w:rsidRPr="00BC3C8E" w:rsidRDefault="00C66AC2" w:rsidP="00C66AC2">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073555" w:rsidRPr="00073555" w:rsidRDefault="00C66AC2" w:rsidP="00C66AC2">
      <w:pPr>
        <w:widowControl w:val="0"/>
        <w:numPr>
          <w:ilvl w:val="2"/>
          <w:numId w:val="34"/>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0070C0"/>
          <w:kern w:val="3"/>
        </w:rPr>
        <w:t>[Low]</w:t>
      </w:r>
      <w:r w:rsidRPr="00BC3C8E">
        <w:rPr>
          <w:rFonts w:asciiTheme="minorHAnsi" w:eastAsia="Arial Unicode MS" w:hAnsiTheme="minorHAnsi" w:cs="Tahoma"/>
          <w:i/>
          <w:color w:val="0070C0"/>
          <w:kern w:val="3"/>
        </w:rPr>
        <w:tab/>
      </w:r>
      <w:r w:rsidRPr="00BC3C8E">
        <w:rPr>
          <w:rFonts w:asciiTheme="minorHAnsi" w:eastAsia="Arial Unicode MS" w:hAnsiTheme="minorHAnsi" w:cs="Tahoma"/>
          <w:kern w:val="3"/>
          <w:u w:val="single"/>
        </w:rPr>
        <w:t>Respond to XML response requests.</w:t>
      </w:r>
    </w:p>
    <w:p w:rsidR="00C66AC2" w:rsidRPr="00A26D29" w:rsidRDefault="00C66AC2" w:rsidP="00073555">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We would like the system to be able to respond to XML requests and return data to the requesting device. Allowing the web system to retrieve data not readily accessible to the device or perform calculations for the device.</w:t>
      </w:r>
    </w:p>
    <w:p w:rsidR="00C66AC2" w:rsidRPr="00137ECF" w:rsidRDefault="00C66AC2" w:rsidP="00C66AC2">
      <w:pPr>
        <w:pStyle w:val="Heading2"/>
      </w:pPr>
      <w:bookmarkStart w:id="12" w:name="_Toc263447588"/>
      <w:r w:rsidRPr="00137ECF">
        <w:t>Non-Functional Requirements</w:t>
      </w:r>
      <w:bookmarkEnd w:id="12"/>
    </w:p>
    <w:p w:rsidR="00C66AC2" w:rsidRDefault="00C66AC2" w:rsidP="00040696">
      <w:pPr>
        <w:pStyle w:val="Text"/>
      </w:pPr>
      <w:r w:rsidRPr="00137ECF">
        <w:t>The Non-Functional Requirements will cover the “Who” of our system. This will cover how the system will accomplish its functional requirements and aspects of the project that will affect our functional requirements.</w:t>
      </w:r>
    </w:p>
    <w:p w:rsidR="00040696" w:rsidRPr="00137ECF" w:rsidRDefault="00040696" w:rsidP="00040696">
      <w:pPr>
        <w:pStyle w:val="Text"/>
      </w:pPr>
    </w:p>
    <w:p w:rsidR="00073555" w:rsidRPr="00073555" w:rsidRDefault="00C66AC2" w:rsidP="00C66AC2">
      <w:pPr>
        <w:pStyle w:val="ListParagraph"/>
        <w:numPr>
          <w:ilvl w:val="0"/>
          <w:numId w:val="33"/>
        </w:numPr>
        <w:spacing w:after="240" w:line="360" w:lineRule="auto"/>
      </w:pPr>
      <w:r w:rsidRPr="00137ECF">
        <w:rPr>
          <w:b/>
        </w:rPr>
        <w:t>Supportability</w:t>
      </w:r>
    </w:p>
    <w:p w:rsidR="00C66AC2" w:rsidRDefault="00C66AC2" w:rsidP="00073555">
      <w:pPr>
        <w:pStyle w:val="ListParagraph"/>
        <w:spacing w:after="240" w:line="360" w:lineRule="auto"/>
        <w:ind w:left="360"/>
      </w:pPr>
      <w:r w:rsidRPr="00137ECF">
        <w:t xml:space="preserve">This area covers the non-functional requirements of the system that will affect </w:t>
      </w:r>
      <w:r w:rsidR="00E53A39" w:rsidRPr="00137ECF">
        <w:t>its</w:t>
      </w:r>
      <w:r w:rsidRPr="00137ECF">
        <w:t xml:space="preserve"> future use and compatibility in </w:t>
      </w:r>
      <w:r w:rsidR="00E53A39" w:rsidRPr="00137ECF">
        <w:t>its</w:t>
      </w:r>
      <w:r w:rsidRPr="00137ECF">
        <w:t xml:space="preserve"> deployment platform</w:t>
      </w:r>
    </w:p>
    <w:p w:rsidR="00C66AC2" w:rsidRDefault="00C66AC2" w:rsidP="00C66AC2">
      <w:pPr>
        <w:pStyle w:val="ListParagraph"/>
        <w:numPr>
          <w:ilvl w:val="1"/>
          <w:numId w:val="33"/>
        </w:numPr>
        <w:spacing w:after="240" w:line="360" w:lineRule="auto"/>
      </w:pPr>
      <w:r w:rsidRPr="00137ECF">
        <w:t>Telemetry web system</w:t>
      </w:r>
    </w:p>
    <w:p w:rsidR="00073555" w:rsidRDefault="00C66AC2" w:rsidP="00C66AC2">
      <w:pPr>
        <w:pStyle w:val="ListParagraph"/>
        <w:numPr>
          <w:ilvl w:val="2"/>
          <w:numId w:val="33"/>
        </w:numPr>
        <w:spacing w:after="240" w:line="360" w:lineRule="auto"/>
      </w:pPr>
      <w:r w:rsidRPr="00137ECF">
        <w:t>The system shall be viewable in the latest version of Mozilla Firefox.</w:t>
      </w:r>
    </w:p>
    <w:p w:rsidR="00C66AC2" w:rsidRDefault="00C66AC2" w:rsidP="00073555">
      <w:pPr>
        <w:pStyle w:val="ListParagraph"/>
        <w:spacing w:after="240" w:line="360" w:lineRule="auto"/>
        <w:ind w:left="1224"/>
      </w:pPr>
      <w:r w:rsidRPr="00137ECF">
        <w:rPr>
          <w:rStyle w:val="Emphasis"/>
        </w:rPr>
        <w:t>The system should use formatting that is compatible with this browsing platform.</w:t>
      </w:r>
    </w:p>
    <w:p w:rsidR="00073555" w:rsidRDefault="00C66AC2" w:rsidP="00C66AC2">
      <w:pPr>
        <w:pStyle w:val="ListParagraph"/>
        <w:numPr>
          <w:ilvl w:val="2"/>
          <w:numId w:val="33"/>
        </w:numPr>
        <w:spacing w:after="240" w:line="360" w:lineRule="auto"/>
      </w:pPr>
      <w:r w:rsidRPr="00137ECF">
        <w:t>The system shall be viewable in the latest version of Google Chrome.</w:t>
      </w:r>
    </w:p>
    <w:p w:rsidR="00C66AC2" w:rsidRDefault="00C66AC2" w:rsidP="00073555">
      <w:pPr>
        <w:pStyle w:val="ListParagraph"/>
        <w:spacing w:after="240" w:line="360" w:lineRule="auto"/>
        <w:ind w:left="1224"/>
      </w:pPr>
      <w:r w:rsidRPr="00137ECF">
        <w:rPr>
          <w:rStyle w:val="Emphasis"/>
        </w:rPr>
        <w:t>The system should use formatting that is compatible with this browsing platform.</w:t>
      </w:r>
    </w:p>
    <w:p w:rsidR="00073555" w:rsidRDefault="00C66AC2" w:rsidP="00C66AC2">
      <w:pPr>
        <w:pStyle w:val="ListParagraph"/>
        <w:numPr>
          <w:ilvl w:val="2"/>
          <w:numId w:val="33"/>
        </w:numPr>
        <w:spacing w:after="240" w:line="360" w:lineRule="auto"/>
      </w:pPr>
      <w:r w:rsidRPr="00137ECF">
        <w:t>The system shall be viewable in the latest version of Microsoft Internet Explorer.</w:t>
      </w:r>
    </w:p>
    <w:p w:rsidR="00C66AC2" w:rsidRDefault="00C66AC2" w:rsidP="00073555">
      <w:pPr>
        <w:pStyle w:val="ListParagraph"/>
        <w:spacing w:after="240" w:line="360" w:lineRule="auto"/>
        <w:ind w:left="1224"/>
      </w:pPr>
      <w:r w:rsidRPr="00137ECF">
        <w:rPr>
          <w:rStyle w:val="Emphasis"/>
        </w:rPr>
        <w:t>The system should use formatting that is compatible with this browsing platform.</w:t>
      </w:r>
    </w:p>
    <w:p w:rsidR="00073555" w:rsidRDefault="00C66AC2" w:rsidP="00C66AC2">
      <w:pPr>
        <w:pStyle w:val="ListParagraph"/>
        <w:numPr>
          <w:ilvl w:val="2"/>
          <w:numId w:val="33"/>
        </w:numPr>
        <w:spacing w:after="240" w:line="360" w:lineRule="auto"/>
      </w:pPr>
      <w:r w:rsidRPr="00137ECF">
        <w:t>The system shall dynamically accept any data stream that conforms to our protocol</w:t>
      </w:r>
      <w:r>
        <w:t>.</w:t>
      </w:r>
    </w:p>
    <w:p w:rsidR="00C66AC2" w:rsidRDefault="00C66AC2" w:rsidP="00073555">
      <w:pPr>
        <w:pStyle w:val="ListParagraph"/>
        <w:spacing w:after="240" w:line="360" w:lineRule="auto"/>
        <w:ind w:left="1224"/>
      </w:pPr>
      <w:r w:rsidRPr="00137ECF">
        <w:rPr>
          <w:rStyle w:val="Emphasis"/>
        </w:rPr>
        <w:t>The telemetry web system should be agnostic to what device is sending the telemetry stream or how, it should only be concerned with the protocol it is sent in.</w:t>
      </w:r>
    </w:p>
    <w:p w:rsidR="00073555" w:rsidRPr="00073555" w:rsidRDefault="00C66AC2" w:rsidP="00C66AC2">
      <w:pPr>
        <w:pStyle w:val="ListParagraph"/>
        <w:numPr>
          <w:ilvl w:val="0"/>
          <w:numId w:val="33"/>
        </w:numPr>
        <w:spacing w:after="240" w:line="360" w:lineRule="auto"/>
      </w:pPr>
      <w:r w:rsidRPr="00137ECF">
        <w:rPr>
          <w:b/>
        </w:rPr>
        <w:t>Design Constraints</w:t>
      </w:r>
    </w:p>
    <w:p w:rsidR="00C66AC2" w:rsidRDefault="00C66AC2" w:rsidP="00073555">
      <w:pPr>
        <w:pStyle w:val="ListParagraph"/>
        <w:spacing w:after="240" w:line="360" w:lineRule="auto"/>
        <w:ind w:left="360"/>
      </w:pPr>
      <w:r w:rsidRPr="00137ECF">
        <w:t>These non-functional requirements are any requirement that restrict us to using certain tools, developing certain ways, or which platforms we may release on.</w:t>
      </w:r>
    </w:p>
    <w:p w:rsidR="00C66AC2" w:rsidRDefault="00C66AC2" w:rsidP="00C66AC2">
      <w:pPr>
        <w:pStyle w:val="ListParagraph"/>
        <w:numPr>
          <w:ilvl w:val="1"/>
          <w:numId w:val="33"/>
        </w:numPr>
        <w:spacing w:after="240" w:line="360" w:lineRule="auto"/>
      </w:pPr>
      <w:r w:rsidRPr="000E661D">
        <w:t>ECU Embedded Control Unit</w:t>
      </w:r>
    </w:p>
    <w:p w:rsidR="00073555" w:rsidRDefault="00C66AC2" w:rsidP="00C66AC2">
      <w:pPr>
        <w:pStyle w:val="ListParagraph"/>
        <w:numPr>
          <w:ilvl w:val="2"/>
          <w:numId w:val="33"/>
        </w:numPr>
        <w:spacing w:after="240" w:line="360" w:lineRule="auto"/>
      </w:pPr>
      <w:r w:rsidRPr="00137ECF">
        <w:t>The system shall run on an Arduino’s chip set.</w:t>
      </w:r>
    </w:p>
    <w:p w:rsidR="00C66AC2" w:rsidRDefault="00C66AC2" w:rsidP="00073555">
      <w:pPr>
        <w:pStyle w:val="ListParagraph"/>
        <w:spacing w:after="240" w:line="360" w:lineRule="auto"/>
        <w:ind w:left="1224"/>
      </w:pPr>
      <w:r w:rsidRPr="00137ECF">
        <w:rPr>
          <w:rStyle w:val="Emphasis"/>
        </w:rPr>
        <w:lastRenderedPageBreak/>
        <w:t>The Arduino’s was picked for its low cost and large set of feature. Having the larger number of features at our disposal makes sure that it meets current and future requirements.</w:t>
      </w:r>
    </w:p>
    <w:p w:rsidR="00073555" w:rsidRDefault="00C66AC2" w:rsidP="00C66AC2">
      <w:pPr>
        <w:pStyle w:val="ListParagraph"/>
        <w:numPr>
          <w:ilvl w:val="2"/>
          <w:numId w:val="33"/>
        </w:numPr>
        <w:spacing w:after="240" w:line="360" w:lineRule="auto"/>
      </w:pPr>
      <w:r w:rsidRPr="00137ECF">
        <w:t xml:space="preserve">The system shall be unobtrusive to the user of the </w:t>
      </w:r>
      <w:r>
        <w:t>Velomobile</w:t>
      </w:r>
      <w:r w:rsidRPr="00137ECF">
        <w:t>.</w:t>
      </w:r>
    </w:p>
    <w:p w:rsidR="00C66AC2" w:rsidRDefault="00C66AC2" w:rsidP="00073555">
      <w:pPr>
        <w:pStyle w:val="ListParagraph"/>
        <w:spacing w:after="240" w:line="360" w:lineRule="auto"/>
        <w:ind w:left="1224"/>
      </w:pPr>
      <w:r w:rsidRPr="00137ECF">
        <w:rPr>
          <w:rStyle w:val="Emphasis"/>
        </w:rPr>
        <w:t xml:space="preserve">The system must be unobtrusive to the user, allowing them to focus on the operation of the </w:t>
      </w:r>
      <w:r>
        <w:rPr>
          <w:rStyle w:val="Emphasis"/>
        </w:rPr>
        <w:t>Velomobile</w:t>
      </w:r>
      <w:r w:rsidRPr="00137ECF">
        <w:rPr>
          <w:rStyle w:val="Emphasis"/>
        </w:rPr>
        <w:t>.</w:t>
      </w:r>
    </w:p>
    <w:p w:rsidR="00C66AC2" w:rsidRPr="00137ECF" w:rsidRDefault="00C66AC2" w:rsidP="00C66AC2">
      <w:pPr>
        <w:pStyle w:val="ListParagraph"/>
        <w:numPr>
          <w:ilvl w:val="0"/>
          <w:numId w:val="33"/>
        </w:numPr>
        <w:spacing w:after="240" w:line="360" w:lineRule="auto"/>
        <w:rPr>
          <w:b/>
        </w:rPr>
      </w:pPr>
      <w:r w:rsidRPr="00137ECF">
        <w:rPr>
          <w:b/>
        </w:rPr>
        <w:t>Web System</w:t>
      </w:r>
    </w:p>
    <w:p w:rsidR="00073555" w:rsidRDefault="00C66AC2" w:rsidP="00C66AC2">
      <w:pPr>
        <w:pStyle w:val="ListParagraph"/>
        <w:numPr>
          <w:ilvl w:val="1"/>
          <w:numId w:val="33"/>
        </w:numPr>
        <w:spacing w:after="240" w:line="360" w:lineRule="auto"/>
      </w:pPr>
      <w:r w:rsidRPr="00137ECF">
        <w:t>The system shall run on Windows Server.</w:t>
      </w:r>
    </w:p>
    <w:p w:rsidR="00C66AC2" w:rsidRDefault="00C66AC2" w:rsidP="00073555">
      <w:pPr>
        <w:pStyle w:val="ListParagraph"/>
        <w:spacing w:after="240" w:line="360" w:lineRule="auto"/>
        <w:ind w:left="792"/>
      </w:pPr>
      <w:r w:rsidRPr="00137ECF">
        <w:rPr>
          <w:rStyle w:val="Emphasis"/>
        </w:rPr>
        <w:t>Windows server allows us to work in the ASP.NET/C# environment which we are most familiar with, thus improving performance.</w:t>
      </w:r>
    </w:p>
    <w:p w:rsidR="00073555" w:rsidRDefault="00C66AC2" w:rsidP="00C66AC2">
      <w:pPr>
        <w:pStyle w:val="ListParagraph"/>
        <w:numPr>
          <w:ilvl w:val="1"/>
          <w:numId w:val="33"/>
        </w:numPr>
        <w:spacing w:after="240" w:line="360" w:lineRule="auto"/>
      </w:pPr>
      <w:r w:rsidRPr="00137ECF">
        <w:t>The system shall use Microsoft SQL Server as its database.</w:t>
      </w:r>
    </w:p>
    <w:p w:rsidR="00C66AC2" w:rsidRPr="00340675" w:rsidRDefault="00C66AC2" w:rsidP="00073555">
      <w:pPr>
        <w:pStyle w:val="ListParagraph"/>
        <w:spacing w:after="240" w:line="360" w:lineRule="auto"/>
        <w:ind w:left="792"/>
        <w:rPr>
          <w:rStyle w:val="Emphasis"/>
          <w:i w:val="0"/>
          <w:iCs w:val="0"/>
        </w:rPr>
      </w:pPr>
      <w:r w:rsidRPr="00137ECF">
        <w:rPr>
          <w:rStyle w:val="Emphasis"/>
        </w:rPr>
        <w:t>Due to its ease of use and accessibility to the team, it was decided this would be the database server that would serve our needs best.</w:t>
      </w:r>
    </w:p>
    <w:p w:rsidR="0090751B" w:rsidRDefault="0090751B" w:rsidP="0090751B">
      <w:pPr>
        <w:pStyle w:val="Heading2"/>
      </w:pPr>
      <w:bookmarkStart w:id="13" w:name="_Toc456660595"/>
      <w:bookmarkStart w:id="14" w:name="_Toc457262467"/>
      <w:bookmarkStart w:id="15" w:name="_Toc252969555"/>
      <w:bookmarkStart w:id="16" w:name="_Toc263447589"/>
      <w:r>
        <w:t>Requirements Trace Matrix</w:t>
      </w:r>
      <w:bookmarkEnd w:id="16"/>
    </w:p>
    <w:p w:rsidR="00693A93" w:rsidRPr="00693A93" w:rsidRDefault="00F35BB6" w:rsidP="008B696E">
      <w:pPr>
        <w:ind w:firstLine="720"/>
      </w:pPr>
      <w:r>
        <w:fldChar w:fldCharType="begin"/>
      </w:r>
      <w:r w:rsidR="00693A93">
        <w:instrText xml:space="preserve"> REF _Ref254139784 \h </w:instrText>
      </w:r>
      <w:r>
        <w:fldChar w:fldCharType="separate"/>
      </w:r>
      <w:r w:rsidR="00A906B7">
        <w:t xml:space="preserve">Table </w:t>
      </w:r>
      <w:r w:rsidR="003122E3">
        <w:rPr>
          <w:noProof/>
        </w:rPr>
        <w:t>3.3</w:t>
      </w:r>
      <w:r w:rsidR="00A906B7">
        <w:t>: Requirements Trace Matrix</w:t>
      </w:r>
      <w:r>
        <w:fldChar w:fldCharType="end"/>
      </w:r>
      <w:r w:rsidR="003122E3">
        <w:t>,</w:t>
      </w:r>
      <w:r w:rsidR="00693A93">
        <w:t xml:space="preserve"> shows the relationships between the Functional Requirements of the system and the Use Cases involved.</w:t>
      </w:r>
    </w:p>
    <w:tbl>
      <w:tblPr>
        <w:tblStyle w:val="TableGrid"/>
        <w:tblW w:w="5122" w:type="pct"/>
        <w:jc w:val="center"/>
        <w:tblLayout w:type="fixed"/>
        <w:tblLook w:val="04A0"/>
      </w:tblPr>
      <w:tblGrid>
        <w:gridCol w:w="271"/>
        <w:gridCol w:w="2354"/>
        <w:gridCol w:w="246"/>
        <w:gridCol w:w="247"/>
        <w:gridCol w:w="247"/>
        <w:gridCol w:w="247"/>
        <w:gridCol w:w="246"/>
        <w:gridCol w:w="246"/>
        <w:gridCol w:w="249"/>
        <w:gridCol w:w="249"/>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1"/>
        <w:gridCol w:w="251"/>
        <w:gridCol w:w="251"/>
      </w:tblGrid>
      <w:tr w:rsidR="004E3D61" w:rsidRPr="0082032F" w:rsidTr="004E3D61">
        <w:trPr>
          <w:cantSplit/>
          <w:trHeight w:val="229"/>
          <w:jc w:val="center"/>
        </w:trPr>
        <w:tc>
          <w:tcPr>
            <w:tcW w:w="270" w:type="dxa"/>
            <w:tcBorders>
              <w:top w:val="nil"/>
              <w:left w:val="nil"/>
              <w:bottom w:val="nil"/>
              <w:right w:val="nil"/>
            </w:tcBorders>
            <w:tcMar>
              <w:top w:w="14" w:type="dxa"/>
              <w:left w:w="14" w:type="dxa"/>
              <w:bottom w:w="14" w:type="dxa"/>
              <w:right w:w="14" w:type="dxa"/>
            </w:tcMar>
            <w:textDirection w:val="btLr"/>
            <w:vAlign w:val="center"/>
          </w:tcPr>
          <w:p w:rsidR="004E3D61" w:rsidRPr="0082032F" w:rsidRDefault="004E3D61" w:rsidP="0090751B">
            <w:pPr>
              <w:pStyle w:val="Text"/>
              <w:ind w:left="113" w:right="113" w:firstLine="0"/>
              <w:jc w:val="center"/>
              <w:rPr>
                <w:sz w:val="18"/>
                <w:szCs w:val="20"/>
              </w:rPr>
            </w:pPr>
          </w:p>
        </w:tc>
        <w:tc>
          <w:tcPr>
            <w:tcW w:w="2354" w:type="dxa"/>
            <w:tcBorders>
              <w:top w:val="nil"/>
              <w:left w:val="nil"/>
              <w:bottom w:val="nil"/>
              <w:right w:val="nil"/>
              <w:tl2br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46" w:type="dxa"/>
            <w:tcBorders>
              <w:top w:val="nil"/>
              <w:left w:val="nil"/>
              <w:bottom w:val="single" w:sz="4" w:space="0" w:color="000000" w:themeColor="text1"/>
              <w:right w:val="nil"/>
            </w:tcBorders>
          </w:tcPr>
          <w:p w:rsidR="004E3D61" w:rsidRDefault="004E3D61" w:rsidP="00693A93">
            <w:pPr>
              <w:pStyle w:val="Text"/>
              <w:ind w:firstLine="0"/>
              <w:jc w:val="center"/>
              <w:rPr>
                <w:sz w:val="18"/>
                <w:szCs w:val="20"/>
              </w:rPr>
            </w:pPr>
          </w:p>
        </w:tc>
        <w:tc>
          <w:tcPr>
            <w:tcW w:w="7484" w:type="dxa"/>
            <w:gridSpan w:val="30"/>
            <w:tcBorders>
              <w:top w:val="nil"/>
              <w:left w:val="nil"/>
              <w:bottom w:val="single" w:sz="4" w:space="0" w:color="000000" w:themeColor="text1"/>
              <w:right w:val="nil"/>
            </w:tcBorders>
            <w:tcMar>
              <w:top w:w="14" w:type="dxa"/>
              <w:left w:w="14" w:type="dxa"/>
              <w:bottom w:w="14" w:type="dxa"/>
              <w:right w:w="14" w:type="dxa"/>
            </w:tcMar>
            <w:vAlign w:val="center"/>
          </w:tcPr>
          <w:p w:rsidR="004E3D61" w:rsidRPr="0082032F" w:rsidRDefault="004E3D61" w:rsidP="00693A93">
            <w:pPr>
              <w:pStyle w:val="Text"/>
              <w:ind w:firstLine="0"/>
              <w:jc w:val="center"/>
              <w:rPr>
                <w:sz w:val="18"/>
                <w:szCs w:val="20"/>
              </w:rPr>
            </w:pPr>
            <w:r>
              <w:rPr>
                <w:sz w:val="18"/>
                <w:szCs w:val="20"/>
              </w:rPr>
              <w:t>Requirements</w:t>
            </w:r>
          </w:p>
        </w:tc>
      </w:tr>
      <w:tr w:rsidR="004E3D61" w:rsidRPr="0082032F" w:rsidTr="004E3D61">
        <w:trPr>
          <w:cantSplit/>
          <w:trHeight w:val="647"/>
          <w:jc w:val="center"/>
        </w:trPr>
        <w:tc>
          <w:tcPr>
            <w:tcW w:w="270" w:type="dxa"/>
            <w:vMerge w:val="restart"/>
            <w:tcBorders>
              <w:top w:val="nil"/>
              <w:left w:val="nil"/>
              <w:right w:val="nil"/>
            </w:tcBorders>
            <w:tcMar>
              <w:top w:w="14" w:type="dxa"/>
              <w:left w:w="14" w:type="dxa"/>
              <w:bottom w:w="14" w:type="dxa"/>
              <w:right w:w="14" w:type="dxa"/>
            </w:tcMar>
            <w:textDirection w:val="btLr"/>
            <w:vAlign w:val="center"/>
          </w:tcPr>
          <w:p w:rsidR="004E3D61" w:rsidRPr="0082032F" w:rsidRDefault="004E3D61" w:rsidP="0090751B">
            <w:pPr>
              <w:pStyle w:val="Text"/>
              <w:ind w:left="113" w:right="113" w:firstLine="0"/>
              <w:jc w:val="center"/>
              <w:rPr>
                <w:sz w:val="18"/>
                <w:szCs w:val="20"/>
              </w:rPr>
            </w:pPr>
            <w:r w:rsidRPr="0082032F">
              <w:rPr>
                <w:sz w:val="18"/>
                <w:szCs w:val="20"/>
              </w:rPr>
              <w:t>Use Case</w:t>
            </w:r>
          </w:p>
        </w:tc>
        <w:tc>
          <w:tcPr>
            <w:tcW w:w="2354" w:type="dxa"/>
            <w:tcBorders>
              <w:top w:val="nil"/>
              <w:left w:val="nil"/>
              <w:bottom w:val="single" w:sz="4" w:space="0" w:color="000000" w:themeColor="text1"/>
              <w:right w:val="single" w:sz="4" w:space="0" w:color="000000" w:themeColor="text1"/>
              <w:tl2br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46" w:type="dxa"/>
            <w:tcBorders>
              <w:left w:val="single" w:sz="4" w:space="0" w:color="000000" w:themeColor="text1"/>
              <w:bottom w:val="single" w:sz="4" w:space="0" w:color="000000" w:themeColor="text1"/>
            </w:tcBorders>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1.1.1</w:t>
            </w:r>
          </w:p>
        </w:tc>
        <w:tc>
          <w:tcPr>
            <w:tcW w:w="247" w:type="dxa"/>
            <w:tcBorders>
              <w:bottom w:val="single" w:sz="4" w:space="0" w:color="000000" w:themeColor="text1"/>
            </w:tcBorders>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1.1.2</w:t>
            </w:r>
          </w:p>
        </w:tc>
        <w:tc>
          <w:tcPr>
            <w:tcW w:w="247"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1.1.3</w:t>
            </w:r>
          </w:p>
        </w:tc>
        <w:tc>
          <w:tcPr>
            <w:tcW w:w="247"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1.1.4</w:t>
            </w:r>
          </w:p>
        </w:tc>
        <w:tc>
          <w:tcPr>
            <w:tcW w:w="246" w:type="dxa"/>
            <w:tcMar>
              <w:top w:w="14" w:type="dxa"/>
              <w:left w:w="14" w:type="dxa"/>
              <w:bottom w:w="14" w:type="dxa"/>
              <w:right w:w="14" w:type="dxa"/>
            </w:tcMar>
            <w:textDirection w:val="tbRl"/>
          </w:tcPr>
          <w:p w:rsidR="004E3D61" w:rsidRPr="0082032F" w:rsidRDefault="004E3D61" w:rsidP="0082032F">
            <w:pPr>
              <w:pStyle w:val="Text"/>
              <w:ind w:left="113" w:right="113" w:firstLine="0"/>
              <w:jc w:val="center"/>
              <w:rPr>
                <w:sz w:val="18"/>
                <w:szCs w:val="20"/>
              </w:rPr>
            </w:pPr>
            <w:r>
              <w:rPr>
                <w:sz w:val="18"/>
                <w:szCs w:val="20"/>
              </w:rPr>
              <w:t>1.1.5</w:t>
            </w:r>
          </w:p>
        </w:tc>
        <w:tc>
          <w:tcPr>
            <w:tcW w:w="246"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1.2.1</w:t>
            </w:r>
          </w:p>
        </w:tc>
        <w:tc>
          <w:tcPr>
            <w:tcW w:w="249"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1.2.2</w:t>
            </w:r>
          </w:p>
        </w:tc>
        <w:tc>
          <w:tcPr>
            <w:tcW w:w="249"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1.2.3</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1.3.1</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1.3.2</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1.3.3</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1.4.1</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1.4.2</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2.1.1</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2.1.2</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2.1.3</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2.1.4</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2.1.5</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2.1.6</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2.2.1</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2.2.2</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2.2.3</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2.2.4</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2.2.5</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2.2.6</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2.2.7</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2.3.1</w:t>
            </w:r>
          </w:p>
        </w:tc>
        <w:tc>
          <w:tcPr>
            <w:tcW w:w="250"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2.3.2</w:t>
            </w:r>
          </w:p>
        </w:tc>
        <w:tc>
          <w:tcPr>
            <w:tcW w:w="251"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2.3.3</w:t>
            </w:r>
          </w:p>
        </w:tc>
        <w:tc>
          <w:tcPr>
            <w:tcW w:w="251"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2.3.4</w:t>
            </w:r>
          </w:p>
        </w:tc>
        <w:tc>
          <w:tcPr>
            <w:tcW w:w="251" w:type="dxa"/>
            <w:tcMar>
              <w:top w:w="14" w:type="dxa"/>
              <w:left w:w="14" w:type="dxa"/>
              <w:bottom w:w="14" w:type="dxa"/>
              <w:right w:w="14" w:type="dxa"/>
            </w:tcMar>
            <w:textDirection w:val="tbRl"/>
            <w:vAlign w:val="center"/>
          </w:tcPr>
          <w:p w:rsidR="004E3D61" w:rsidRPr="0082032F" w:rsidRDefault="004E3D61" w:rsidP="0082032F">
            <w:pPr>
              <w:pStyle w:val="Text"/>
              <w:ind w:left="113" w:right="113" w:firstLine="0"/>
              <w:jc w:val="center"/>
              <w:rPr>
                <w:sz w:val="18"/>
                <w:szCs w:val="20"/>
              </w:rPr>
            </w:pPr>
            <w:r w:rsidRPr="0082032F">
              <w:rPr>
                <w:sz w:val="18"/>
                <w:szCs w:val="20"/>
              </w:rPr>
              <w:t>2.3.5</w:t>
            </w: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Borders>
              <w:top w:val="single" w:sz="4" w:space="0" w:color="000000" w:themeColor="text1"/>
            </w:tcBorders>
            <w:tcMar>
              <w:top w:w="14" w:type="dxa"/>
              <w:left w:w="14" w:type="dxa"/>
              <w:bottom w:w="14" w:type="dxa"/>
              <w:right w:w="14" w:type="dxa"/>
            </w:tcMar>
          </w:tcPr>
          <w:p w:rsidR="004E3D61" w:rsidRPr="0082032F" w:rsidRDefault="004E3D61" w:rsidP="00E2719D">
            <w:pPr>
              <w:pStyle w:val="Text"/>
              <w:ind w:firstLine="0"/>
              <w:rPr>
                <w:sz w:val="18"/>
                <w:szCs w:val="20"/>
              </w:rPr>
            </w:pPr>
            <w:r w:rsidRPr="0082032F">
              <w:rPr>
                <w:sz w:val="18"/>
                <w:szCs w:val="20"/>
              </w:rPr>
              <w:t>Change Power Assist Level</w:t>
            </w:r>
          </w:p>
        </w:tc>
        <w:tc>
          <w:tcPr>
            <w:tcW w:w="246" w:type="dxa"/>
            <w:tcBorders>
              <w:top w:val="single" w:sz="4" w:space="0" w:color="000000" w:themeColor="text1"/>
            </w:tcBorders>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Borders>
              <w:top w:val="single" w:sz="4" w:space="0" w:color="000000" w:themeColor="text1"/>
            </w:tcBorders>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Pr="0082032F" w:rsidRDefault="004E3D61" w:rsidP="00E2719D">
            <w:pPr>
              <w:pStyle w:val="Text"/>
              <w:ind w:firstLine="0"/>
              <w:rPr>
                <w:sz w:val="18"/>
                <w:szCs w:val="20"/>
              </w:rPr>
            </w:pPr>
            <w:r w:rsidRPr="0082032F">
              <w:rPr>
                <w:sz w:val="18"/>
                <w:szCs w:val="20"/>
              </w:rPr>
              <w:t>Change Speed</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Read Sensors</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46" w:type="dxa"/>
            <w:tcMar>
              <w:top w:w="14" w:type="dxa"/>
              <w:left w:w="14" w:type="dxa"/>
              <w:bottom w:w="14" w:type="dxa"/>
              <w:right w:w="14" w:type="dxa"/>
            </w:tcMar>
          </w:tcPr>
          <w:p w:rsidR="004E3D61" w:rsidRDefault="004E3D61" w:rsidP="00E2719D">
            <w:pPr>
              <w:pStyle w:val="Text"/>
              <w:ind w:firstLine="0"/>
              <w:rPr>
                <w:sz w:val="18"/>
                <w:szCs w:val="20"/>
              </w:rPr>
            </w:pPr>
            <w:r>
              <w:rPr>
                <w:sz w:val="18"/>
                <w:szCs w:val="20"/>
              </w:rPr>
              <w:t>X</w:t>
            </w:r>
          </w:p>
        </w:tc>
        <w:tc>
          <w:tcPr>
            <w:tcW w:w="246" w:type="dxa"/>
            <w:tcMar>
              <w:top w:w="14" w:type="dxa"/>
              <w:left w:w="14" w:type="dxa"/>
              <w:bottom w:w="14" w:type="dxa"/>
              <w:right w:w="14" w:type="dxa"/>
            </w:tcMar>
          </w:tcPr>
          <w:p w:rsidR="004E3D61" w:rsidRDefault="004E3D61" w:rsidP="00E2719D">
            <w:pPr>
              <w:pStyle w:val="Text"/>
              <w:ind w:firstLine="0"/>
              <w:rPr>
                <w:sz w:val="18"/>
                <w:szCs w:val="20"/>
              </w:rPr>
            </w:pPr>
          </w:p>
        </w:tc>
        <w:tc>
          <w:tcPr>
            <w:tcW w:w="249" w:type="dxa"/>
            <w:tcMar>
              <w:top w:w="14" w:type="dxa"/>
              <w:left w:w="14" w:type="dxa"/>
              <w:bottom w:w="14" w:type="dxa"/>
              <w:right w:w="14" w:type="dxa"/>
            </w:tcMar>
          </w:tcPr>
          <w:p w:rsidR="004E3D61"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Display Data</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Pr="0082032F" w:rsidRDefault="004E3D61" w:rsidP="00E2719D">
            <w:pPr>
              <w:pStyle w:val="Text"/>
              <w:ind w:firstLine="0"/>
              <w:rPr>
                <w:sz w:val="18"/>
                <w:szCs w:val="20"/>
              </w:rPr>
            </w:pPr>
            <w:r w:rsidRPr="0082032F">
              <w:rPr>
                <w:sz w:val="18"/>
                <w:szCs w:val="20"/>
              </w:rPr>
              <w:t>Display Velocity</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Pr="0082032F" w:rsidRDefault="004E3D61" w:rsidP="00E2719D">
            <w:pPr>
              <w:pStyle w:val="Text"/>
              <w:ind w:firstLine="0"/>
              <w:rPr>
                <w:sz w:val="18"/>
                <w:szCs w:val="20"/>
              </w:rPr>
            </w:pPr>
            <w:r w:rsidRPr="0082032F">
              <w:rPr>
                <w:sz w:val="18"/>
                <w:szCs w:val="20"/>
              </w:rPr>
              <w:t>Pair Bluetooth Device</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Pr="0082032F" w:rsidRDefault="004E3D61" w:rsidP="00E2719D">
            <w:pPr>
              <w:pStyle w:val="Text"/>
              <w:ind w:firstLine="0"/>
              <w:rPr>
                <w:sz w:val="18"/>
                <w:szCs w:val="20"/>
              </w:rPr>
            </w:pPr>
            <w:r w:rsidRPr="0082032F">
              <w:rPr>
                <w:sz w:val="18"/>
                <w:szCs w:val="20"/>
              </w:rPr>
              <w:t>Transmit Telemetry Stream</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Pr="0082032F" w:rsidRDefault="004E3D61" w:rsidP="00E2719D">
            <w:pPr>
              <w:pStyle w:val="Text"/>
              <w:ind w:firstLine="0"/>
              <w:rPr>
                <w:sz w:val="18"/>
                <w:szCs w:val="20"/>
              </w:rPr>
            </w:pPr>
            <w:r w:rsidRPr="0082032F">
              <w:rPr>
                <w:sz w:val="18"/>
                <w:szCs w:val="20"/>
              </w:rPr>
              <w:t>Parse Telemetry Stream</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Pr="0082032F" w:rsidRDefault="004E3D61" w:rsidP="00D4473E">
            <w:pPr>
              <w:pStyle w:val="Text"/>
              <w:ind w:firstLine="0"/>
              <w:rPr>
                <w:sz w:val="18"/>
                <w:szCs w:val="20"/>
              </w:rPr>
            </w:pPr>
            <w:r>
              <w:rPr>
                <w:sz w:val="18"/>
                <w:szCs w:val="20"/>
              </w:rPr>
              <w:t>Display Telemetry Data</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Default="004E3D61" w:rsidP="00D4473E">
            <w:pPr>
              <w:pStyle w:val="Text"/>
              <w:ind w:firstLine="0"/>
              <w:rPr>
                <w:sz w:val="18"/>
                <w:szCs w:val="20"/>
              </w:rPr>
            </w:pPr>
            <w:r>
              <w:rPr>
                <w:sz w:val="18"/>
                <w:szCs w:val="20"/>
              </w:rPr>
              <w:t>Store Telemetry Data</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Default="004E3D61" w:rsidP="00D4473E">
            <w:pPr>
              <w:pStyle w:val="Text"/>
              <w:ind w:firstLine="0"/>
              <w:rPr>
                <w:sz w:val="18"/>
                <w:szCs w:val="20"/>
              </w:rPr>
            </w:pPr>
            <w:r>
              <w:rPr>
                <w:sz w:val="18"/>
                <w:szCs w:val="20"/>
              </w:rPr>
              <w:t>Retrieve Telemetry Data</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Default="004E3D61" w:rsidP="00E2719D">
            <w:pPr>
              <w:pStyle w:val="Text"/>
              <w:ind w:firstLine="0"/>
              <w:rPr>
                <w:sz w:val="18"/>
                <w:szCs w:val="20"/>
              </w:rPr>
            </w:pPr>
          </w:p>
        </w:tc>
        <w:tc>
          <w:tcPr>
            <w:tcW w:w="250" w:type="dxa"/>
            <w:tcMar>
              <w:top w:w="14" w:type="dxa"/>
              <w:left w:w="14" w:type="dxa"/>
              <w:bottom w:w="14" w:type="dxa"/>
              <w:right w:w="14" w:type="dxa"/>
            </w:tcMar>
          </w:tcPr>
          <w:p w:rsidR="004E3D61"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Default="004E3D61" w:rsidP="00E2719D">
            <w:pPr>
              <w:pStyle w:val="Text"/>
              <w:ind w:firstLine="0"/>
              <w:rPr>
                <w:sz w:val="18"/>
                <w:szCs w:val="20"/>
              </w:rPr>
            </w:pPr>
            <w:r>
              <w:rPr>
                <w:sz w:val="18"/>
                <w:szCs w:val="20"/>
              </w:rPr>
              <w:t>X</w:t>
            </w: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Pr="0082032F" w:rsidRDefault="004E3D61" w:rsidP="00E2719D">
            <w:pPr>
              <w:pStyle w:val="Text"/>
              <w:ind w:firstLine="0"/>
              <w:rPr>
                <w:sz w:val="18"/>
                <w:szCs w:val="20"/>
              </w:rPr>
            </w:pPr>
            <w:r w:rsidRPr="0082032F">
              <w:rPr>
                <w:sz w:val="18"/>
                <w:szCs w:val="20"/>
              </w:rPr>
              <w:t>Start Up</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r>
      <w:tr w:rsidR="004E3D61" w:rsidRPr="0082032F" w:rsidTr="004E3D61">
        <w:trPr>
          <w:trHeight w:val="112"/>
          <w:jc w:val="center"/>
        </w:trPr>
        <w:tc>
          <w:tcPr>
            <w:tcW w:w="270" w:type="dxa"/>
            <w:vMerge/>
            <w:tcBorders>
              <w:left w:val="nil"/>
              <w:bottom w:val="nil"/>
            </w:tcBorders>
            <w:tcMar>
              <w:top w:w="14" w:type="dxa"/>
              <w:left w:w="14" w:type="dxa"/>
              <w:bottom w:w="14" w:type="dxa"/>
              <w:right w:w="14" w:type="dxa"/>
            </w:tcMar>
          </w:tcPr>
          <w:p w:rsidR="004E3D61" w:rsidRPr="0082032F" w:rsidRDefault="004E3D61" w:rsidP="0090751B">
            <w:pPr>
              <w:pStyle w:val="Text"/>
              <w:ind w:firstLine="0"/>
              <w:rPr>
                <w:sz w:val="18"/>
                <w:szCs w:val="20"/>
              </w:rPr>
            </w:pPr>
          </w:p>
        </w:tc>
        <w:tc>
          <w:tcPr>
            <w:tcW w:w="2354" w:type="dxa"/>
            <w:tcMar>
              <w:top w:w="14" w:type="dxa"/>
              <w:left w:w="14" w:type="dxa"/>
              <w:bottom w:w="14" w:type="dxa"/>
              <w:right w:w="14" w:type="dxa"/>
            </w:tcMar>
          </w:tcPr>
          <w:p w:rsidR="004E3D61" w:rsidRPr="0082032F" w:rsidRDefault="004E3D61" w:rsidP="00E2719D">
            <w:pPr>
              <w:pStyle w:val="Text"/>
              <w:ind w:firstLine="0"/>
              <w:rPr>
                <w:sz w:val="18"/>
                <w:szCs w:val="20"/>
              </w:rPr>
            </w:pPr>
            <w:r w:rsidRPr="0082032F">
              <w:rPr>
                <w:sz w:val="18"/>
                <w:szCs w:val="20"/>
              </w:rPr>
              <w:t>Shut Down</w:t>
            </w: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7"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6"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49"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0"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E2719D">
            <w:pPr>
              <w:pStyle w:val="Text"/>
              <w:ind w:firstLine="0"/>
              <w:rPr>
                <w:sz w:val="18"/>
                <w:szCs w:val="20"/>
              </w:rPr>
            </w:pPr>
          </w:p>
        </w:tc>
        <w:tc>
          <w:tcPr>
            <w:tcW w:w="251" w:type="dxa"/>
            <w:tcMar>
              <w:top w:w="14" w:type="dxa"/>
              <w:left w:w="14" w:type="dxa"/>
              <w:bottom w:w="14" w:type="dxa"/>
              <w:right w:w="14" w:type="dxa"/>
            </w:tcMar>
          </w:tcPr>
          <w:p w:rsidR="004E3D61" w:rsidRPr="0082032F" w:rsidRDefault="004E3D61" w:rsidP="00693A93">
            <w:pPr>
              <w:pStyle w:val="Text"/>
              <w:keepNext/>
              <w:ind w:firstLine="0"/>
              <w:rPr>
                <w:sz w:val="18"/>
                <w:szCs w:val="20"/>
              </w:rPr>
            </w:pPr>
          </w:p>
        </w:tc>
      </w:tr>
    </w:tbl>
    <w:p w:rsidR="0090751B" w:rsidRDefault="00693A93" w:rsidP="00693A93">
      <w:pPr>
        <w:pStyle w:val="Caption"/>
      </w:pPr>
      <w:bookmarkStart w:id="17" w:name="_Ref254139784"/>
      <w:r>
        <w:t xml:space="preserve">Table </w:t>
      </w:r>
      <w:r w:rsidR="003122E3">
        <w:t>3.3</w:t>
      </w:r>
      <w:r>
        <w:t>: Requirements Trace Matrix</w:t>
      </w:r>
      <w:bookmarkEnd w:id="17"/>
    </w:p>
    <w:p w:rsidR="00340675" w:rsidRDefault="00340675" w:rsidP="00340675">
      <w:pPr>
        <w:pStyle w:val="Heading2"/>
      </w:pPr>
      <w:bookmarkStart w:id="18" w:name="_Toc263447590"/>
      <w:r w:rsidRPr="00340675">
        <w:t>Purchased Components</w:t>
      </w:r>
      <w:bookmarkEnd w:id="13"/>
      <w:bookmarkEnd w:id="14"/>
      <w:bookmarkEnd w:id="15"/>
      <w:bookmarkEnd w:id="18"/>
    </w:p>
    <w:p w:rsidR="008B696E" w:rsidRPr="008B696E" w:rsidRDefault="003122E3" w:rsidP="00AA2E06">
      <w:pPr>
        <w:ind w:firstLine="720"/>
      </w:pPr>
      <w:r>
        <w:t>Table 3.4 covers the</w:t>
      </w:r>
      <w:r w:rsidR="008B696E">
        <w:t xml:space="preserve"> components </w:t>
      </w:r>
      <w:r>
        <w:t xml:space="preserve">which </w:t>
      </w:r>
      <w:r w:rsidR="008B696E">
        <w:t>have been selected for our project according to various system requirements.</w:t>
      </w:r>
    </w:p>
    <w:tbl>
      <w:tblPr>
        <w:tblStyle w:val="LightGrid-Accent11"/>
        <w:tblW w:w="0" w:type="auto"/>
        <w:jc w:val="center"/>
        <w:tblLayout w:type="fixed"/>
        <w:tblLook w:val="0660"/>
      </w:tblPr>
      <w:tblGrid>
        <w:gridCol w:w="5092"/>
        <w:gridCol w:w="657"/>
        <w:gridCol w:w="1216"/>
      </w:tblGrid>
      <w:tr w:rsidR="00200AE6" w:rsidRPr="00B4333B" w:rsidTr="00693A93">
        <w:trPr>
          <w:cnfStyle w:val="100000000000"/>
          <w:trHeight w:val="215"/>
          <w:jc w:val="center"/>
        </w:trPr>
        <w:tc>
          <w:tcPr>
            <w:tcW w:w="5092" w:type="dxa"/>
          </w:tcPr>
          <w:p w:rsidR="00200AE6" w:rsidRPr="00E05104" w:rsidRDefault="00200AE6" w:rsidP="00340675">
            <w:pPr>
              <w:rPr>
                <w:rFonts w:eastAsia="Calibri" w:cs="Times New Roman"/>
              </w:rPr>
            </w:pPr>
            <w:r>
              <w:rPr>
                <w:rFonts w:eastAsia="Calibri" w:cs="Times New Roman"/>
              </w:rPr>
              <w:t>Product</w:t>
            </w:r>
          </w:p>
        </w:tc>
        <w:tc>
          <w:tcPr>
            <w:tcW w:w="657" w:type="dxa"/>
          </w:tcPr>
          <w:p w:rsidR="00200AE6" w:rsidRDefault="00200AE6" w:rsidP="00340675">
            <w:pPr>
              <w:tabs>
                <w:tab w:val="left" w:pos="360"/>
                <w:tab w:val="left" w:pos="3060"/>
                <w:tab w:val="left" w:pos="5400"/>
                <w:tab w:val="left" w:pos="6840"/>
                <w:tab w:val="left" w:pos="7920"/>
              </w:tabs>
              <w:jc w:val="center"/>
              <w:rPr>
                <w:rFonts w:eastAsia="Calibri" w:cs="Times New Roman"/>
              </w:rPr>
            </w:pPr>
            <w:r>
              <w:rPr>
                <w:rFonts w:eastAsia="Calibri" w:cs="Times New Roman"/>
              </w:rPr>
              <w:t>#</w:t>
            </w:r>
          </w:p>
        </w:tc>
        <w:tc>
          <w:tcPr>
            <w:tcW w:w="1216" w:type="dxa"/>
          </w:tcPr>
          <w:p w:rsidR="00200AE6" w:rsidRPr="00E05104" w:rsidRDefault="00200AE6" w:rsidP="00340675">
            <w:pPr>
              <w:tabs>
                <w:tab w:val="left" w:pos="360"/>
                <w:tab w:val="left" w:pos="3060"/>
                <w:tab w:val="left" w:pos="5400"/>
                <w:tab w:val="left" w:pos="6840"/>
                <w:tab w:val="left" w:pos="7920"/>
              </w:tabs>
              <w:jc w:val="right"/>
              <w:rPr>
                <w:rFonts w:eastAsia="Calibri" w:cs="Times New Roman"/>
              </w:rPr>
            </w:pPr>
            <w:r>
              <w:rPr>
                <w:rFonts w:eastAsia="Calibri" w:cs="Times New Roman"/>
              </w:rPr>
              <w:t>Cost</w:t>
            </w:r>
          </w:p>
        </w:tc>
      </w:tr>
      <w:tr w:rsidR="00200AE6" w:rsidRPr="00B4333B" w:rsidTr="00693A93">
        <w:trPr>
          <w:trHeight w:val="215"/>
          <w:jc w:val="center"/>
        </w:trPr>
        <w:tc>
          <w:tcPr>
            <w:tcW w:w="5092" w:type="dxa"/>
          </w:tcPr>
          <w:p w:rsidR="00200AE6" w:rsidRPr="00B4333B" w:rsidRDefault="00200AE6" w:rsidP="00340675">
            <w:pPr>
              <w:rPr>
                <w:rFonts w:eastAsia="Calibri" w:cs="Times New Roman"/>
              </w:rPr>
            </w:pPr>
            <w:r w:rsidRPr="00E05104">
              <w:rPr>
                <w:rFonts w:eastAsia="Calibri" w:cs="Times New Roman"/>
              </w:rPr>
              <w:t>NiMH 24V 10000mAh Battery</w:t>
            </w:r>
          </w:p>
        </w:tc>
        <w:tc>
          <w:tcPr>
            <w:tcW w:w="657" w:type="dxa"/>
          </w:tcPr>
          <w:p w:rsidR="00200AE6" w:rsidRPr="00B4333B" w:rsidRDefault="00200AE6" w:rsidP="00340675">
            <w:pPr>
              <w:tabs>
                <w:tab w:val="left" w:pos="360"/>
                <w:tab w:val="left" w:pos="3060"/>
                <w:tab w:val="left" w:pos="5400"/>
                <w:tab w:val="left" w:pos="6840"/>
                <w:tab w:val="left" w:pos="7920"/>
              </w:tabs>
              <w:jc w:val="center"/>
              <w:rPr>
                <w:rFonts w:eastAsia="Calibri" w:cs="Times New Roman"/>
              </w:rPr>
            </w:pPr>
            <w:r>
              <w:rPr>
                <w:rFonts w:eastAsia="Calibri" w:cs="Times New Roman"/>
              </w:rPr>
              <w:t>1</w:t>
            </w:r>
          </w:p>
        </w:tc>
        <w:tc>
          <w:tcPr>
            <w:tcW w:w="1216" w:type="dxa"/>
          </w:tcPr>
          <w:p w:rsidR="00200AE6" w:rsidRPr="00B4333B" w:rsidRDefault="00200AE6" w:rsidP="00340675">
            <w:pPr>
              <w:tabs>
                <w:tab w:val="left" w:pos="360"/>
                <w:tab w:val="left" w:pos="3060"/>
                <w:tab w:val="left" w:pos="5400"/>
                <w:tab w:val="left" w:pos="6840"/>
                <w:tab w:val="left" w:pos="7920"/>
              </w:tabs>
              <w:jc w:val="right"/>
              <w:rPr>
                <w:rFonts w:eastAsia="Calibri" w:cs="Times New Roman"/>
              </w:rPr>
            </w:pPr>
            <w:r w:rsidRPr="00E05104">
              <w:rPr>
                <w:rFonts w:eastAsia="Calibri" w:cs="Times New Roman"/>
              </w:rPr>
              <w:t>149.99</w:t>
            </w:r>
          </w:p>
        </w:tc>
      </w:tr>
      <w:tr w:rsidR="00200AE6" w:rsidRPr="00B4333B" w:rsidTr="00693A93">
        <w:trPr>
          <w:trHeight w:val="267"/>
          <w:jc w:val="center"/>
        </w:trPr>
        <w:tc>
          <w:tcPr>
            <w:tcW w:w="5092" w:type="dxa"/>
          </w:tcPr>
          <w:p w:rsidR="00200AE6" w:rsidRPr="00B4333B" w:rsidRDefault="00200AE6" w:rsidP="00340675">
            <w:pPr>
              <w:tabs>
                <w:tab w:val="left" w:pos="360"/>
                <w:tab w:val="left" w:pos="3060"/>
                <w:tab w:val="left" w:pos="5400"/>
                <w:tab w:val="left" w:pos="6840"/>
                <w:tab w:val="left" w:pos="7920"/>
              </w:tabs>
              <w:rPr>
                <w:rFonts w:eastAsia="Calibri" w:cs="Times New Roman"/>
              </w:rPr>
            </w:pPr>
            <w:r>
              <w:rPr>
                <w:rFonts w:eastAsia="Calibri" w:cs="Times New Roman"/>
              </w:rPr>
              <w:t xml:space="preserve">19.2V-24V </w:t>
            </w:r>
            <w:r w:rsidRPr="00E05104">
              <w:rPr>
                <w:rFonts w:eastAsia="Calibri" w:cs="Times New Roman"/>
              </w:rPr>
              <w:t>Smart NiMH</w:t>
            </w:r>
            <w:r>
              <w:rPr>
                <w:rFonts w:eastAsia="Calibri" w:cs="Times New Roman"/>
              </w:rPr>
              <w:t xml:space="preserve"> </w:t>
            </w:r>
            <w:r w:rsidRPr="00E05104">
              <w:rPr>
                <w:rFonts w:eastAsia="Calibri" w:cs="Times New Roman"/>
              </w:rPr>
              <w:t>Battery Charger</w:t>
            </w:r>
          </w:p>
        </w:tc>
        <w:tc>
          <w:tcPr>
            <w:tcW w:w="657" w:type="dxa"/>
          </w:tcPr>
          <w:p w:rsidR="00200AE6" w:rsidRPr="00B4333B" w:rsidRDefault="00200AE6" w:rsidP="00340675">
            <w:pPr>
              <w:tabs>
                <w:tab w:val="left" w:pos="360"/>
                <w:tab w:val="left" w:pos="3060"/>
                <w:tab w:val="left" w:pos="5400"/>
                <w:tab w:val="left" w:pos="6840"/>
                <w:tab w:val="left" w:pos="7920"/>
              </w:tabs>
              <w:jc w:val="center"/>
              <w:rPr>
                <w:rFonts w:eastAsia="Calibri" w:cs="Times New Roman"/>
              </w:rPr>
            </w:pPr>
            <w:r>
              <w:rPr>
                <w:rFonts w:eastAsia="Calibri" w:cs="Times New Roman"/>
              </w:rPr>
              <w:t>1</w:t>
            </w:r>
          </w:p>
        </w:tc>
        <w:tc>
          <w:tcPr>
            <w:tcW w:w="1216" w:type="dxa"/>
          </w:tcPr>
          <w:p w:rsidR="00200AE6" w:rsidRPr="00B4333B" w:rsidRDefault="00200AE6" w:rsidP="00340675">
            <w:pPr>
              <w:tabs>
                <w:tab w:val="left" w:pos="360"/>
                <w:tab w:val="left" w:pos="3060"/>
                <w:tab w:val="left" w:pos="5400"/>
                <w:tab w:val="left" w:pos="6840"/>
                <w:tab w:val="left" w:pos="7920"/>
              </w:tabs>
              <w:jc w:val="right"/>
              <w:rPr>
                <w:rFonts w:eastAsia="Calibri" w:cs="Times New Roman"/>
              </w:rPr>
            </w:pPr>
            <w:r w:rsidRPr="00E05104">
              <w:rPr>
                <w:rFonts w:eastAsia="Calibri" w:cs="Times New Roman"/>
              </w:rPr>
              <w:t>50.46</w:t>
            </w:r>
          </w:p>
        </w:tc>
      </w:tr>
      <w:tr w:rsidR="00200AE6" w:rsidRPr="00B4333B" w:rsidTr="00693A93">
        <w:trPr>
          <w:trHeight w:val="215"/>
          <w:jc w:val="center"/>
        </w:trPr>
        <w:tc>
          <w:tcPr>
            <w:tcW w:w="5092" w:type="dxa"/>
          </w:tcPr>
          <w:p w:rsidR="00200AE6" w:rsidRPr="00B4333B" w:rsidRDefault="00200AE6" w:rsidP="00340675">
            <w:pPr>
              <w:rPr>
                <w:rFonts w:eastAsia="Calibri" w:cs="Times New Roman"/>
              </w:rPr>
            </w:pPr>
            <w:r w:rsidRPr="00DD37BA">
              <w:rPr>
                <w:rFonts w:eastAsia="Calibri" w:cs="Times New Roman"/>
              </w:rPr>
              <w:t>TouchShield Slide</w:t>
            </w:r>
          </w:p>
        </w:tc>
        <w:tc>
          <w:tcPr>
            <w:tcW w:w="657" w:type="dxa"/>
          </w:tcPr>
          <w:p w:rsidR="00200AE6" w:rsidRPr="00B4333B" w:rsidRDefault="00200AE6" w:rsidP="00340675">
            <w:pPr>
              <w:tabs>
                <w:tab w:val="left" w:pos="360"/>
                <w:tab w:val="left" w:pos="3060"/>
                <w:tab w:val="left" w:pos="5400"/>
                <w:tab w:val="left" w:pos="6840"/>
                <w:tab w:val="left" w:pos="7920"/>
              </w:tabs>
              <w:jc w:val="center"/>
              <w:rPr>
                <w:rFonts w:eastAsia="Calibri" w:cs="Times New Roman"/>
              </w:rPr>
            </w:pPr>
            <w:r>
              <w:rPr>
                <w:rFonts w:eastAsia="Calibri" w:cs="Times New Roman"/>
              </w:rPr>
              <w:t>1</w:t>
            </w:r>
          </w:p>
        </w:tc>
        <w:tc>
          <w:tcPr>
            <w:tcW w:w="1216" w:type="dxa"/>
          </w:tcPr>
          <w:p w:rsidR="00200AE6" w:rsidRPr="00B4333B" w:rsidRDefault="00200AE6" w:rsidP="00340675">
            <w:pPr>
              <w:tabs>
                <w:tab w:val="left" w:pos="360"/>
                <w:tab w:val="left" w:pos="3060"/>
                <w:tab w:val="left" w:pos="5400"/>
                <w:tab w:val="left" w:pos="6840"/>
                <w:tab w:val="left" w:pos="7920"/>
              </w:tabs>
              <w:jc w:val="right"/>
              <w:rPr>
                <w:rFonts w:eastAsia="Calibri" w:cs="Times New Roman"/>
              </w:rPr>
            </w:pPr>
            <w:r w:rsidRPr="00DD37BA">
              <w:rPr>
                <w:rFonts w:eastAsia="Calibri" w:cs="Times New Roman"/>
              </w:rPr>
              <w:t>174.93</w:t>
            </w:r>
          </w:p>
        </w:tc>
      </w:tr>
      <w:tr w:rsidR="00200AE6" w:rsidRPr="00B4333B" w:rsidTr="00693A93">
        <w:trPr>
          <w:trHeight w:val="215"/>
          <w:jc w:val="center"/>
        </w:trPr>
        <w:tc>
          <w:tcPr>
            <w:tcW w:w="5092" w:type="dxa"/>
          </w:tcPr>
          <w:p w:rsidR="00200AE6" w:rsidRPr="00B4333B" w:rsidRDefault="00200AE6" w:rsidP="00200AE6">
            <w:pPr>
              <w:rPr>
                <w:rFonts w:eastAsia="Calibri" w:cs="Times New Roman"/>
              </w:rPr>
            </w:pPr>
            <w:r w:rsidRPr="009D703F">
              <w:rPr>
                <w:rFonts w:eastAsia="Calibri" w:cs="Times New Roman"/>
              </w:rPr>
              <w:t xml:space="preserve">Bluetooth </w:t>
            </w:r>
            <w:r>
              <w:rPr>
                <w:rFonts w:eastAsia="Calibri" w:cs="Times New Roman"/>
              </w:rPr>
              <w:t>Module</w:t>
            </w:r>
            <w:r w:rsidRPr="009D703F">
              <w:rPr>
                <w:rFonts w:eastAsia="Calibri" w:cs="Times New Roman"/>
              </w:rPr>
              <w:t xml:space="preserve"> BlueSMiRF Gold</w:t>
            </w:r>
          </w:p>
        </w:tc>
        <w:tc>
          <w:tcPr>
            <w:tcW w:w="657" w:type="dxa"/>
          </w:tcPr>
          <w:p w:rsidR="00200AE6" w:rsidRPr="00B4333B" w:rsidRDefault="00200AE6" w:rsidP="00340675">
            <w:pPr>
              <w:tabs>
                <w:tab w:val="left" w:pos="360"/>
                <w:tab w:val="left" w:pos="3060"/>
                <w:tab w:val="left" w:pos="5400"/>
                <w:tab w:val="left" w:pos="6840"/>
                <w:tab w:val="left" w:pos="7920"/>
              </w:tabs>
              <w:jc w:val="center"/>
              <w:rPr>
                <w:rFonts w:eastAsia="Calibri" w:cs="Times New Roman"/>
              </w:rPr>
            </w:pPr>
            <w:r w:rsidRPr="00B4333B">
              <w:rPr>
                <w:rFonts w:eastAsia="Calibri" w:cs="Times New Roman"/>
              </w:rPr>
              <w:t>1</w:t>
            </w:r>
          </w:p>
        </w:tc>
        <w:tc>
          <w:tcPr>
            <w:tcW w:w="1216" w:type="dxa"/>
          </w:tcPr>
          <w:p w:rsidR="00200AE6" w:rsidRPr="00B4333B" w:rsidRDefault="00200AE6" w:rsidP="00340675">
            <w:pPr>
              <w:tabs>
                <w:tab w:val="left" w:pos="360"/>
                <w:tab w:val="left" w:pos="3060"/>
                <w:tab w:val="left" w:pos="5400"/>
                <w:tab w:val="left" w:pos="6840"/>
                <w:tab w:val="left" w:pos="7920"/>
              </w:tabs>
              <w:jc w:val="right"/>
              <w:rPr>
                <w:rFonts w:eastAsia="Calibri" w:cs="Times New Roman"/>
              </w:rPr>
            </w:pPr>
            <w:r w:rsidRPr="00B4333B">
              <w:rPr>
                <w:rFonts w:eastAsia="Calibri" w:cs="Times New Roman"/>
              </w:rPr>
              <w:t>64.95</w:t>
            </w:r>
          </w:p>
        </w:tc>
      </w:tr>
      <w:tr w:rsidR="00200AE6" w:rsidRPr="00B4333B" w:rsidTr="00693A93">
        <w:trPr>
          <w:trHeight w:val="267"/>
          <w:jc w:val="center"/>
        </w:trPr>
        <w:tc>
          <w:tcPr>
            <w:tcW w:w="5092" w:type="dxa"/>
          </w:tcPr>
          <w:p w:rsidR="00200AE6" w:rsidRPr="00B4333B" w:rsidRDefault="00200AE6" w:rsidP="00340675">
            <w:pPr>
              <w:tabs>
                <w:tab w:val="left" w:pos="360"/>
                <w:tab w:val="left" w:pos="3060"/>
                <w:tab w:val="left" w:pos="5400"/>
                <w:tab w:val="left" w:pos="6840"/>
                <w:tab w:val="left" w:pos="7920"/>
              </w:tabs>
              <w:rPr>
                <w:rFonts w:eastAsia="Calibri" w:cs="Times New Roman"/>
              </w:rPr>
            </w:pPr>
            <w:r w:rsidRPr="00B4333B">
              <w:rPr>
                <w:rFonts w:eastAsia="Calibri" w:cs="Times New Roman"/>
              </w:rPr>
              <w:t>RS232 Shifter SMD</w:t>
            </w:r>
          </w:p>
        </w:tc>
        <w:tc>
          <w:tcPr>
            <w:tcW w:w="657" w:type="dxa"/>
          </w:tcPr>
          <w:p w:rsidR="00200AE6" w:rsidRPr="00B4333B" w:rsidRDefault="00200AE6" w:rsidP="00340675">
            <w:pPr>
              <w:tabs>
                <w:tab w:val="left" w:pos="360"/>
                <w:tab w:val="left" w:pos="3060"/>
                <w:tab w:val="left" w:pos="5400"/>
                <w:tab w:val="left" w:pos="6840"/>
                <w:tab w:val="left" w:pos="7920"/>
              </w:tabs>
              <w:jc w:val="center"/>
              <w:rPr>
                <w:rFonts w:eastAsia="Calibri" w:cs="Times New Roman"/>
              </w:rPr>
            </w:pPr>
            <w:r w:rsidRPr="00B4333B">
              <w:rPr>
                <w:rFonts w:eastAsia="Calibri" w:cs="Times New Roman"/>
              </w:rPr>
              <w:t>1</w:t>
            </w:r>
          </w:p>
        </w:tc>
        <w:tc>
          <w:tcPr>
            <w:tcW w:w="1216" w:type="dxa"/>
          </w:tcPr>
          <w:p w:rsidR="00200AE6" w:rsidRPr="00B4333B" w:rsidRDefault="00200AE6" w:rsidP="00340675">
            <w:pPr>
              <w:tabs>
                <w:tab w:val="left" w:pos="360"/>
                <w:tab w:val="left" w:pos="3060"/>
                <w:tab w:val="left" w:pos="5400"/>
                <w:tab w:val="left" w:pos="6840"/>
                <w:tab w:val="left" w:pos="7920"/>
              </w:tabs>
              <w:jc w:val="right"/>
              <w:rPr>
                <w:rFonts w:eastAsia="Calibri" w:cs="Times New Roman"/>
              </w:rPr>
            </w:pPr>
            <w:r w:rsidRPr="00B4333B">
              <w:rPr>
                <w:rFonts w:eastAsia="Calibri" w:cs="Times New Roman"/>
              </w:rPr>
              <w:t>13.95</w:t>
            </w:r>
          </w:p>
        </w:tc>
      </w:tr>
      <w:tr w:rsidR="00200AE6" w:rsidRPr="00B4333B" w:rsidTr="00693A93">
        <w:trPr>
          <w:trHeight w:val="215"/>
          <w:jc w:val="center"/>
        </w:trPr>
        <w:tc>
          <w:tcPr>
            <w:tcW w:w="5092" w:type="dxa"/>
          </w:tcPr>
          <w:p w:rsidR="00200AE6" w:rsidRPr="00B4333B" w:rsidRDefault="00200AE6" w:rsidP="00340675">
            <w:pPr>
              <w:tabs>
                <w:tab w:val="left" w:pos="360"/>
                <w:tab w:val="left" w:pos="3060"/>
                <w:tab w:val="left" w:pos="5400"/>
                <w:tab w:val="left" w:pos="6840"/>
                <w:tab w:val="left" w:pos="7920"/>
              </w:tabs>
              <w:rPr>
                <w:rFonts w:eastAsia="Calibri" w:cs="Times New Roman"/>
              </w:rPr>
            </w:pPr>
            <w:r w:rsidRPr="00B4333B">
              <w:rPr>
                <w:rFonts w:eastAsia="Calibri" w:cs="Times New Roman"/>
              </w:rPr>
              <w:lastRenderedPageBreak/>
              <w:t>AttoPilot Voltage and Current Sense</w:t>
            </w:r>
          </w:p>
        </w:tc>
        <w:tc>
          <w:tcPr>
            <w:tcW w:w="657" w:type="dxa"/>
          </w:tcPr>
          <w:p w:rsidR="00200AE6" w:rsidRPr="00B4333B" w:rsidRDefault="00200AE6" w:rsidP="00340675">
            <w:pPr>
              <w:tabs>
                <w:tab w:val="left" w:pos="360"/>
                <w:tab w:val="left" w:pos="3060"/>
                <w:tab w:val="left" w:pos="5400"/>
                <w:tab w:val="left" w:pos="6840"/>
                <w:tab w:val="left" w:pos="7920"/>
              </w:tabs>
              <w:jc w:val="center"/>
              <w:rPr>
                <w:rFonts w:eastAsia="Calibri" w:cs="Times New Roman"/>
              </w:rPr>
            </w:pPr>
            <w:r w:rsidRPr="00B4333B">
              <w:rPr>
                <w:rFonts w:eastAsia="Calibri" w:cs="Times New Roman"/>
              </w:rPr>
              <w:t>1</w:t>
            </w:r>
          </w:p>
        </w:tc>
        <w:tc>
          <w:tcPr>
            <w:tcW w:w="1216" w:type="dxa"/>
          </w:tcPr>
          <w:p w:rsidR="00200AE6" w:rsidRPr="00B4333B" w:rsidRDefault="00200AE6" w:rsidP="00340675">
            <w:pPr>
              <w:tabs>
                <w:tab w:val="left" w:pos="360"/>
                <w:tab w:val="left" w:pos="3060"/>
                <w:tab w:val="left" w:pos="5400"/>
                <w:tab w:val="left" w:pos="6840"/>
                <w:tab w:val="left" w:pos="7920"/>
              </w:tabs>
              <w:jc w:val="right"/>
              <w:rPr>
                <w:rFonts w:eastAsia="Calibri" w:cs="Times New Roman"/>
              </w:rPr>
            </w:pPr>
            <w:r w:rsidRPr="00B4333B">
              <w:rPr>
                <w:rFonts w:eastAsia="Calibri" w:cs="Times New Roman"/>
              </w:rPr>
              <w:t>19.95</w:t>
            </w:r>
          </w:p>
        </w:tc>
      </w:tr>
      <w:tr w:rsidR="00200AE6" w:rsidRPr="00B4333B" w:rsidTr="00693A93">
        <w:trPr>
          <w:trHeight w:val="215"/>
          <w:jc w:val="center"/>
        </w:trPr>
        <w:tc>
          <w:tcPr>
            <w:tcW w:w="5092" w:type="dxa"/>
          </w:tcPr>
          <w:p w:rsidR="00200AE6" w:rsidRPr="00B4333B" w:rsidRDefault="00200AE6" w:rsidP="00200AE6">
            <w:pPr>
              <w:tabs>
                <w:tab w:val="left" w:pos="360"/>
                <w:tab w:val="left" w:pos="3060"/>
                <w:tab w:val="left" w:pos="5400"/>
                <w:tab w:val="left" w:pos="6840"/>
                <w:tab w:val="left" w:pos="7920"/>
              </w:tabs>
              <w:rPr>
                <w:rFonts w:eastAsia="Calibri" w:cs="Times New Roman"/>
              </w:rPr>
            </w:pPr>
            <w:r w:rsidRPr="00B4333B">
              <w:rPr>
                <w:rFonts w:eastAsia="Calibri" w:cs="Times New Roman"/>
              </w:rPr>
              <w:t>UART JPEG Color Camera</w:t>
            </w:r>
          </w:p>
        </w:tc>
        <w:tc>
          <w:tcPr>
            <w:tcW w:w="657" w:type="dxa"/>
          </w:tcPr>
          <w:p w:rsidR="00200AE6" w:rsidRPr="00B4333B" w:rsidRDefault="00200AE6" w:rsidP="00340675">
            <w:pPr>
              <w:tabs>
                <w:tab w:val="left" w:pos="360"/>
                <w:tab w:val="left" w:pos="3060"/>
                <w:tab w:val="left" w:pos="5400"/>
                <w:tab w:val="left" w:pos="6840"/>
                <w:tab w:val="left" w:pos="7920"/>
              </w:tabs>
              <w:jc w:val="center"/>
              <w:rPr>
                <w:rFonts w:eastAsia="Calibri" w:cs="Times New Roman"/>
              </w:rPr>
            </w:pPr>
            <w:r>
              <w:rPr>
                <w:rFonts w:eastAsia="Calibri" w:cs="Times New Roman"/>
              </w:rPr>
              <w:t>1</w:t>
            </w:r>
          </w:p>
        </w:tc>
        <w:tc>
          <w:tcPr>
            <w:tcW w:w="1216" w:type="dxa"/>
          </w:tcPr>
          <w:p w:rsidR="00200AE6" w:rsidRPr="00B4333B" w:rsidRDefault="00200AE6" w:rsidP="00340675">
            <w:pPr>
              <w:tabs>
                <w:tab w:val="left" w:pos="360"/>
                <w:tab w:val="left" w:pos="3060"/>
                <w:tab w:val="left" w:pos="5400"/>
                <w:tab w:val="left" w:pos="6840"/>
                <w:tab w:val="left" w:pos="7920"/>
              </w:tabs>
              <w:jc w:val="right"/>
              <w:rPr>
                <w:rFonts w:eastAsia="Calibri" w:cs="Times New Roman"/>
              </w:rPr>
            </w:pPr>
            <w:r w:rsidRPr="00B4333B">
              <w:rPr>
                <w:rFonts w:eastAsia="Calibri" w:cs="Times New Roman"/>
              </w:rPr>
              <w:t>54.95</w:t>
            </w:r>
          </w:p>
        </w:tc>
      </w:tr>
      <w:tr w:rsidR="00200AE6" w:rsidRPr="00B4333B" w:rsidTr="00693A93">
        <w:trPr>
          <w:trHeight w:val="215"/>
          <w:jc w:val="center"/>
        </w:trPr>
        <w:tc>
          <w:tcPr>
            <w:tcW w:w="5092" w:type="dxa"/>
          </w:tcPr>
          <w:p w:rsidR="00200AE6" w:rsidRPr="00B4333B" w:rsidRDefault="00200AE6" w:rsidP="00340675">
            <w:pPr>
              <w:tabs>
                <w:tab w:val="left" w:pos="360"/>
                <w:tab w:val="left" w:pos="3060"/>
                <w:tab w:val="left" w:pos="5400"/>
                <w:tab w:val="left" w:pos="6840"/>
                <w:tab w:val="left" w:pos="7920"/>
              </w:tabs>
              <w:rPr>
                <w:rFonts w:eastAsia="Calibri" w:cs="Times New Roman"/>
              </w:rPr>
            </w:pPr>
            <w:r w:rsidRPr="00B4333B">
              <w:rPr>
                <w:rFonts w:eastAsia="Calibri" w:cs="Times New Roman"/>
              </w:rPr>
              <w:t>Logic Level Converter</w:t>
            </w:r>
          </w:p>
        </w:tc>
        <w:tc>
          <w:tcPr>
            <w:tcW w:w="657" w:type="dxa"/>
          </w:tcPr>
          <w:p w:rsidR="00200AE6" w:rsidRPr="00B4333B" w:rsidRDefault="00200AE6" w:rsidP="00340675">
            <w:pPr>
              <w:tabs>
                <w:tab w:val="left" w:pos="360"/>
                <w:tab w:val="left" w:pos="3060"/>
                <w:tab w:val="left" w:pos="5400"/>
                <w:tab w:val="left" w:pos="6840"/>
                <w:tab w:val="left" w:pos="7920"/>
              </w:tabs>
              <w:jc w:val="center"/>
              <w:rPr>
                <w:rFonts w:eastAsia="Calibri" w:cs="Times New Roman"/>
              </w:rPr>
            </w:pPr>
            <w:r>
              <w:rPr>
                <w:rFonts w:eastAsia="Calibri" w:cs="Times New Roman"/>
              </w:rPr>
              <w:t>2</w:t>
            </w:r>
          </w:p>
        </w:tc>
        <w:tc>
          <w:tcPr>
            <w:tcW w:w="1216" w:type="dxa"/>
          </w:tcPr>
          <w:p w:rsidR="00200AE6" w:rsidRPr="00B4333B" w:rsidRDefault="00200AE6" w:rsidP="00340675">
            <w:pPr>
              <w:tabs>
                <w:tab w:val="left" w:pos="360"/>
                <w:tab w:val="left" w:pos="3060"/>
                <w:tab w:val="left" w:pos="5400"/>
                <w:tab w:val="left" w:pos="6840"/>
                <w:tab w:val="left" w:pos="7920"/>
              </w:tabs>
              <w:jc w:val="right"/>
              <w:rPr>
                <w:rFonts w:eastAsia="Calibri" w:cs="Times New Roman"/>
              </w:rPr>
            </w:pPr>
            <w:r w:rsidRPr="00B4333B">
              <w:rPr>
                <w:rFonts w:eastAsia="Calibri" w:cs="Times New Roman"/>
              </w:rPr>
              <w:t>1.95</w:t>
            </w:r>
          </w:p>
        </w:tc>
      </w:tr>
      <w:tr w:rsidR="00200AE6" w:rsidRPr="00B4333B" w:rsidTr="00693A93">
        <w:trPr>
          <w:trHeight w:val="215"/>
          <w:jc w:val="center"/>
        </w:trPr>
        <w:tc>
          <w:tcPr>
            <w:tcW w:w="5092" w:type="dxa"/>
          </w:tcPr>
          <w:p w:rsidR="00200AE6" w:rsidRPr="00B4333B" w:rsidRDefault="00200AE6" w:rsidP="00340675">
            <w:pPr>
              <w:tabs>
                <w:tab w:val="left" w:pos="360"/>
                <w:tab w:val="left" w:pos="3060"/>
                <w:tab w:val="left" w:pos="5400"/>
                <w:tab w:val="left" w:pos="6840"/>
                <w:tab w:val="left" w:pos="7920"/>
              </w:tabs>
              <w:rPr>
                <w:rFonts w:eastAsia="Calibri" w:cs="Times New Roman"/>
              </w:rPr>
            </w:pPr>
            <w:r w:rsidRPr="00B4333B">
              <w:rPr>
                <w:rFonts w:eastAsia="Calibri" w:cs="Times New Roman"/>
              </w:rPr>
              <w:t>Hall Effect Sensor</w:t>
            </w:r>
          </w:p>
        </w:tc>
        <w:tc>
          <w:tcPr>
            <w:tcW w:w="657" w:type="dxa"/>
          </w:tcPr>
          <w:p w:rsidR="00200AE6" w:rsidRPr="00B4333B" w:rsidRDefault="00200AE6" w:rsidP="00340675">
            <w:pPr>
              <w:tabs>
                <w:tab w:val="left" w:pos="360"/>
                <w:tab w:val="left" w:pos="3060"/>
                <w:tab w:val="left" w:pos="5400"/>
                <w:tab w:val="left" w:pos="6840"/>
                <w:tab w:val="left" w:pos="7920"/>
              </w:tabs>
              <w:jc w:val="center"/>
              <w:rPr>
                <w:rFonts w:eastAsia="Calibri" w:cs="Times New Roman"/>
              </w:rPr>
            </w:pPr>
            <w:r>
              <w:rPr>
                <w:rFonts w:eastAsia="Calibri" w:cs="Times New Roman"/>
              </w:rPr>
              <w:t>2</w:t>
            </w:r>
          </w:p>
        </w:tc>
        <w:tc>
          <w:tcPr>
            <w:tcW w:w="1216" w:type="dxa"/>
          </w:tcPr>
          <w:p w:rsidR="00200AE6" w:rsidRPr="00B4333B" w:rsidRDefault="00200AE6" w:rsidP="00340675">
            <w:pPr>
              <w:tabs>
                <w:tab w:val="left" w:pos="360"/>
                <w:tab w:val="left" w:pos="3060"/>
                <w:tab w:val="left" w:pos="5400"/>
                <w:tab w:val="left" w:pos="6840"/>
                <w:tab w:val="left" w:pos="7920"/>
              </w:tabs>
              <w:jc w:val="right"/>
              <w:rPr>
                <w:rFonts w:eastAsia="Calibri" w:cs="Times New Roman"/>
              </w:rPr>
            </w:pPr>
            <w:r w:rsidRPr="00B4333B">
              <w:rPr>
                <w:rFonts w:eastAsia="Calibri" w:cs="Times New Roman"/>
              </w:rPr>
              <w:t>0.95</w:t>
            </w:r>
          </w:p>
        </w:tc>
      </w:tr>
      <w:tr w:rsidR="00200AE6" w:rsidRPr="00B4333B" w:rsidTr="00693A93">
        <w:trPr>
          <w:trHeight w:val="215"/>
          <w:jc w:val="center"/>
        </w:trPr>
        <w:tc>
          <w:tcPr>
            <w:tcW w:w="5092" w:type="dxa"/>
          </w:tcPr>
          <w:p w:rsidR="00200AE6" w:rsidRPr="00B4333B" w:rsidRDefault="00200AE6" w:rsidP="00340675">
            <w:pPr>
              <w:tabs>
                <w:tab w:val="left" w:pos="360"/>
                <w:tab w:val="left" w:pos="3060"/>
                <w:tab w:val="left" w:pos="5400"/>
                <w:tab w:val="left" w:pos="6840"/>
                <w:tab w:val="left" w:pos="7920"/>
              </w:tabs>
              <w:rPr>
                <w:rFonts w:eastAsia="Calibri" w:cs="Times New Roman"/>
              </w:rPr>
            </w:pPr>
            <w:r w:rsidRPr="00794964">
              <w:rPr>
                <w:rFonts w:eastAsia="Calibri" w:cs="Times New Roman"/>
              </w:rPr>
              <w:t>Real Time Clock Module</w:t>
            </w:r>
          </w:p>
        </w:tc>
        <w:tc>
          <w:tcPr>
            <w:tcW w:w="657" w:type="dxa"/>
          </w:tcPr>
          <w:p w:rsidR="00200AE6" w:rsidRPr="00B4333B" w:rsidRDefault="00200AE6" w:rsidP="00340675">
            <w:pPr>
              <w:tabs>
                <w:tab w:val="left" w:pos="360"/>
                <w:tab w:val="left" w:pos="3060"/>
                <w:tab w:val="left" w:pos="5400"/>
                <w:tab w:val="left" w:pos="6840"/>
                <w:tab w:val="left" w:pos="7920"/>
              </w:tabs>
              <w:jc w:val="center"/>
              <w:rPr>
                <w:rFonts w:eastAsia="Calibri" w:cs="Times New Roman"/>
              </w:rPr>
            </w:pPr>
            <w:r>
              <w:rPr>
                <w:rFonts w:eastAsia="Calibri" w:cs="Times New Roman"/>
              </w:rPr>
              <w:t>1</w:t>
            </w:r>
          </w:p>
        </w:tc>
        <w:tc>
          <w:tcPr>
            <w:tcW w:w="1216" w:type="dxa"/>
          </w:tcPr>
          <w:p w:rsidR="00200AE6" w:rsidRPr="00B4333B" w:rsidRDefault="00200AE6" w:rsidP="00340675">
            <w:pPr>
              <w:tabs>
                <w:tab w:val="left" w:pos="360"/>
                <w:tab w:val="left" w:pos="3060"/>
                <w:tab w:val="left" w:pos="5400"/>
                <w:tab w:val="left" w:pos="6840"/>
                <w:tab w:val="left" w:pos="7920"/>
              </w:tabs>
              <w:jc w:val="right"/>
              <w:rPr>
                <w:rFonts w:eastAsia="Calibri" w:cs="Times New Roman"/>
              </w:rPr>
            </w:pPr>
            <w:r w:rsidRPr="00794964">
              <w:rPr>
                <w:rFonts w:eastAsia="Calibri" w:cs="Times New Roman"/>
              </w:rPr>
              <w:t>19.95</w:t>
            </w:r>
          </w:p>
        </w:tc>
      </w:tr>
      <w:tr w:rsidR="00693A93" w:rsidRPr="00B4333B" w:rsidTr="00693A93">
        <w:trPr>
          <w:cnfStyle w:val="010000000000"/>
          <w:trHeight w:val="215"/>
          <w:jc w:val="center"/>
        </w:trPr>
        <w:tc>
          <w:tcPr>
            <w:tcW w:w="5092" w:type="dxa"/>
          </w:tcPr>
          <w:p w:rsidR="00693A93" w:rsidRPr="00794964" w:rsidRDefault="00693A93" w:rsidP="00340675">
            <w:pPr>
              <w:tabs>
                <w:tab w:val="left" w:pos="360"/>
                <w:tab w:val="left" w:pos="3060"/>
                <w:tab w:val="left" w:pos="5400"/>
                <w:tab w:val="left" w:pos="6840"/>
                <w:tab w:val="left" w:pos="7920"/>
              </w:tabs>
              <w:rPr>
                <w:rFonts w:eastAsia="Calibri" w:cs="Times New Roman"/>
              </w:rPr>
            </w:pPr>
            <w:r>
              <w:rPr>
                <w:rFonts w:eastAsia="Calibri" w:cs="Times New Roman"/>
              </w:rPr>
              <w:t>Total</w:t>
            </w:r>
          </w:p>
        </w:tc>
        <w:tc>
          <w:tcPr>
            <w:tcW w:w="657" w:type="dxa"/>
          </w:tcPr>
          <w:p w:rsidR="00693A93" w:rsidRDefault="00693A93" w:rsidP="00340675">
            <w:pPr>
              <w:tabs>
                <w:tab w:val="left" w:pos="360"/>
                <w:tab w:val="left" w:pos="3060"/>
                <w:tab w:val="left" w:pos="5400"/>
                <w:tab w:val="left" w:pos="6840"/>
                <w:tab w:val="left" w:pos="7920"/>
              </w:tabs>
              <w:jc w:val="center"/>
              <w:rPr>
                <w:rFonts w:eastAsia="Calibri" w:cs="Times New Roman"/>
              </w:rPr>
            </w:pPr>
          </w:p>
        </w:tc>
        <w:tc>
          <w:tcPr>
            <w:tcW w:w="1216" w:type="dxa"/>
          </w:tcPr>
          <w:p w:rsidR="00693A93" w:rsidRPr="00794964" w:rsidRDefault="00F35BB6" w:rsidP="00340675">
            <w:pPr>
              <w:tabs>
                <w:tab w:val="left" w:pos="360"/>
                <w:tab w:val="left" w:pos="3060"/>
                <w:tab w:val="left" w:pos="5400"/>
                <w:tab w:val="left" w:pos="6840"/>
                <w:tab w:val="left" w:pos="7920"/>
              </w:tabs>
              <w:jc w:val="right"/>
              <w:rPr>
                <w:rFonts w:eastAsia="Calibri" w:cs="Times New Roman"/>
              </w:rPr>
            </w:pPr>
            <w:r>
              <w:rPr>
                <w:rFonts w:eastAsia="Calibri" w:cs="Times New Roman"/>
              </w:rPr>
              <w:fldChar w:fldCharType="begin"/>
            </w:r>
            <w:r w:rsidR="00693A93">
              <w:rPr>
                <w:rFonts w:eastAsia="Calibri" w:cs="Times New Roman"/>
              </w:rPr>
              <w:instrText xml:space="preserve"> =SUM(ABOVE) \# "$#,##0.00;($#,##0.00)" </w:instrText>
            </w:r>
            <w:r>
              <w:rPr>
                <w:rFonts w:eastAsia="Calibri" w:cs="Times New Roman"/>
              </w:rPr>
              <w:fldChar w:fldCharType="separate"/>
            </w:r>
            <w:r w:rsidR="00A906B7">
              <w:rPr>
                <w:rFonts w:eastAsia="Calibri" w:cs="Times New Roman"/>
                <w:noProof/>
              </w:rPr>
              <w:t>$</w:t>
            </w:r>
            <w:r w:rsidR="00A906B7">
              <w:rPr>
                <w:rFonts w:eastAsia="Calibri" w:cs="Times New Roman"/>
                <w:b w:val="0"/>
                <w:bCs w:val="0"/>
                <w:noProof/>
              </w:rPr>
              <w:t xml:space="preserve"> 552.03</w:t>
            </w:r>
            <w:r>
              <w:rPr>
                <w:rFonts w:eastAsia="Calibri" w:cs="Times New Roman"/>
              </w:rPr>
              <w:fldChar w:fldCharType="end"/>
            </w:r>
          </w:p>
        </w:tc>
      </w:tr>
    </w:tbl>
    <w:p w:rsidR="00340675" w:rsidRPr="003122E3" w:rsidRDefault="003122E3" w:rsidP="003122E3">
      <w:pPr>
        <w:jc w:val="center"/>
        <w:rPr>
          <w:b/>
          <w:color w:val="4F81BD" w:themeColor="accent1"/>
          <w:sz w:val="18"/>
          <w:szCs w:val="18"/>
        </w:rPr>
      </w:pPr>
      <w:r w:rsidRPr="003122E3">
        <w:rPr>
          <w:b/>
          <w:color w:val="4F81BD" w:themeColor="accent1"/>
          <w:sz w:val="18"/>
          <w:szCs w:val="18"/>
        </w:rPr>
        <w:t xml:space="preserve">Table </w:t>
      </w:r>
      <w:r>
        <w:rPr>
          <w:b/>
          <w:color w:val="4F81BD" w:themeColor="accent1"/>
          <w:sz w:val="18"/>
          <w:szCs w:val="18"/>
        </w:rPr>
        <w:t>3.4</w:t>
      </w:r>
      <w:r w:rsidRPr="003122E3">
        <w:rPr>
          <w:b/>
          <w:color w:val="4F81BD" w:themeColor="accent1"/>
          <w:sz w:val="18"/>
          <w:szCs w:val="18"/>
        </w:rPr>
        <w:t xml:space="preserve">: Price Guide for all Components </w:t>
      </w:r>
    </w:p>
    <w:p w:rsidR="00200AE6" w:rsidRDefault="00200AE6" w:rsidP="00200AE6">
      <w:pPr>
        <w:pStyle w:val="Heading2"/>
      </w:pPr>
      <w:bookmarkStart w:id="19" w:name="_Toc263447591"/>
      <w:r>
        <w:t>Interfaces</w:t>
      </w:r>
      <w:bookmarkEnd w:id="19"/>
    </w:p>
    <w:p w:rsidR="00591686" w:rsidRDefault="00591686" w:rsidP="00040696">
      <w:pPr>
        <w:pStyle w:val="Text"/>
      </w:pPr>
      <w:r>
        <w:t xml:space="preserve">Interfaces specify the </w:t>
      </w:r>
      <w:r w:rsidRPr="00736385">
        <w:t>forms</w:t>
      </w:r>
      <w:r>
        <w:t xml:space="preserve"> and methods of communication that are supported in the application. </w:t>
      </w:r>
    </w:p>
    <w:p w:rsidR="00591686" w:rsidRDefault="00AA2E06" w:rsidP="00591686">
      <w:pPr>
        <w:pStyle w:val="Heading3"/>
      </w:pPr>
      <w:bookmarkStart w:id="20" w:name="_Toc263447592"/>
      <w:r>
        <w:t>Rider</w:t>
      </w:r>
      <w:r w:rsidR="00591686">
        <w:t xml:space="preserve"> Interfaces</w:t>
      </w:r>
      <w:bookmarkEnd w:id="20"/>
    </w:p>
    <w:p w:rsidR="003F5F92" w:rsidRDefault="003F5F92" w:rsidP="00AA2E06">
      <w:pPr>
        <w:pStyle w:val="Text"/>
      </w:pPr>
      <w:r>
        <w:t xml:space="preserve">The current ECU </w:t>
      </w:r>
      <w:r w:rsidR="00275D7C">
        <w:t>User i</w:t>
      </w:r>
      <w:r w:rsidR="00275D7C" w:rsidRPr="00736385">
        <w:t>n</w:t>
      </w:r>
      <w:r w:rsidR="00275D7C">
        <w:t>terface</w:t>
      </w:r>
      <w:r w:rsidR="00AA2E06">
        <w:t>s</w:t>
      </w:r>
      <w:r>
        <w:t xml:space="preserve">, shown </w:t>
      </w:r>
      <w:r w:rsidR="00AA2E06">
        <w:t>in figures 3.5.1a and 3.5.1b</w:t>
      </w:r>
      <w:r>
        <w:t>, allows the user to switch between screens of operation to access additional settings and information</w:t>
      </w:r>
      <w:r w:rsidR="00BA19DF">
        <w:t>, or add/subtract power assist</w:t>
      </w:r>
      <w:r>
        <w:t>.</w:t>
      </w:r>
      <w:r w:rsidR="00AA2E06">
        <w:t xml:space="preserve">  The border remains the same as the other aspects of the screen vary, allowing the user easy navigation between screens at all times.  Figure 3.5.1a is an example of the primary interface displayed while the velomobile is in use, providing the rider with a simple current speed display.  Figure 3.5.1b represents the secondary display, informing the rider of the distance they have traveled on their current ride, as well as the ride’s duration.</w:t>
      </w:r>
    </w:p>
    <w:p w:rsidR="00AA2E06" w:rsidRDefault="00AA2E06" w:rsidP="00040696">
      <w:pPr>
        <w:pStyle w:val="Text"/>
      </w:pPr>
    </w:p>
    <w:p w:rsidR="00AA2E06" w:rsidRDefault="00AA2E06" w:rsidP="00AA2E06">
      <w:pPr>
        <w:pStyle w:val="Text"/>
        <w:ind w:firstLine="0"/>
        <w:jc w:val="center"/>
      </w:pPr>
      <w:r>
        <w:rPr>
          <w:noProof/>
        </w:rPr>
        <w:drawing>
          <wp:inline distT="0" distB="0" distL="0" distR="0">
            <wp:extent cx="3009900" cy="1881188"/>
            <wp:effectExtent l="19050" t="0" r="0" b="0"/>
            <wp:docPr id="7" name="Picture 1" descr="C:\Users\John\Desktop\jp\velo\TouchShield Displays\1 Primary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esktop\jp\velo\TouchShield Displays\1 Primary Screen.png"/>
                    <pic:cNvPicPr>
                      <a:picLocks noChangeAspect="1" noChangeArrowheads="1"/>
                    </pic:cNvPicPr>
                  </pic:nvPicPr>
                  <pic:blipFill>
                    <a:blip r:embed="rId12" cstate="print"/>
                    <a:srcRect/>
                    <a:stretch>
                      <a:fillRect/>
                    </a:stretch>
                  </pic:blipFill>
                  <pic:spPr bwMode="auto">
                    <a:xfrm>
                      <a:off x="0" y="0"/>
                      <a:ext cx="3009900" cy="1881188"/>
                    </a:xfrm>
                    <a:prstGeom prst="rect">
                      <a:avLst/>
                    </a:prstGeom>
                    <a:noFill/>
                    <a:ln w="9525">
                      <a:noFill/>
                      <a:miter lim="800000"/>
                      <a:headEnd/>
                      <a:tailEnd/>
                    </a:ln>
                  </pic:spPr>
                </pic:pic>
              </a:graphicData>
            </a:graphic>
          </wp:inline>
        </w:drawing>
      </w:r>
    </w:p>
    <w:p w:rsidR="00AA2E06" w:rsidRDefault="00AA2E06" w:rsidP="00AA2E06">
      <w:pPr>
        <w:pStyle w:val="Caption"/>
      </w:pPr>
      <w:bookmarkStart w:id="21" w:name="_Ref252971641"/>
      <w:r>
        <w:t xml:space="preserve">Figure </w:t>
      </w:r>
      <w:fldSimple w:instr=" STYLEREF 1 \s ">
        <w:r>
          <w:rPr>
            <w:noProof/>
          </w:rPr>
          <w:t>3</w:t>
        </w:r>
      </w:fldSimple>
      <w:r>
        <w:t>.5.1a: ECU Primary Interface</w:t>
      </w:r>
      <w:bookmarkEnd w:id="21"/>
    </w:p>
    <w:p w:rsidR="00AA2E06" w:rsidRDefault="00AA2E06" w:rsidP="00AA2E06"/>
    <w:p w:rsidR="00AA2E06" w:rsidRDefault="00AA2E06" w:rsidP="00AA2E06">
      <w:pPr>
        <w:jc w:val="center"/>
      </w:pPr>
      <w:r>
        <w:rPr>
          <w:noProof/>
        </w:rPr>
        <w:drawing>
          <wp:inline distT="0" distB="0" distL="0" distR="0">
            <wp:extent cx="3002280" cy="1876425"/>
            <wp:effectExtent l="19050" t="0" r="7620" b="0"/>
            <wp:docPr id="8" name="Picture 2" descr="C:\Users\John\Desktop\jp\velo\TouchShield Displays\2 Secondary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esktop\jp\velo\TouchShield Displays\2 Secondary Screen.png"/>
                    <pic:cNvPicPr>
                      <a:picLocks noChangeAspect="1" noChangeArrowheads="1"/>
                    </pic:cNvPicPr>
                  </pic:nvPicPr>
                  <pic:blipFill>
                    <a:blip r:embed="rId13" cstate="print"/>
                    <a:srcRect/>
                    <a:stretch>
                      <a:fillRect/>
                    </a:stretch>
                  </pic:blipFill>
                  <pic:spPr bwMode="auto">
                    <a:xfrm>
                      <a:off x="0" y="0"/>
                      <a:ext cx="3002280" cy="1876425"/>
                    </a:xfrm>
                    <a:prstGeom prst="rect">
                      <a:avLst/>
                    </a:prstGeom>
                    <a:noFill/>
                    <a:ln w="9525">
                      <a:noFill/>
                      <a:miter lim="800000"/>
                      <a:headEnd/>
                      <a:tailEnd/>
                    </a:ln>
                  </pic:spPr>
                </pic:pic>
              </a:graphicData>
            </a:graphic>
          </wp:inline>
        </w:drawing>
      </w:r>
    </w:p>
    <w:p w:rsidR="00AA2E06" w:rsidRPr="00AA2E06" w:rsidRDefault="00AA2E06" w:rsidP="00AA2E06">
      <w:pPr>
        <w:jc w:val="center"/>
        <w:rPr>
          <w:b/>
          <w:color w:val="4F81BD" w:themeColor="accent1"/>
          <w:sz w:val="18"/>
          <w:szCs w:val="18"/>
        </w:rPr>
      </w:pPr>
      <w:r w:rsidRPr="00AA2E06">
        <w:rPr>
          <w:b/>
          <w:color w:val="4F81BD" w:themeColor="accent1"/>
          <w:sz w:val="18"/>
          <w:szCs w:val="18"/>
        </w:rPr>
        <w:t>Figure 3.5.1b: ECU Secondary Interface</w:t>
      </w:r>
    </w:p>
    <w:p w:rsidR="0039084B" w:rsidRDefault="0039084B" w:rsidP="0039084B">
      <w:pPr>
        <w:pStyle w:val="Heading4"/>
      </w:pPr>
      <w:r>
        <w:lastRenderedPageBreak/>
        <w:t>Navigation</w:t>
      </w:r>
    </w:p>
    <w:p w:rsidR="0039084B" w:rsidRDefault="0039084B" w:rsidP="00040696">
      <w:pPr>
        <w:pStyle w:val="Text"/>
      </w:pPr>
      <w:r>
        <w:t>The navigation elements on the ECU will be large enough to accommodate a driving glove and easily visible from the riders seat to a rider with normal vision. Navigation will show the information relative to the page and any key information that should be always visible.</w:t>
      </w:r>
    </w:p>
    <w:p w:rsidR="0039084B" w:rsidRDefault="0039084B" w:rsidP="0039084B">
      <w:pPr>
        <w:pStyle w:val="Heading4"/>
      </w:pPr>
      <w:r>
        <w:t>Safety</w:t>
      </w:r>
    </w:p>
    <w:p w:rsidR="0039084B" w:rsidRPr="0039084B" w:rsidRDefault="0039084B" w:rsidP="00040696">
      <w:pPr>
        <w:pStyle w:val="Text"/>
      </w:pPr>
      <w:r>
        <w:t>In any moving vehicle safety for the rider and those around is a concern that must be addressed. For this reason the navigation to configuration screens will be disabled with the Velomobile is moving at a rate above</w:t>
      </w:r>
      <w:r w:rsidR="003122E3">
        <w:t xml:space="preserve"> 1 mph</w:t>
      </w:r>
      <w:r w:rsidR="00A865FC">
        <w:t>.</w:t>
      </w:r>
    </w:p>
    <w:p w:rsidR="003F5F92" w:rsidRDefault="00AA2E06" w:rsidP="00AA2E06">
      <w:pPr>
        <w:pStyle w:val="Heading3"/>
      </w:pPr>
      <w:bookmarkStart w:id="22" w:name="_Toc263447593"/>
      <w:r>
        <w:t>Web Interfaces</w:t>
      </w:r>
      <w:bookmarkEnd w:id="22"/>
    </w:p>
    <w:p w:rsidR="00AA2E06" w:rsidRDefault="00AA2E06" w:rsidP="00AA2E06">
      <w:pPr>
        <w:keepNext/>
      </w:pPr>
    </w:p>
    <w:p w:rsidR="003F5F92" w:rsidRDefault="003F5F92" w:rsidP="00040696">
      <w:pPr>
        <w:pStyle w:val="Text"/>
      </w:pPr>
      <w:r>
        <w:t>The Telemetry Web System</w:t>
      </w:r>
      <w:r w:rsidR="00736385">
        <w:t>, shown in</w:t>
      </w:r>
      <w:r w:rsidR="00AA2E06">
        <w:t xml:space="preserve"> figure 3.5.2</w:t>
      </w:r>
      <w:r w:rsidR="00736385">
        <w:t>,</w:t>
      </w:r>
      <w:r>
        <w:t xml:space="preserve"> allows users to view the metrics that have been broadcast from a device. </w:t>
      </w:r>
      <w:r w:rsidR="00736385">
        <w:t xml:space="preserve">The UI will allow </w:t>
      </w:r>
      <w:r w:rsidR="00736385" w:rsidRPr="00736385">
        <w:t>the</w:t>
      </w:r>
      <w:r w:rsidR="00736385">
        <w:t xml:space="preserve"> user to quickly switch between live and historical data. Also allowing the user to switch to the other devices that have broadcast there metrics to our system.</w:t>
      </w:r>
    </w:p>
    <w:p w:rsidR="00AA2E06" w:rsidRDefault="00AA2E06" w:rsidP="00040696">
      <w:pPr>
        <w:pStyle w:val="Text"/>
      </w:pPr>
    </w:p>
    <w:p w:rsidR="00736385" w:rsidRDefault="0039084B" w:rsidP="00736385">
      <w:pPr>
        <w:keepNext/>
        <w:jc w:val="center"/>
      </w:pPr>
      <w:r>
        <w:rPr>
          <w:noProof/>
        </w:rPr>
        <w:drawing>
          <wp:inline distT="0" distB="0" distL="0" distR="0">
            <wp:extent cx="4564197" cy="2732568"/>
            <wp:effectExtent l="19050" t="0" r="7803"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 cstate="print"/>
                    <a:srcRect/>
                    <a:stretch>
                      <a:fillRect/>
                    </a:stretch>
                  </pic:blipFill>
                  <pic:spPr bwMode="auto">
                    <a:xfrm>
                      <a:off x="0" y="0"/>
                      <a:ext cx="4569461" cy="2735720"/>
                    </a:xfrm>
                    <a:prstGeom prst="rect">
                      <a:avLst/>
                    </a:prstGeom>
                    <a:noFill/>
                    <a:ln w="9525">
                      <a:noFill/>
                      <a:miter lim="800000"/>
                      <a:headEnd/>
                      <a:tailEnd/>
                    </a:ln>
                  </pic:spPr>
                </pic:pic>
              </a:graphicData>
            </a:graphic>
          </wp:inline>
        </w:drawing>
      </w:r>
    </w:p>
    <w:p w:rsidR="00736385" w:rsidRPr="003F5F92" w:rsidRDefault="00736385" w:rsidP="00736385">
      <w:pPr>
        <w:pStyle w:val="Caption"/>
      </w:pPr>
      <w:bookmarkStart w:id="23" w:name="_Ref252971795"/>
      <w:r>
        <w:t xml:space="preserve">Figure </w:t>
      </w:r>
      <w:r w:rsidR="00F35BB6">
        <w:fldChar w:fldCharType="begin"/>
      </w:r>
      <w:r w:rsidR="00E503F2">
        <w:instrText xml:space="preserve"> STYLEREF 1 \s </w:instrText>
      </w:r>
      <w:r w:rsidR="00F35BB6">
        <w:fldChar w:fldCharType="separate"/>
      </w:r>
      <w:r w:rsidR="00A906B7">
        <w:rPr>
          <w:noProof/>
        </w:rPr>
        <w:t>3</w:t>
      </w:r>
      <w:r w:rsidR="00F35BB6">
        <w:fldChar w:fldCharType="end"/>
      </w:r>
      <w:r w:rsidR="00E503F2">
        <w:t>.</w:t>
      </w:r>
      <w:r w:rsidR="00AA2E06">
        <w:t>5.</w:t>
      </w:r>
      <w:r w:rsidR="00F35BB6">
        <w:fldChar w:fldCharType="begin"/>
      </w:r>
      <w:r w:rsidR="00E503F2">
        <w:instrText xml:space="preserve"> SEQ Figure \* ARABIC \s 1 </w:instrText>
      </w:r>
      <w:r w:rsidR="00F35BB6">
        <w:fldChar w:fldCharType="separate"/>
      </w:r>
      <w:r w:rsidR="00A906B7">
        <w:rPr>
          <w:noProof/>
        </w:rPr>
        <w:t>2</w:t>
      </w:r>
      <w:r w:rsidR="00F35BB6">
        <w:fldChar w:fldCharType="end"/>
      </w:r>
      <w:r>
        <w:t>: Telemetry Web System</w:t>
      </w:r>
      <w:bookmarkEnd w:id="23"/>
    </w:p>
    <w:p w:rsidR="00591686" w:rsidRDefault="00591686" w:rsidP="00591686">
      <w:pPr>
        <w:pStyle w:val="Heading3"/>
      </w:pPr>
      <w:bookmarkStart w:id="24" w:name="_Toc263447594"/>
      <w:r>
        <w:t>Hardware Interfaces</w:t>
      </w:r>
      <w:bookmarkEnd w:id="24"/>
    </w:p>
    <w:p w:rsidR="002B54CB" w:rsidRPr="002B54CB" w:rsidRDefault="002B54CB" w:rsidP="002B54CB">
      <w:pPr>
        <w:pStyle w:val="Text"/>
      </w:pPr>
      <w:r>
        <w:t>This section defines the physical reactions that will happen between the ECU and its internal components.</w:t>
      </w:r>
    </w:p>
    <w:p w:rsidR="00FD0A4E" w:rsidRDefault="00FD0A4E" w:rsidP="00FD0A4E">
      <w:pPr>
        <w:pStyle w:val="Heading4"/>
      </w:pPr>
      <w:r>
        <w:t>RS232 Requirements</w:t>
      </w:r>
    </w:p>
    <w:p w:rsidR="00FD0A4E" w:rsidRDefault="00FD0A4E" w:rsidP="00FD0A4E">
      <w:pPr>
        <w:pStyle w:val="Text"/>
      </w:pPr>
      <w:r>
        <w:t>Recommended Standard 232 will be used to interface devices inside the ECU.</w:t>
      </w:r>
    </w:p>
    <w:p w:rsidR="00FD0A4E" w:rsidRDefault="00FD0A4E" w:rsidP="00FD0A4E">
      <w:pPr>
        <w:pStyle w:val="Heading5"/>
      </w:pPr>
      <w:r>
        <w:t>General Processing Flow</w:t>
      </w:r>
    </w:p>
    <w:p w:rsidR="00FD0A4E" w:rsidRDefault="00FD0A4E" w:rsidP="00FD0A4E">
      <w:pPr>
        <w:pStyle w:val="Text"/>
      </w:pPr>
      <w:r>
        <w:t>The ECU will read one of four RS232 ports and report the gathered data to the device library function outlined. {</w:t>
      </w:r>
      <w:r w:rsidR="002B54CB">
        <w:t xml:space="preserve">[?] </w:t>
      </w:r>
      <w:r>
        <w:t>This information will be gathered during a standard processing loop / This information will be gathered at the time of receipt.}</w:t>
      </w:r>
    </w:p>
    <w:p w:rsidR="00FD0A4E" w:rsidRDefault="00FD0A4E" w:rsidP="00FD0A4E">
      <w:pPr>
        <w:pStyle w:val="Heading5"/>
      </w:pPr>
      <w:r>
        <w:t>Interface Level Requirements</w:t>
      </w:r>
    </w:p>
    <w:p w:rsidR="00FD0A4E" w:rsidRDefault="00FD0A4E" w:rsidP="00FD0A4E">
      <w:pPr>
        <w:pStyle w:val="Text"/>
      </w:pPr>
      <w:r>
        <w:t>Additional hardware will also be required if the control voltage level is to be anything other than 5 Volts.</w:t>
      </w:r>
    </w:p>
    <w:p w:rsidR="00275D7C" w:rsidRDefault="00275D7C" w:rsidP="00275D7C">
      <w:pPr>
        <w:pStyle w:val="Heading4"/>
      </w:pPr>
      <w:r>
        <w:lastRenderedPageBreak/>
        <w:t>PWM Requirements</w:t>
      </w:r>
    </w:p>
    <w:p w:rsidR="00275D7C" w:rsidRDefault="00275D7C" w:rsidP="00040696">
      <w:pPr>
        <w:pStyle w:val="Text"/>
      </w:pPr>
      <w:r>
        <w:t xml:space="preserve">A standard control signal for the electric motor controllers is Pulse Width Modulation. This control signal will be available from the </w:t>
      </w:r>
      <w:r w:rsidR="00FD0A4E">
        <w:t>ECU</w:t>
      </w:r>
      <w:r>
        <w:t>.</w:t>
      </w:r>
    </w:p>
    <w:p w:rsidR="00275D7C" w:rsidRDefault="00275D7C" w:rsidP="00FD0A4E">
      <w:pPr>
        <w:pStyle w:val="Heading5"/>
      </w:pPr>
      <w:r>
        <w:t>General Processing Steps</w:t>
      </w:r>
    </w:p>
    <w:p w:rsidR="00275D7C" w:rsidRDefault="00FD0A4E" w:rsidP="00040696">
      <w:pPr>
        <w:pStyle w:val="Text"/>
      </w:pPr>
      <w:r>
        <w:t>The ECU</w:t>
      </w:r>
      <w:r w:rsidR="00275D7C">
        <w:t xml:space="preserve"> will evaluate the current circumstance of the Velomobile’s motion and provide a PWM control signal to the motor controller over the PWM interface.</w:t>
      </w:r>
    </w:p>
    <w:p w:rsidR="00275D7C" w:rsidRDefault="00275D7C" w:rsidP="00FD0A4E">
      <w:pPr>
        <w:pStyle w:val="Heading5"/>
      </w:pPr>
      <w:r>
        <w:t>Interface Processing Time Requirements</w:t>
      </w:r>
    </w:p>
    <w:p w:rsidR="00275D7C" w:rsidRDefault="00275D7C" w:rsidP="00040696">
      <w:pPr>
        <w:pStyle w:val="Text"/>
      </w:pPr>
      <w:r>
        <w:t>As outlined in Interface Overview &gt; Constraints the PWM frequency must fall between 30.6373 Hertz and 31372.5 Hertz.</w:t>
      </w:r>
    </w:p>
    <w:p w:rsidR="00275D7C" w:rsidRDefault="00275D7C" w:rsidP="00FD0A4E">
      <w:pPr>
        <w:pStyle w:val="Heading5"/>
      </w:pPr>
      <w:r>
        <w:t>Interface Level Requirements</w:t>
      </w:r>
    </w:p>
    <w:p w:rsidR="00275D7C" w:rsidRDefault="00275D7C" w:rsidP="00040696">
      <w:pPr>
        <w:pStyle w:val="Text"/>
      </w:pPr>
      <w:r>
        <w:t>Additional hardware will also be required if the control voltage level is to be anything other than 5 Volts.</w:t>
      </w:r>
    </w:p>
    <w:p w:rsidR="00275D7C" w:rsidRDefault="00275D7C" w:rsidP="00275D7C">
      <w:pPr>
        <w:pStyle w:val="Heading4"/>
      </w:pPr>
      <w:r>
        <w:t>Analog Voltage Level Requirements</w:t>
      </w:r>
    </w:p>
    <w:p w:rsidR="00275D7C" w:rsidRDefault="00275D7C" w:rsidP="00040696">
      <w:pPr>
        <w:pStyle w:val="Text"/>
      </w:pPr>
      <w:r>
        <w:t xml:space="preserve">A standard control signal for the electric motor controllers is an Analog Voltage Level. This control signal will be available from the </w:t>
      </w:r>
      <w:r w:rsidR="00FD0A4E">
        <w:t>ECU</w:t>
      </w:r>
      <w:r>
        <w:t>.</w:t>
      </w:r>
    </w:p>
    <w:p w:rsidR="00275D7C" w:rsidRDefault="00275D7C" w:rsidP="00FD0A4E">
      <w:pPr>
        <w:pStyle w:val="Heading5"/>
      </w:pPr>
      <w:r>
        <w:t>General Processing Steps</w:t>
      </w:r>
    </w:p>
    <w:p w:rsidR="00275D7C" w:rsidRDefault="00FD0A4E" w:rsidP="00040696">
      <w:pPr>
        <w:pStyle w:val="Text"/>
      </w:pPr>
      <w:r>
        <w:t>The ECU</w:t>
      </w:r>
      <w:r w:rsidR="00275D7C">
        <w:t xml:space="preserve"> will evaluate the current circumstance of the Velomobile’s motion and provide an analog voltage control signal to the motor controller over the analog interface.</w:t>
      </w:r>
    </w:p>
    <w:p w:rsidR="00275D7C" w:rsidRDefault="00275D7C" w:rsidP="00FD0A4E">
      <w:pPr>
        <w:pStyle w:val="Heading5"/>
      </w:pPr>
      <w:r>
        <w:t>Interface Level Requirements</w:t>
      </w:r>
    </w:p>
    <w:p w:rsidR="00275D7C" w:rsidRPr="00275D7C" w:rsidRDefault="00275D7C" w:rsidP="00040696">
      <w:pPr>
        <w:pStyle w:val="Text"/>
      </w:pPr>
      <w:r>
        <w:t>The voltage level from the analog signal will be between 0V and 5V. Additional hardware will also be required if the control voltage level is required to be anything other than 5 Volts. The analog voltage will be available with 256 levels or an 8 bit resolution allowing for changes of [A=5V/256] or 19.5 mV.</w:t>
      </w:r>
    </w:p>
    <w:p w:rsidR="00591686" w:rsidRDefault="00591686" w:rsidP="00591686">
      <w:pPr>
        <w:pStyle w:val="Heading3"/>
      </w:pPr>
      <w:bookmarkStart w:id="25" w:name="_Toc263447595"/>
      <w:r>
        <w:t>Software Interfaces</w:t>
      </w:r>
      <w:bookmarkEnd w:id="25"/>
    </w:p>
    <w:p w:rsidR="00275D7C" w:rsidRPr="00275D7C" w:rsidRDefault="00275D7C" w:rsidP="008B696E">
      <w:pPr>
        <w:ind w:firstLine="720"/>
      </w:pPr>
      <w:r>
        <w:t>There are currently no software interfaces being used to interface components of the software system.</w:t>
      </w:r>
    </w:p>
    <w:p w:rsidR="00591686" w:rsidRDefault="00591686" w:rsidP="00591686">
      <w:pPr>
        <w:pStyle w:val="Heading3"/>
      </w:pPr>
      <w:bookmarkStart w:id="26" w:name="_Toc263447596"/>
      <w:r>
        <w:t>Communication Interfaces</w:t>
      </w:r>
      <w:bookmarkEnd w:id="26"/>
    </w:p>
    <w:p w:rsidR="00591686" w:rsidRPr="00591686" w:rsidRDefault="00591686" w:rsidP="008B696E">
      <w:pPr>
        <w:ind w:firstLine="720"/>
      </w:pPr>
      <w:r>
        <w:t>The communication interface that will be used to talk between the Velomobile and the Telemetry Web System, XML-meTRICS is outlined below.</w:t>
      </w:r>
    </w:p>
    <w:p w:rsidR="00200AE6" w:rsidRDefault="00200AE6" w:rsidP="00200AE6">
      <w:pPr>
        <w:pStyle w:val="Heading4"/>
      </w:pPr>
      <w:r>
        <w:t>XML</w:t>
      </w:r>
      <w:r w:rsidR="00591686">
        <w:t xml:space="preserve">-meTRICS </w:t>
      </w:r>
      <w:r>
        <w:t>Specification</w:t>
      </w:r>
    </w:p>
    <w:p w:rsidR="00200AE6" w:rsidRDefault="00200AE6" w:rsidP="00693A93">
      <w:pPr>
        <w:pStyle w:val="Text"/>
      </w:pPr>
      <w:r>
        <w:t>This</w:t>
      </w:r>
      <w:r w:rsidR="00693A93">
        <w:t xml:space="preserve"> is the specifications of the </w:t>
      </w:r>
      <w:r>
        <w:t>XML-meTRICS protocol.</w:t>
      </w:r>
      <w:r w:rsidR="00693A93">
        <w:t xml:space="preserve">  T</w:t>
      </w:r>
      <w:r>
        <w:t>he information</w:t>
      </w:r>
      <w:r w:rsidR="00693A93">
        <w:t xml:space="preserve"> below identifies the structure and implementation of the protocol.</w:t>
      </w:r>
    </w:p>
    <w:p w:rsidR="00200AE6" w:rsidRDefault="00200AE6" w:rsidP="00200AE6">
      <w:pPr>
        <w:pStyle w:val="Heading5"/>
      </w:pPr>
      <w:r>
        <w:t>Request</w:t>
      </w:r>
    </w:p>
    <w:p w:rsidR="00BA19DF" w:rsidRPr="00BA19DF" w:rsidRDefault="00BA19DF" w:rsidP="00BA19DF">
      <w:r>
        <w:tab/>
        <w:t>The following represents the processing of the data by the website; the content type will inform the website what is to be done with the information that follows.</w:t>
      </w:r>
    </w:p>
    <w:p w:rsidR="00200AE6" w:rsidRPr="00591686" w:rsidRDefault="00200AE6" w:rsidP="00200AE6">
      <w:pPr>
        <w:pStyle w:val="NormalWeb"/>
        <w:rPr>
          <w:rFonts w:ascii="Courier New" w:hAnsi="Courier New" w:cs="Courier New"/>
          <w:sz w:val="20"/>
        </w:rPr>
      </w:pPr>
      <w:r w:rsidRPr="00591686">
        <w:rPr>
          <w:rFonts w:ascii="Courier New" w:hAnsi="Courier New" w:cs="Courier New"/>
          <w:sz w:val="20"/>
        </w:rPr>
        <w:t>POST HTTP</w:t>
      </w:r>
      <w:r w:rsidRPr="00591686">
        <w:rPr>
          <w:rFonts w:ascii="Courier New" w:hAnsi="Courier New" w:cs="Courier New"/>
          <w:sz w:val="20"/>
        </w:rPr>
        <w:br/>
        <w:t>Host: trics.us</w:t>
      </w:r>
      <w:r w:rsidRPr="00591686">
        <w:rPr>
          <w:rFonts w:ascii="Courier New" w:hAnsi="Courier New" w:cs="Courier New"/>
          <w:sz w:val="20"/>
        </w:rPr>
        <w:br/>
        <w:t>Content-Type: metric/xml</w:t>
      </w:r>
    </w:p>
    <w:p w:rsidR="00200AE6" w:rsidRPr="00591686" w:rsidRDefault="00200AE6" w:rsidP="00591686">
      <w:pPr>
        <w:pStyle w:val="Code"/>
      </w:pPr>
      <w:r w:rsidRPr="00591686">
        <w:lastRenderedPageBreak/>
        <w:t>POST HTTP</w:t>
      </w:r>
      <w:r w:rsidRPr="00591686">
        <w:br/>
        <w:t>Host: trics.us</w:t>
      </w:r>
      <w:r w:rsidRPr="00591686">
        <w:br/>
        <w:t>Content-Type: metric/image</w:t>
      </w:r>
    </w:p>
    <w:p w:rsidR="00200AE6" w:rsidRDefault="00200AE6" w:rsidP="00200AE6">
      <w:pPr>
        <w:pStyle w:val="Heading5"/>
      </w:pPr>
      <w:r>
        <w:t>Stream</w:t>
      </w:r>
      <w:r w:rsidR="006439F8">
        <w:t xml:space="preserve"> (metric/xml)</w:t>
      </w:r>
    </w:p>
    <w:p w:rsidR="00BA19DF" w:rsidRPr="00BA19DF" w:rsidRDefault="00BA19DF" w:rsidP="00BA19DF">
      <w:r>
        <w:tab/>
        <w:t>The parser incorporated into the website will receive xml posts from devices such as the velomobile.  The following is an example of the format expected by the website.</w:t>
      </w:r>
    </w:p>
    <w:p w:rsidR="00200AE6" w:rsidRDefault="00200AE6" w:rsidP="00591686">
      <w:pPr>
        <w:pStyle w:val="NormalWeb"/>
        <w:rPr>
          <w:rFonts w:ascii="Courier New" w:hAnsi="Courier New" w:cs="Courier New"/>
          <w:sz w:val="18"/>
          <w:szCs w:val="18"/>
        </w:rPr>
      </w:pPr>
      <w:r w:rsidRPr="00591686">
        <w:rPr>
          <w:rFonts w:ascii="Courier New" w:hAnsi="Courier New" w:cs="Courier New"/>
          <w:sz w:val="18"/>
          <w:szCs w:val="18"/>
        </w:rPr>
        <w:t>[Fields]</w:t>
      </w:r>
      <w:r w:rsidRPr="00591686">
        <w:rPr>
          <w:rFonts w:ascii="Courier New" w:hAnsi="Courier New" w:cs="Courier New"/>
          <w:sz w:val="18"/>
          <w:szCs w:val="18"/>
        </w:rPr>
        <w:br/>
        <w:t>{Optional}</w:t>
      </w:r>
      <w:r w:rsidRPr="00591686">
        <w:rPr>
          <w:rFonts w:ascii="Courier New" w:hAnsi="Courier New" w:cs="Courier New"/>
          <w:sz w:val="18"/>
          <w:szCs w:val="18"/>
        </w:rPr>
        <w:br/>
        <w:t>{&lt;?xml version="1.0" encoding="[SEE DATATYPES: Encoding]" ? &gt;}</w:t>
      </w:r>
      <w:r w:rsidRPr="00591686">
        <w:rPr>
          <w:rFonts w:ascii="Courier New" w:hAnsi="Courier New" w:cs="Courier New"/>
          <w:sz w:val="18"/>
          <w:szCs w:val="18"/>
        </w:rPr>
        <w:br/>
        <w:t>&lt;[DEVICE] {{{t}|{timestamp}="[TIMESTAMP]"}|{{d}|{datetime}="[DATETIME]"}}&gt;</w:t>
      </w:r>
      <w:r w:rsidRPr="00591686">
        <w:rPr>
          <w:rFonts w:ascii="Courier New" w:hAnsi="Courier New" w:cs="Courier New"/>
          <w:sz w:val="18"/>
          <w:szCs w:val="18"/>
        </w:rPr>
        <w:br/>
        <w:t>        &lt;[ELEMENT]{{{t}|{timestamp}="[TIMESTAMP]"}|{{d}|{datetime}="[DATETIME]"}} {{p|process}="[SEE PROCESSING]"}&gt;[DATA]&lt;/[ELEMENT]&gt;</w:t>
      </w:r>
      <w:r w:rsidRPr="00591686">
        <w:rPr>
          <w:rFonts w:ascii="Courier New" w:hAnsi="Courier New" w:cs="Courier New"/>
          <w:sz w:val="18"/>
          <w:szCs w:val="18"/>
        </w:rPr>
        <w:br/>
        <w:t>        &lt;[ELEMENT]...&lt;/[ELEMENT]&gt;</w:t>
      </w:r>
      <w:r w:rsidRPr="00591686">
        <w:rPr>
          <w:rFonts w:ascii="Courier New" w:hAnsi="Courier New" w:cs="Courier New"/>
          <w:sz w:val="18"/>
          <w:szCs w:val="18"/>
        </w:rPr>
        <w:br/>
        <w:t xml:space="preserve">&lt;/[DEVICE]&gt; </w:t>
      </w:r>
    </w:p>
    <w:p w:rsidR="006439F8" w:rsidRDefault="006439F8" w:rsidP="006439F8">
      <w:pPr>
        <w:pStyle w:val="Heading5"/>
      </w:pPr>
      <w:r>
        <w:t>Stream (metric/image)</w:t>
      </w:r>
    </w:p>
    <w:p w:rsidR="00BA19DF" w:rsidRPr="00BA19DF" w:rsidRDefault="00BA19DF" w:rsidP="00BA19DF">
      <w:r>
        <w:tab/>
        <w:t>The web system will be able to interpret binary images sent over the web.  These images may be decrypted from their data format into viewable jpeg style pictures.</w:t>
      </w:r>
    </w:p>
    <w:p w:rsidR="00200AE6" w:rsidRDefault="00200AE6" w:rsidP="00200AE6">
      <w:pPr>
        <w:pStyle w:val="Heading5"/>
      </w:pPr>
      <w:r>
        <w:t xml:space="preserve">Data Types </w:t>
      </w:r>
    </w:p>
    <w:p w:rsidR="00BA19DF" w:rsidRPr="00BA19DF" w:rsidRDefault="00BA19DF" w:rsidP="00BA19DF">
      <w:r>
        <w:tab/>
        <w:t xml:space="preserve">The types of information </w:t>
      </w:r>
    </w:p>
    <w:p w:rsidR="00200AE6" w:rsidRDefault="00200AE6" w:rsidP="00200AE6">
      <w:pPr>
        <w:pStyle w:val="ListParagraph"/>
        <w:numPr>
          <w:ilvl w:val="0"/>
          <w:numId w:val="41"/>
        </w:numPr>
      </w:pPr>
      <w:r>
        <w:t xml:space="preserve">Boolean Types: </w:t>
      </w:r>
    </w:p>
    <w:p w:rsidR="00200AE6" w:rsidRDefault="00200AE6" w:rsidP="00200AE6">
      <w:pPr>
        <w:pStyle w:val="ListParagraph"/>
        <w:numPr>
          <w:ilvl w:val="1"/>
          <w:numId w:val="41"/>
        </w:numPr>
      </w:pPr>
      <w:r>
        <w:t>True | true</w:t>
      </w:r>
    </w:p>
    <w:p w:rsidR="00200AE6" w:rsidRDefault="00200AE6" w:rsidP="00200AE6">
      <w:pPr>
        <w:pStyle w:val="ListParagraph"/>
        <w:numPr>
          <w:ilvl w:val="1"/>
          <w:numId w:val="41"/>
        </w:numPr>
      </w:pPr>
      <w:r>
        <w:t>False | false</w:t>
      </w:r>
    </w:p>
    <w:p w:rsidR="00200AE6" w:rsidRDefault="00200AE6" w:rsidP="00200AE6">
      <w:pPr>
        <w:pStyle w:val="ListParagraph"/>
        <w:numPr>
          <w:ilvl w:val="0"/>
          <w:numId w:val="41"/>
        </w:numPr>
      </w:pPr>
      <w:r>
        <w:t>Coordinates Types:</w:t>
      </w:r>
    </w:p>
    <w:p w:rsidR="00200AE6" w:rsidRDefault="00200AE6" w:rsidP="00200AE6">
      <w:pPr>
        <w:pStyle w:val="ListParagraph"/>
        <w:numPr>
          <w:ilvl w:val="1"/>
          <w:numId w:val="41"/>
        </w:numPr>
      </w:pPr>
      <w:r>
        <w:t>DMS – Degrees : Minutes : Seconds (49°30'00", 123°30'00"W)</w:t>
      </w:r>
    </w:p>
    <w:p w:rsidR="00200AE6" w:rsidRDefault="00200AE6" w:rsidP="00200AE6">
      <w:pPr>
        <w:pStyle w:val="ListParagraph"/>
        <w:numPr>
          <w:ilvl w:val="1"/>
          <w:numId w:val="41"/>
        </w:numPr>
      </w:pPr>
      <w:r>
        <w:t xml:space="preserve">DM – Degrees : Decimal Minutes (49°30.0', -123°30.0'), (49d30.0m,-123d30.0') </w:t>
      </w:r>
    </w:p>
    <w:p w:rsidR="00200AE6" w:rsidRDefault="00200AE6" w:rsidP="00200AE6">
      <w:pPr>
        <w:pStyle w:val="ListParagraph"/>
        <w:numPr>
          <w:ilvl w:val="1"/>
          <w:numId w:val="41"/>
        </w:numPr>
      </w:pPr>
      <w:r>
        <w:t xml:space="preserve">DD - Decimal Degrees (49.5000,-123.5000) </w:t>
      </w:r>
    </w:p>
    <w:p w:rsidR="00200AE6" w:rsidRDefault="00200AE6" w:rsidP="00200AE6">
      <w:pPr>
        <w:pStyle w:val="ListParagraph"/>
        <w:numPr>
          <w:ilvl w:val="0"/>
          <w:numId w:val="41"/>
        </w:numPr>
      </w:pPr>
      <w:r>
        <w:t xml:space="preserve">Encoding Types: </w:t>
      </w:r>
    </w:p>
    <w:p w:rsidR="00200AE6" w:rsidRDefault="00200AE6" w:rsidP="00200AE6">
      <w:pPr>
        <w:pStyle w:val="ListParagraph"/>
        <w:numPr>
          <w:ilvl w:val="1"/>
          <w:numId w:val="41"/>
        </w:numPr>
      </w:pPr>
      <w:r>
        <w:t>UTF-8</w:t>
      </w:r>
    </w:p>
    <w:p w:rsidR="00200AE6" w:rsidRDefault="00200AE6" w:rsidP="00200AE6">
      <w:pPr>
        <w:pStyle w:val="ListParagraph"/>
        <w:numPr>
          <w:ilvl w:val="1"/>
          <w:numId w:val="41"/>
        </w:numPr>
      </w:pPr>
      <w:r>
        <w:t>UTF-18</w:t>
      </w:r>
    </w:p>
    <w:p w:rsidR="00200AE6" w:rsidRDefault="00200AE6" w:rsidP="00200AE6">
      <w:pPr>
        <w:pStyle w:val="ListParagraph"/>
        <w:numPr>
          <w:ilvl w:val="1"/>
          <w:numId w:val="41"/>
        </w:numPr>
      </w:pPr>
      <w:r>
        <w:t>ISO-8859-1</w:t>
      </w:r>
    </w:p>
    <w:p w:rsidR="00591686" w:rsidRDefault="00200AE6" w:rsidP="00200AE6">
      <w:pPr>
        <w:pStyle w:val="ListParagraph"/>
        <w:numPr>
          <w:ilvl w:val="0"/>
          <w:numId w:val="41"/>
        </w:numPr>
      </w:pPr>
      <w:r>
        <w:t>Data</w:t>
      </w:r>
      <w:r>
        <w:br/>
        <w:t>Stipulations: Requires that the xml stream header allow data type.</w:t>
      </w:r>
    </w:p>
    <w:p w:rsidR="00591686" w:rsidRDefault="00591686" w:rsidP="00591686">
      <w:pPr>
        <w:pStyle w:val="ListParagraph"/>
        <w:numPr>
          <w:ilvl w:val="1"/>
          <w:numId w:val="41"/>
        </w:numPr>
      </w:pPr>
      <w:r>
        <w:t>Types:</w:t>
      </w:r>
    </w:p>
    <w:p w:rsidR="00591686" w:rsidRDefault="00200AE6" w:rsidP="00591686">
      <w:pPr>
        <w:pStyle w:val="ListParagraph"/>
        <w:numPr>
          <w:ilvl w:val="2"/>
          <w:numId w:val="41"/>
        </w:numPr>
      </w:pPr>
      <w:r>
        <w:t>Base64</w:t>
      </w:r>
    </w:p>
    <w:p w:rsidR="00591686" w:rsidRDefault="00200AE6" w:rsidP="00591686">
      <w:pPr>
        <w:pStyle w:val="ListParagraph"/>
        <w:numPr>
          <w:ilvl w:val="2"/>
          <w:numId w:val="41"/>
        </w:numPr>
      </w:pPr>
      <w:r>
        <w:t>ASCII</w:t>
      </w:r>
    </w:p>
    <w:p w:rsidR="00200AE6" w:rsidRDefault="00200AE6" w:rsidP="00591686">
      <w:pPr>
        <w:pStyle w:val="ListParagraph"/>
        <w:numPr>
          <w:ilvl w:val="2"/>
          <w:numId w:val="41"/>
        </w:numPr>
      </w:pPr>
      <w:r>
        <w:t>UTF-8</w:t>
      </w:r>
    </w:p>
    <w:p w:rsidR="00200AE6" w:rsidRDefault="00200AE6" w:rsidP="00200AE6">
      <w:pPr>
        <w:pStyle w:val="Heading4"/>
      </w:pPr>
      <w:r>
        <w:t>Displays</w:t>
      </w:r>
    </w:p>
    <w:p w:rsidR="00BA19DF" w:rsidRPr="00BA19DF" w:rsidRDefault="00BA19DF" w:rsidP="00BA19DF">
      <w:pPr>
        <w:ind w:left="720"/>
      </w:pPr>
      <w:r>
        <w:t>Some of the displays available for end users of the website will include:</w:t>
      </w:r>
    </w:p>
    <w:p w:rsidR="00200AE6" w:rsidRDefault="00200AE6" w:rsidP="00200AE6">
      <w:pPr>
        <w:pStyle w:val="ListParagraph"/>
        <w:numPr>
          <w:ilvl w:val="0"/>
          <w:numId w:val="39"/>
        </w:numPr>
      </w:pPr>
      <w:r>
        <w:t>Google</w:t>
      </w:r>
      <w:r w:rsidR="00BA19DF">
        <w:t xml:space="preserve"> </w:t>
      </w:r>
      <w:r>
        <w:t>Map</w:t>
      </w:r>
      <w:r w:rsidR="00BA19DF">
        <w:t>s</w:t>
      </w:r>
    </w:p>
    <w:p w:rsidR="00200AE6" w:rsidRDefault="00200AE6" w:rsidP="00200AE6">
      <w:pPr>
        <w:pStyle w:val="ListParagraph"/>
        <w:numPr>
          <w:ilvl w:val="0"/>
          <w:numId w:val="39"/>
        </w:numPr>
      </w:pPr>
      <w:r>
        <w:t>Accelerometer</w:t>
      </w:r>
    </w:p>
    <w:p w:rsidR="00200AE6" w:rsidRDefault="00200AE6" w:rsidP="00200AE6">
      <w:pPr>
        <w:pStyle w:val="ListParagraph"/>
        <w:numPr>
          <w:ilvl w:val="0"/>
          <w:numId w:val="39"/>
        </w:numPr>
      </w:pPr>
      <w:r>
        <w:t>Compass</w:t>
      </w:r>
    </w:p>
    <w:p w:rsidR="00200AE6" w:rsidRDefault="00200AE6" w:rsidP="00200AE6">
      <w:pPr>
        <w:pStyle w:val="Heading4"/>
      </w:pPr>
      <w:r>
        <w:t>Processing</w:t>
      </w:r>
    </w:p>
    <w:p w:rsidR="00BA19DF" w:rsidRPr="00BA19DF" w:rsidRDefault="00BA19DF" w:rsidP="00BA19DF">
      <w:pPr>
        <w:ind w:left="720"/>
      </w:pPr>
      <w:r>
        <w:t>Processing of information sent to the website from a device such as the velomobile will include:</w:t>
      </w:r>
    </w:p>
    <w:p w:rsidR="00200AE6" w:rsidRDefault="00200AE6" w:rsidP="00200AE6">
      <w:pPr>
        <w:pStyle w:val="ListParagraph"/>
        <w:numPr>
          <w:ilvl w:val="0"/>
          <w:numId w:val="38"/>
        </w:numPr>
      </w:pPr>
      <w:r>
        <w:t>Numerical.Bounds</w:t>
      </w:r>
    </w:p>
    <w:p w:rsidR="00200AE6" w:rsidRDefault="00200AE6" w:rsidP="00200AE6">
      <w:pPr>
        <w:pStyle w:val="ListParagraph"/>
        <w:numPr>
          <w:ilvl w:val="0"/>
          <w:numId w:val="38"/>
        </w:numPr>
      </w:pPr>
      <w:r>
        <w:t>Numerical.Average</w:t>
      </w:r>
    </w:p>
    <w:p w:rsidR="00200AE6" w:rsidRDefault="00200AE6" w:rsidP="00200AE6">
      <w:pPr>
        <w:pStyle w:val="ListParagraph"/>
        <w:numPr>
          <w:ilvl w:val="0"/>
          <w:numId w:val="38"/>
        </w:numPr>
      </w:pPr>
      <w:r>
        <w:t>Mapping.Path.Distance</w:t>
      </w:r>
    </w:p>
    <w:p w:rsidR="00200AE6" w:rsidRDefault="00200AE6" w:rsidP="00200AE6">
      <w:pPr>
        <w:pStyle w:val="ListParagraph"/>
        <w:numPr>
          <w:ilvl w:val="0"/>
          <w:numId w:val="38"/>
        </w:numPr>
      </w:pPr>
      <w:r>
        <w:t>Mapping.Path.Route</w:t>
      </w:r>
    </w:p>
    <w:p w:rsidR="00200AE6" w:rsidRDefault="00200AE6" w:rsidP="00200AE6">
      <w:pPr>
        <w:pStyle w:val="ListParagraph"/>
        <w:numPr>
          <w:ilvl w:val="0"/>
          <w:numId w:val="38"/>
        </w:numPr>
      </w:pPr>
      <w:r>
        <w:t>Twitter.Post</w:t>
      </w:r>
    </w:p>
    <w:p w:rsidR="00200AE6" w:rsidRDefault="00200AE6" w:rsidP="00200AE6">
      <w:pPr>
        <w:pStyle w:val="ListParagraph"/>
        <w:numPr>
          <w:ilvl w:val="0"/>
          <w:numId w:val="38"/>
        </w:numPr>
      </w:pPr>
      <w:r>
        <w:lastRenderedPageBreak/>
        <w:t>[Device Name].[Element ID]</w:t>
      </w:r>
    </w:p>
    <w:p w:rsidR="00200AE6" w:rsidRPr="00200AE6" w:rsidRDefault="00200AE6" w:rsidP="00200AE6"/>
    <w:p w:rsidR="00C66AC2" w:rsidRPr="00040F10" w:rsidRDefault="00C66AC2" w:rsidP="00040F10">
      <w:pPr>
        <w:pStyle w:val="Heading1"/>
      </w:pPr>
      <w:bookmarkStart w:id="27" w:name="_Toc263447597"/>
      <w:r w:rsidRPr="00040F10">
        <w:t>Use Case Model Survey</w:t>
      </w:r>
      <w:bookmarkEnd w:id="27"/>
    </w:p>
    <w:p w:rsidR="00C66AC2" w:rsidRDefault="00C66AC2" w:rsidP="00040696">
      <w:pPr>
        <w:pStyle w:val="Text"/>
      </w:pPr>
      <w:r w:rsidRPr="00CC4424">
        <w:t>The purpose of this section is to provide a brief description of the project and to describe the known actors and how they interact with the system. This document is a high level view and more information can be found in the individual use case documents.</w:t>
      </w:r>
    </w:p>
    <w:p w:rsidR="00526843" w:rsidRPr="007555E5" w:rsidRDefault="00526843" w:rsidP="00526843">
      <w:pPr>
        <w:pStyle w:val="Heading2"/>
      </w:pPr>
      <w:bookmarkStart w:id="28" w:name="_Toc263447598"/>
      <w:r w:rsidRPr="007555E5">
        <w:t>Actors</w:t>
      </w:r>
      <w:bookmarkEnd w:id="28"/>
    </w:p>
    <w:p w:rsidR="00526843" w:rsidRDefault="00526843" w:rsidP="00526843">
      <w:pPr>
        <w:pStyle w:val="Text"/>
      </w:pPr>
      <w:r>
        <w:t>The actors involved with the system</w:t>
      </w:r>
      <w:r w:rsidR="009A4CFE">
        <w:t>’s ECU side are all traced back to interrupts.  These Interrupts are each involved with the various use cases of the ECU.  Figure 4.1 shows the inheritance of the interrupt based actors.</w:t>
      </w:r>
    </w:p>
    <w:p w:rsidR="00526843" w:rsidRDefault="009A4CFE" w:rsidP="00526843">
      <w:pPr>
        <w:keepNext/>
        <w:jc w:val="center"/>
      </w:pPr>
      <w:r>
        <w:rPr>
          <w:b/>
          <w:noProof/>
        </w:rPr>
        <w:drawing>
          <wp:inline distT="0" distB="0" distL="0" distR="0">
            <wp:extent cx="6391275" cy="3800475"/>
            <wp:effectExtent l="1905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6391275" cy="3800475"/>
                    </a:xfrm>
                    <a:prstGeom prst="rect">
                      <a:avLst/>
                    </a:prstGeom>
                    <a:noFill/>
                    <a:ln w="9525">
                      <a:noFill/>
                      <a:miter lim="800000"/>
                      <a:headEnd/>
                      <a:tailEnd/>
                    </a:ln>
                  </pic:spPr>
                </pic:pic>
              </a:graphicData>
            </a:graphic>
          </wp:inline>
        </w:drawing>
      </w:r>
    </w:p>
    <w:p w:rsidR="009A4CFE" w:rsidRDefault="00526843" w:rsidP="009A4CFE">
      <w:pPr>
        <w:pStyle w:val="Caption"/>
      </w:pPr>
      <w:bookmarkStart w:id="29" w:name="_Ref252968672"/>
      <w:r>
        <w:t xml:space="preserve">Figure </w:t>
      </w:r>
      <w:r w:rsidR="00F35BB6">
        <w:fldChar w:fldCharType="begin"/>
      </w:r>
      <w:r w:rsidR="00E503F2">
        <w:instrText xml:space="preserve"> STYLEREF 1 \s </w:instrText>
      </w:r>
      <w:r w:rsidR="00F35BB6">
        <w:fldChar w:fldCharType="separate"/>
      </w:r>
      <w:r w:rsidR="00A906B7">
        <w:rPr>
          <w:noProof/>
        </w:rPr>
        <w:t>4</w:t>
      </w:r>
      <w:r w:rsidR="00F35BB6">
        <w:fldChar w:fldCharType="end"/>
      </w:r>
      <w:r w:rsidR="00E503F2">
        <w:t>.</w:t>
      </w:r>
      <w:r w:rsidR="00F35BB6">
        <w:fldChar w:fldCharType="begin"/>
      </w:r>
      <w:r w:rsidR="00E503F2">
        <w:instrText xml:space="preserve"> SEQ Figure \* ARABIC \s 1 </w:instrText>
      </w:r>
      <w:r w:rsidR="00F35BB6">
        <w:fldChar w:fldCharType="separate"/>
      </w:r>
      <w:r w:rsidR="00A906B7">
        <w:rPr>
          <w:noProof/>
        </w:rPr>
        <w:t>1</w:t>
      </w:r>
      <w:r w:rsidR="00F35BB6">
        <w:fldChar w:fldCharType="end"/>
      </w:r>
      <w:r>
        <w:t xml:space="preserve">: </w:t>
      </w:r>
      <w:r w:rsidR="009A4CFE">
        <w:t>ECU</w:t>
      </w:r>
      <w:r w:rsidRPr="00586FF8">
        <w:t xml:space="preserve"> Actor</w:t>
      </w:r>
      <w:bookmarkEnd w:id="29"/>
      <w:r w:rsidR="009A4CFE">
        <w:t xml:space="preserve"> Hierarchy</w:t>
      </w:r>
    </w:p>
    <w:p w:rsidR="009A4CFE" w:rsidRDefault="009A4CFE" w:rsidP="009A4CFE">
      <w:pPr>
        <w:pStyle w:val="Heading3"/>
      </w:pPr>
      <w:bookmarkStart w:id="30" w:name="_Toc263447599"/>
      <w:r>
        <w:t>Interrupt</w:t>
      </w:r>
      <w:bookmarkEnd w:id="30"/>
    </w:p>
    <w:p w:rsidR="009A4CFE" w:rsidRDefault="009A4CFE" w:rsidP="009A4CFE">
      <w:pPr>
        <w:ind w:left="360" w:firstLine="360"/>
      </w:pPr>
      <w:r>
        <w:t>The base interrupt all sensors are tied into.</w:t>
      </w:r>
    </w:p>
    <w:p w:rsidR="009A4CFE" w:rsidRDefault="00067251" w:rsidP="009A4CFE">
      <w:pPr>
        <w:pStyle w:val="Heading4"/>
      </w:pPr>
      <w:r>
        <w:t xml:space="preserve"> </w:t>
      </w:r>
      <w:r w:rsidR="009A4CFE">
        <w:t>Brake Interrupt</w:t>
      </w:r>
    </w:p>
    <w:p w:rsidR="009A4CFE" w:rsidRDefault="009A4CFE" w:rsidP="009A4CFE">
      <w:pPr>
        <w:ind w:left="720"/>
      </w:pPr>
      <w:r>
        <w:t>A brake interrupt will be triggered when the brakes of the velomobile are used.</w:t>
      </w:r>
    </w:p>
    <w:p w:rsidR="009A4CFE" w:rsidRDefault="00067251" w:rsidP="009A4CFE">
      <w:pPr>
        <w:pStyle w:val="Heading4"/>
      </w:pPr>
      <w:r>
        <w:t xml:space="preserve"> </w:t>
      </w:r>
      <w:r w:rsidR="009A4CFE">
        <w:t>Serial Interrupt</w:t>
      </w:r>
    </w:p>
    <w:p w:rsidR="00445510" w:rsidRDefault="00445510" w:rsidP="00445510">
      <w:pPr>
        <w:ind w:left="720"/>
      </w:pPr>
      <w:r>
        <w:t>A generalized serial input interrupt.</w:t>
      </w:r>
    </w:p>
    <w:p w:rsidR="00445510" w:rsidRDefault="00445510" w:rsidP="00445510">
      <w:pPr>
        <w:pStyle w:val="Heading4"/>
      </w:pPr>
      <w:r>
        <w:t>Display Serial Interrupt</w:t>
      </w:r>
    </w:p>
    <w:p w:rsidR="00445510" w:rsidRDefault="00445510" w:rsidP="00445510">
      <w:pPr>
        <w:ind w:left="720"/>
      </w:pPr>
      <w:r>
        <w:t>Derived from the Serial Interrupt, this interrupt actor facilitates communication between the screen and the ECU over a UART connection.</w:t>
      </w:r>
    </w:p>
    <w:p w:rsidR="00445510" w:rsidRDefault="00445510" w:rsidP="00445510">
      <w:pPr>
        <w:pStyle w:val="Heading4"/>
      </w:pPr>
      <w:r>
        <w:lastRenderedPageBreak/>
        <w:t>GPS Serial Interrupt</w:t>
      </w:r>
    </w:p>
    <w:p w:rsidR="00445510" w:rsidRDefault="00445510" w:rsidP="00445510">
      <w:pPr>
        <w:ind w:left="720"/>
      </w:pPr>
      <w:r>
        <w:t>Derived from the Serial Interrupt, this UART interrupt will allow reception of GPS NEMA strings.</w:t>
      </w:r>
    </w:p>
    <w:p w:rsidR="00445510" w:rsidRDefault="00445510" w:rsidP="00445510">
      <w:pPr>
        <w:pStyle w:val="Heading4"/>
      </w:pPr>
      <w:r>
        <w:t>Timer Interrupt</w:t>
      </w:r>
    </w:p>
    <w:p w:rsidR="00445510" w:rsidRDefault="00445510" w:rsidP="00445510">
      <w:pPr>
        <w:ind w:left="720"/>
      </w:pPr>
      <w:r>
        <w:t>A generalized timer interrupt.</w:t>
      </w:r>
    </w:p>
    <w:p w:rsidR="00445510" w:rsidRDefault="00445510" w:rsidP="00445510">
      <w:pPr>
        <w:pStyle w:val="Heading4"/>
      </w:pPr>
      <w:r>
        <w:t>Metric Update Timer Interrupt</w:t>
      </w:r>
    </w:p>
    <w:p w:rsidR="00445510" w:rsidRDefault="00067251" w:rsidP="00445510">
      <w:pPr>
        <w:ind w:left="720"/>
      </w:pPr>
      <w:r>
        <w:t>Derived from the timer interrupt</w:t>
      </w:r>
      <w:r w:rsidR="00432382">
        <w:t>, this</w:t>
      </w:r>
      <w:r w:rsidR="00445510">
        <w:t xml:space="preserve"> interrupt lives in the processor of the ECU.  </w:t>
      </w:r>
      <w:r w:rsidR="00432382">
        <w:t>It p</w:t>
      </w:r>
      <w:r w:rsidR="00445510">
        <w:t>rompts the system for updates to sensor readings.</w:t>
      </w:r>
    </w:p>
    <w:p w:rsidR="00445510" w:rsidRDefault="00445510" w:rsidP="00445510">
      <w:pPr>
        <w:pStyle w:val="Heading4"/>
      </w:pPr>
      <w:r>
        <w:t>Motor Timer Interrupt</w:t>
      </w:r>
    </w:p>
    <w:p w:rsidR="00445510" w:rsidRDefault="00067251" w:rsidP="00445510">
      <w:pPr>
        <w:ind w:left="720"/>
      </w:pPr>
      <w:r>
        <w:t xml:space="preserve">Derived from the timer interrupt, </w:t>
      </w:r>
      <w:r w:rsidR="00432382">
        <w:t xml:space="preserve">this interrupt </w:t>
      </w:r>
      <w:r w:rsidR="00445510">
        <w:t xml:space="preserve">lives in the processor of the ECU.  </w:t>
      </w:r>
      <w:r w:rsidR="00432382">
        <w:t>It m</w:t>
      </w:r>
      <w:r w:rsidR="00445510">
        <w:t>aintains the power control signals being sent to the motor.</w:t>
      </w:r>
    </w:p>
    <w:p w:rsidR="00445510" w:rsidRDefault="00445510" w:rsidP="00445510">
      <w:pPr>
        <w:pStyle w:val="Heading4"/>
      </w:pPr>
      <w:r>
        <w:t>RPM Interrupt</w:t>
      </w:r>
    </w:p>
    <w:p w:rsidR="00445510" w:rsidRDefault="00445510" w:rsidP="00445510">
      <w:pPr>
        <w:ind w:left="720"/>
      </w:pPr>
      <w:r>
        <w:t>A generalized RPM interrupt.</w:t>
      </w:r>
    </w:p>
    <w:p w:rsidR="00445510" w:rsidRDefault="00445510" w:rsidP="00445510">
      <w:pPr>
        <w:pStyle w:val="Heading4"/>
      </w:pPr>
      <w:r>
        <w:t>PAS RPM Interrupt</w:t>
      </w:r>
    </w:p>
    <w:p w:rsidR="00445510" w:rsidRDefault="00067251" w:rsidP="00445510">
      <w:pPr>
        <w:ind w:left="720"/>
      </w:pPr>
      <w:r>
        <w:t>Derived from the RPM interrupt, monitors the pulse signal from the PAS, checking for the speed of rotation.</w:t>
      </w:r>
    </w:p>
    <w:p w:rsidR="00067251" w:rsidRDefault="00067251" w:rsidP="00067251">
      <w:pPr>
        <w:pStyle w:val="Heading4"/>
      </w:pPr>
      <w:r>
        <w:t>Wheel RPM Interrupt</w:t>
      </w:r>
    </w:p>
    <w:p w:rsidR="00067251" w:rsidRPr="009A4CFE" w:rsidRDefault="00067251" w:rsidP="00445510">
      <w:pPr>
        <w:ind w:left="720"/>
      </w:pPr>
      <w:r>
        <w:t>Derived from the RPM interrupt, checks the pulse signal from the drive wheel, checking the speed of rotation.</w:t>
      </w:r>
    </w:p>
    <w:p w:rsidR="009A4CFE" w:rsidRPr="009A4CFE" w:rsidRDefault="00526843" w:rsidP="00445510">
      <w:pPr>
        <w:pStyle w:val="Heading3"/>
      </w:pPr>
      <w:bookmarkStart w:id="31" w:name="_Toc263447600"/>
      <w:r>
        <w:t>Rider</w:t>
      </w:r>
      <w:bookmarkEnd w:id="31"/>
    </w:p>
    <w:p w:rsidR="009A4CFE" w:rsidRPr="007555E5" w:rsidRDefault="00526843" w:rsidP="009A4CFE">
      <w:pPr>
        <w:pStyle w:val="Text"/>
      </w:pPr>
      <w:r w:rsidRPr="007555E5">
        <w:t>The field user is involved in the system via uploading data</w:t>
      </w:r>
      <w:r>
        <w:t xml:space="preserve"> to the web. They have access </w:t>
      </w:r>
      <w:r w:rsidRPr="007555E5">
        <w:t>to setting marks in the data they upload, and all data uploa</w:t>
      </w:r>
      <w:r>
        <w:t xml:space="preserve">ded depends on their control </w:t>
      </w:r>
      <w:r w:rsidRPr="007555E5">
        <w:t xml:space="preserve">of the </w:t>
      </w:r>
      <w:r>
        <w:t>Velomobile</w:t>
      </w:r>
      <w:r w:rsidRPr="007555E5">
        <w:t>.</w:t>
      </w:r>
    </w:p>
    <w:p w:rsidR="00445510" w:rsidRPr="00445510" w:rsidRDefault="00526843" w:rsidP="00445510">
      <w:pPr>
        <w:pStyle w:val="Heading3"/>
      </w:pPr>
      <w:bookmarkStart w:id="32" w:name="_Toc263447601"/>
      <w:r w:rsidRPr="007555E5">
        <w:t>Web User</w:t>
      </w:r>
      <w:bookmarkEnd w:id="32"/>
    </w:p>
    <w:p w:rsidR="00526843" w:rsidRPr="007555E5" w:rsidRDefault="00526843" w:rsidP="00526843">
      <w:pPr>
        <w:pStyle w:val="Text"/>
      </w:pPr>
      <w:r w:rsidRPr="007555E5">
        <w:t>The web user is involved in the system via the website. The</w:t>
      </w:r>
      <w:r>
        <w:t>y will be able to search for data</w:t>
      </w:r>
      <w:r w:rsidRPr="007555E5">
        <w:t xml:space="preserve"> according to various factors (user, date, marks).</w:t>
      </w:r>
    </w:p>
    <w:p w:rsidR="00526843" w:rsidRPr="007555E5" w:rsidRDefault="00526843" w:rsidP="00445510">
      <w:pPr>
        <w:pStyle w:val="Heading3"/>
      </w:pPr>
      <w:bookmarkStart w:id="33" w:name="_Toc263447602"/>
      <w:r w:rsidRPr="007555E5">
        <w:t>Web Viewer</w:t>
      </w:r>
      <w:bookmarkEnd w:id="33"/>
    </w:p>
    <w:p w:rsidR="00526843" w:rsidRDefault="00526843" w:rsidP="00067251">
      <w:pPr>
        <w:pStyle w:val="Text"/>
      </w:pPr>
      <w:r w:rsidRPr="007555E5">
        <w:t>The web viewer will be able to view the website at an</w:t>
      </w:r>
      <w:r>
        <w:t xml:space="preserve">ytime, view any incoming data, </w:t>
      </w:r>
      <w:r w:rsidRPr="007555E5">
        <w:t>and sort the data anyway they wish.</w:t>
      </w:r>
    </w:p>
    <w:p w:rsidR="00432382" w:rsidRDefault="00432382" w:rsidP="00432382">
      <w:pPr>
        <w:pStyle w:val="Heading3"/>
      </w:pPr>
      <w:bookmarkStart w:id="34" w:name="_Toc263447603"/>
      <w:r>
        <w:t>AJAX Timer</w:t>
      </w:r>
      <w:bookmarkEnd w:id="34"/>
    </w:p>
    <w:p w:rsidR="00432382" w:rsidRDefault="00432382" w:rsidP="00067251">
      <w:pPr>
        <w:pStyle w:val="Text"/>
      </w:pPr>
      <w:r>
        <w:t xml:space="preserve">The AJAX timer runs on client’s computer, and will alert the </w:t>
      </w:r>
      <w:r w:rsidR="00BA19DF">
        <w:t>web server</w:t>
      </w:r>
      <w:r>
        <w:t xml:space="preserve"> when new data information is required while viewing streaming or pre-existing data.</w:t>
      </w:r>
    </w:p>
    <w:p w:rsidR="00526843" w:rsidRPr="007555E5" w:rsidRDefault="00067251" w:rsidP="00067251">
      <w:pPr>
        <w:pStyle w:val="Heading3"/>
      </w:pPr>
      <w:bookmarkStart w:id="35" w:name="_Toc263447604"/>
      <w:r>
        <w:t>Telem</w:t>
      </w:r>
      <w:r w:rsidR="00432382">
        <w:t>etry</w:t>
      </w:r>
      <w:r>
        <w:t xml:space="preserve"> Devic</w:t>
      </w:r>
      <w:r w:rsidR="00526843">
        <w:t>e</w:t>
      </w:r>
      <w:bookmarkEnd w:id="35"/>
    </w:p>
    <w:p w:rsidR="00526843" w:rsidRPr="0054272C" w:rsidRDefault="00526843" w:rsidP="00526843">
      <w:pPr>
        <w:pStyle w:val="Text"/>
      </w:pPr>
      <w:r>
        <w:t>The Arduino will query the Bluetooth device for the latest information it has received from the modem.</w:t>
      </w:r>
    </w:p>
    <w:p w:rsidR="00526843" w:rsidRDefault="00526843" w:rsidP="00526843">
      <w:pPr>
        <w:pStyle w:val="Heading2"/>
      </w:pPr>
      <w:bookmarkStart w:id="36" w:name="_Toc263447605"/>
      <w:r>
        <w:t>Use Case Model</w:t>
      </w:r>
      <w:r w:rsidR="00B9063A">
        <w:t>ing</w:t>
      </w:r>
      <w:bookmarkEnd w:id="36"/>
    </w:p>
    <w:p w:rsidR="007E1C69" w:rsidRDefault="00D4473E" w:rsidP="007E1C69">
      <w:pPr>
        <w:ind w:left="360" w:firstLine="360"/>
      </w:pPr>
      <w:r>
        <w:t>The</w:t>
      </w:r>
      <w:r w:rsidR="00B9063A">
        <w:t xml:space="preserve"> following figures (4.2 and 4.3) display</w:t>
      </w:r>
      <w:r>
        <w:t xml:space="preserve"> </w:t>
      </w:r>
      <w:r w:rsidR="00B9063A">
        <w:t>the use cases</w:t>
      </w:r>
      <w:r>
        <w:t xml:space="preserve"> </w:t>
      </w:r>
      <w:r w:rsidR="00B9063A">
        <w:t>of the ECU and the web system as well as</w:t>
      </w:r>
      <w:r>
        <w:t xml:space="preserve"> their actor relations</w:t>
      </w:r>
      <w:r w:rsidR="001D0D3D">
        <w:t>hips.</w:t>
      </w:r>
      <w:r w:rsidR="00B9063A">
        <w:t xml:space="preserve">  </w:t>
      </w:r>
      <w:r w:rsidR="007E1C69">
        <w:t xml:space="preserve">Due to the real time operating environment of the ECU, actors which modify the states within the ECU are primarily interrupts.  Most interrupts stem from sensors on various parts of the velomobile such as the wheel RPM sensor which reads revolutions of the drive wheel.  </w:t>
      </w:r>
    </w:p>
    <w:p w:rsidR="007E1C69" w:rsidRPr="00D4473E" w:rsidRDefault="007E1C69" w:rsidP="007E1C69">
      <w:pPr>
        <w:ind w:left="360" w:firstLine="360"/>
      </w:pPr>
      <w:r>
        <w:t>The actors of the web system on the other hand are either human or other parts of the system.  Web users</w:t>
      </w:r>
      <w:r w:rsidR="009F63E6">
        <w:t xml:space="preserve"> may select what data to display as well as how it is represented.  Also, the ECU or comparable </w:t>
      </w:r>
      <w:r w:rsidR="009F63E6">
        <w:lastRenderedPageBreak/>
        <w:t>devices sending data to the parser invoke change in the parser, which in turn sends the storable data to the database.</w:t>
      </w:r>
    </w:p>
    <w:p w:rsidR="00526843" w:rsidRDefault="00F218DF" w:rsidP="00526843">
      <w:pPr>
        <w:pStyle w:val="Caption"/>
      </w:pPr>
      <w:r>
        <w:rPr>
          <w:noProof/>
        </w:rPr>
        <w:drawing>
          <wp:inline distT="0" distB="0" distL="0" distR="0">
            <wp:extent cx="6391275" cy="3295650"/>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391275" cy="3295650"/>
                    </a:xfrm>
                    <a:prstGeom prst="rect">
                      <a:avLst/>
                    </a:prstGeom>
                    <a:noFill/>
                    <a:ln w="9525">
                      <a:noFill/>
                      <a:miter lim="800000"/>
                      <a:headEnd/>
                      <a:tailEnd/>
                    </a:ln>
                  </pic:spPr>
                </pic:pic>
              </a:graphicData>
            </a:graphic>
          </wp:inline>
        </w:drawing>
      </w:r>
    </w:p>
    <w:p w:rsidR="00526843" w:rsidRDefault="00526843" w:rsidP="00413258">
      <w:pPr>
        <w:pStyle w:val="Caption"/>
      </w:pPr>
      <w:r>
        <w:t xml:space="preserve">Figure </w:t>
      </w:r>
      <w:r w:rsidR="00F35BB6">
        <w:fldChar w:fldCharType="begin"/>
      </w:r>
      <w:r w:rsidR="00E503F2">
        <w:instrText xml:space="preserve"> STYLEREF 1 \s </w:instrText>
      </w:r>
      <w:r w:rsidR="00F35BB6">
        <w:fldChar w:fldCharType="separate"/>
      </w:r>
      <w:r w:rsidR="00A906B7">
        <w:rPr>
          <w:noProof/>
        </w:rPr>
        <w:t>4</w:t>
      </w:r>
      <w:r w:rsidR="00F35BB6">
        <w:fldChar w:fldCharType="end"/>
      </w:r>
      <w:r w:rsidR="00E503F2">
        <w:t>.</w:t>
      </w:r>
      <w:r w:rsidR="00F35BB6">
        <w:fldChar w:fldCharType="begin"/>
      </w:r>
      <w:r w:rsidR="00E503F2">
        <w:instrText xml:space="preserve"> SEQ Figure \* ARABIC \s 1 </w:instrText>
      </w:r>
      <w:r w:rsidR="00F35BB6">
        <w:fldChar w:fldCharType="separate"/>
      </w:r>
      <w:r w:rsidR="00A906B7">
        <w:rPr>
          <w:noProof/>
        </w:rPr>
        <w:t>2</w:t>
      </w:r>
      <w:r w:rsidR="00F35BB6">
        <w:fldChar w:fldCharType="end"/>
      </w:r>
      <w:r>
        <w:t>: ECU Use Case Model</w:t>
      </w:r>
    </w:p>
    <w:p w:rsidR="006A1C56" w:rsidRPr="006A1C56" w:rsidRDefault="006A1C56" w:rsidP="006A1C56">
      <w:r>
        <w:tab/>
      </w:r>
      <w:r>
        <w:tab/>
      </w:r>
    </w:p>
    <w:p w:rsidR="00526843" w:rsidRDefault="001D0D3D" w:rsidP="00526843">
      <w:pPr>
        <w:pStyle w:val="Caption"/>
        <w:keepNext/>
      </w:pPr>
      <w:r>
        <w:rPr>
          <w:noProof/>
        </w:rPr>
        <w:drawing>
          <wp:inline distT="0" distB="0" distL="0" distR="0">
            <wp:extent cx="5095875" cy="3990975"/>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095875" cy="3990975"/>
                    </a:xfrm>
                    <a:prstGeom prst="rect">
                      <a:avLst/>
                    </a:prstGeom>
                    <a:noFill/>
                    <a:ln w="9525">
                      <a:noFill/>
                      <a:miter lim="800000"/>
                      <a:headEnd/>
                      <a:tailEnd/>
                    </a:ln>
                  </pic:spPr>
                </pic:pic>
              </a:graphicData>
            </a:graphic>
          </wp:inline>
        </w:drawing>
      </w:r>
    </w:p>
    <w:p w:rsidR="006A1C56" w:rsidRPr="006A1C56" w:rsidRDefault="00526843" w:rsidP="001D0D3D">
      <w:pPr>
        <w:pStyle w:val="Caption"/>
      </w:pPr>
      <w:r>
        <w:t xml:space="preserve">Figure </w:t>
      </w:r>
      <w:r w:rsidR="00F35BB6">
        <w:fldChar w:fldCharType="begin"/>
      </w:r>
      <w:r w:rsidR="00E503F2">
        <w:instrText xml:space="preserve"> STYLEREF 1 \s </w:instrText>
      </w:r>
      <w:r w:rsidR="00F35BB6">
        <w:fldChar w:fldCharType="separate"/>
      </w:r>
      <w:r w:rsidR="00A906B7">
        <w:rPr>
          <w:noProof/>
        </w:rPr>
        <w:t>4</w:t>
      </w:r>
      <w:r w:rsidR="00F35BB6">
        <w:fldChar w:fldCharType="end"/>
      </w:r>
      <w:r w:rsidR="00E503F2">
        <w:t>.</w:t>
      </w:r>
      <w:r w:rsidR="00F35BB6">
        <w:fldChar w:fldCharType="begin"/>
      </w:r>
      <w:r w:rsidR="00E503F2">
        <w:instrText xml:space="preserve"> SEQ Figure \* ARABIC \s 1 </w:instrText>
      </w:r>
      <w:r w:rsidR="00F35BB6">
        <w:fldChar w:fldCharType="separate"/>
      </w:r>
      <w:r w:rsidR="00A906B7">
        <w:rPr>
          <w:noProof/>
        </w:rPr>
        <w:t>3</w:t>
      </w:r>
      <w:r w:rsidR="00F35BB6">
        <w:fldChar w:fldCharType="end"/>
      </w:r>
      <w:r>
        <w:t xml:space="preserve">: </w:t>
      </w:r>
      <w:r w:rsidR="001D0D3D">
        <w:t>Web</w:t>
      </w:r>
      <w:r>
        <w:t xml:space="preserve"> Use Case Model</w:t>
      </w:r>
    </w:p>
    <w:p w:rsidR="00C66AC2" w:rsidRPr="00040F10" w:rsidRDefault="00C66AC2" w:rsidP="00040F10">
      <w:pPr>
        <w:pStyle w:val="Heading1"/>
      </w:pPr>
      <w:bookmarkStart w:id="37" w:name="_Toc263447606"/>
      <w:r w:rsidRPr="00040F10">
        <w:lastRenderedPageBreak/>
        <w:t>System Architecture</w:t>
      </w:r>
      <w:bookmarkEnd w:id="37"/>
    </w:p>
    <w:p w:rsidR="00C66AC2" w:rsidRDefault="00C66AC2" w:rsidP="00073555">
      <w:pPr>
        <w:pStyle w:val="Heading2"/>
      </w:pPr>
      <w:bookmarkStart w:id="38" w:name="_Toc263447607"/>
      <w:r>
        <w:t xml:space="preserve">Functional </w:t>
      </w:r>
      <w:r w:rsidRPr="00073555">
        <w:t>Architecture</w:t>
      </w:r>
      <w:bookmarkEnd w:id="38"/>
    </w:p>
    <w:p w:rsidR="00D4473E" w:rsidRDefault="00F35BB6" w:rsidP="00040696">
      <w:pPr>
        <w:pStyle w:val="Text"/>
      </w:pPr>
      <w:r>
        <w:fldChar w:fldCharType="begin"/>
      </w:r>
      <w:r w:rsidR="00040696">
        <w:instrText xml:space="preserve"> REF _Ref252976398 \h </w:instrText>
      </w:r>
      <w:r>
        <w:fldChar w:fldCharType="separate"/>
      </w:r>
      <w:r w:rsidR="00A906B7">
        <w:t xml:space="preserve">Figure </w:t>
      </w:r>
      <w:r w:rsidR="00A906B7">
        <w:rPr>
          <w:noProof/>
        </w:rPr>
        <w:t>5</w:t>
      </w:r>
      <w:r w:rsidR="00A906B7">
        <w:t>.</w:t>
      </w:r>
      <w:r w:rsidR="00A906B7">
        <w:rPr>
          <w:noProof/>
        </w:rPr>
        <w:t>1</w:t>
      </w:r>
      <w:r w:rsidR="00A906B7">
        <w:t xml:space="preserve">: </w:t>
      </w:r>
      <w:r w:rsidR="00A906B7" w:rsidRPr="0068215E">
        <w:t>Functional Architecture</w:t>
      </w:r>
      <w:r>
        <w:fldChar w:fldCharType="end"/>
      </w:r>
      <w:r w:rsidR="00040696">
        <w:t xml:space="preserve"> </w:t>
      </w:r>
      <w:r w:rsidR="00C66AC2" w:rsidRPr="000A5FA7">
        <w:t>illustrate</w:t>
      </w:r>
      <w:r w:rsidR="00C66AC2">
        <w:t>s</w:t>
      </w:r>
      <w:r w:rsidR="00C66AC2" w:rsidRPr="000A5FA7">
        <w:t xml:space="preserve"> our system as it is broken down into its functional packages.</w:t>
      </w:r>
      <w:r w:rsidR="00D4473E">
        <w:t xml:space="preserve"> The data stream encapsulates the interaction of devices and the web system, and also how the ECU will interact with the web system. This covers the XML stream and parsing. </w:t>
      </w:r>
    </w:p>
    <w:p w:rsidR="00C66AC2" w:rsidRDefault="00D4473E" w:rsidP="00040696">
      <w:pPr>
        <w:pStyle w:val="Text"/>
      </w:pPr>
      <w:r>
        <w:t>On the ECU side we have quite a few packages that relate directly to it. Sensor input contains the requirements for the ECU’s sensors and how they are stored and retrieved. Calculations relates to requirements for power assist calculations mostly, along with other miscellaneous calculations that may need to be performed.</w:t>
      </w:r>
      <w:r w:rsidR="00717E62">
        <w:t xml:space="preserve"> Power assist control package will rely on the calculations package for sensor information to use when providing power assist to the </w:t>
      </w:r>
      <w:r w:rsidR="00A906B7">
        <w:t>Velomobile</w:t>
      </w:r>
      <w:r w:rsidR="00717E62">
        <w:t>.</w:t>
      </w:r>
      <w:r>
        <w:t xml:space="preserve"> Embedded display relates to the ECU and its attached display’s requirements. </w:t>
      </w:r>
    </w:p>
    <w:p w:rsidR="00E53A39" w:rsidRDefault="00D4473E" w:rsidP="00BA19DF">
      <w:pPr>
        <w:pStyle w:val="Text"/>
        <w:jc w:val="center"/>
      </w:pPr>
      <w:r>
        <w:t xml:space="preserve">Over on the web-server side we have backend which deals for the most part with our persistence layer and database interaction. </w:t>
      </w:r>
      <w:r w:rsidR="00717E62">
        <w:t xml:space="preserve"> Storage and retrieval are going to be critical requirements for our system.</w:t>
      </w:r>
      <w:r w:rsidR="00BA19DF">
        <w:t xml:space="preserve">  </w:t>
      </w:r>
      <w:r w:rsidR="00717E62">
        <w:t xml:space="preserve">The front end package deals with the display of the website and telemetry data via graphs and charts. </w:t>
      </w:r>
      <w:r w:rsidR="009C75FD">
        <w:rPr>
          <w:noProof/>
        </w:rPr>
        <w:drawing>
          <wp:inline distT="0" distB="0" distL="0" distR="0">
            <wp:extent cx="6665626" cy="4235450"/>
            <wp:effectExtent l="19050" t="0" r="187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667418" cy="4236589"/>
                    </a:xfrm>
                    <a:prstGeom prst="rect">
                      <a:avLst/>
                    </a:prstGeom>
                    <a:noFill/>
                    <a:ln w="9525">
                      <a:noFill/>
                      <a:miter lim="800000"/>
                      <a:headEnd/>
                      <a:tailEnd/>
                    </a:ln>
                  </pic:spPr>
                </pic:pic>
              </a:graphicData>
            </a:graphic>
          </wp:inline>
        </w:drawing>
      </w:r>
    </w:p>
    <w:p w:rsidR="00C66AC2" w:rsidRDefault="00E53A39" w:rsidP="00E53A39">
      <w:pPr>
        <w:pStyle w:val="Caption"/>
      </w:pPr>
      <w:bookmarkStart w:id="39" w:name="_Ref252976398"/>
      <w:r>
        <w:t xml:space="preserve">Figure </w:t>
      </w:r>
      <w:r w:rsidR="00F35BB6">
        <w:fldChar w:fldCharType="begin"/>
      </w:r>
      <w:r w:rsidR="00E503F2">
        <w:instrText xml:space="preserve"> STYLEREF 1 \s </w:instrText>
      </w:r>
      <w:r w:rsidR="00F35BB6">
        <w:fldChar w:fldCharType="separate"/>
      </w:r>
      <w:r w:rsidR="00A906B7">
        <w:rPr>
          <w:noProof/>
        </w:rPr>
        <w:t>5</w:t>
      </w:r>
      <w:r w:rsidR="00F35BB6">
        <w:fldChar w:fldCharType="end"/>
      </w:r>
      <w:r w:rsidR="00E503F2">
        <w:t>.</w:t>
      </w:r>
      <w:r w:rsidR="00F35BB6">
        <w:fldChar w:fldCharType="begin"/>
      </w:r>
      <w:r w:rsidR="00E503F2">
        <w:instrText xml:space="preserve"> SEQ Figure \* ARABIC \s 1 </w:instrText>
      </w:r>
      <w:r w:rsidR="00F35BB6">
        <w:fldChar w:fldCharType="separate"/>
      </w:r>
      <w:r w:rsidR="00A906B7">
        <w:rPr>
          <w:noProof/>
        </w:rPr>
        <w:t>1</w:t>
      </w:r>
      <w:r w:rsidR="00F35BB6">
        <w:fldChar w:fldCharType="end"/>
      </w:r>
      <w:r>
        <w:t xml:space="preserve">: </w:t>
      </w:r>
      <w:r w:rsidRPr="0068215E">
        <w:t>Functional Architecture</w:t>
      </w:r>
      <w:bookmarkEnd w:id="39"/>
    </w:p>
    <w:p w:rsidR="001D33DD" w:rsidRDefault="001D33DD" w:rsidP="001D33DD">
      <w:r>
        <w:t>Back End (Web):</w:t>
      </w:r>
      <w:r>
        <w:tab/>
        <w:t>Relies on the data stream information.</w:t>
      </w:r>
    </w:p>
    <w:p w:rsidR="001D33DD" w:rsidRDefault="001D33DD" w:rsidP="001D33DD">
      <w:r>
        <w:t>Calculations:</w:t>
      </w:r>
      <w:r>
        <w:tab/>
      </w:r>
      <w:r>
        <w:tab/>
        <w:t>Relies on sensor input and the data stream.</w:t>
      </w:r>
    </w:p>
    <w:p w:rsidR="001D33DD" w:rsidRDefault="001D33DD" w:rsidP="001D33DD">
      <w:r>
        <w:t>Data Stream:</w:t>
      </w:r>
      <w:r>
        <w:tab/>
      </w:r>
      <w:r>
        <w:tab/>
        <w:t>Relies on values returned from all sensors.</w:t>
      </w:r>
    </w:p>
    <w:p w:rsidR="001D33DD" w:rsidRDefault="001D33DD" w:rsidP="001D33DD">
      <w:r>
        <w:t>Embedded Display:</w:t>
      </w:r>
      <w:r>
        <w:tab/>
        <w:t>Relies on return values of all calculations.</w:t>
      </w:r>
      <w:r w:rsidR="00F15975" w:rsidRPr="00F15975">
        <w:rPr>
          <w:noProof/>
        </w:rPr>
        <w:t xml:space="preserve"> </w:t>
      </w:r>
    </w:p>
    <w:p w:rsidR="001D33DD" w:rsidRDefault="001D33DD" w:rsidP="001D33DD">
      <w:r>
        <w:t>Front End (Web):</w:t>
      </w:r>
      <w:r>
        <w:tab/>
        <w:t>Relies on the data processed and stored by the back end (web).</w:t>
      </w:r>
    </w:p>
    <w:p w:rsidR="001D33DD" w:rsidRDefault="001D33DD" w:rsidP="001D33DD">
      <w:r>
        <w:t>Power Assist Control:</w:t>
      </w:r>
      <w:r>
        <w:tab/>
        <w:t>Relies on return values of all calculations.</w:t>
      </w:r>
    </w:p>
    <w:p w:rsidR="001D33DD" w:rsidRPr="001D33DD" w:rsidRDefault="001D33DD" w:rsidP="001D33DD">
      <w:r>
        <w:t>Sensor Input:</w:t>
      </w:r>
      <w:r>
        <w:tab/>
      </w:r>
      <w:r>
        <w:tab/>
        <w:t xml:space="preserve">Reads </w:t>
      </w:r>
      <w:r w:rsidR="006A1C56">
        <w:t>in all sensor values.</w:t>
      </w:r>
    </w:p>
    <w:p w:rsidR="00C66AC2" w:rsidRDefault="00C66AC2" w:rsidP="00C66AC2">
      <w:pPr>
        <w:pStyle w:val="Heading2"/>
      </w:pPr>
      <w:bookmarkStart w:id="40" w:name="_Toc263447608"/>
      <w:r>
        <w:lastRenderedPageBreak/>
        <w:t>Non-Functional Architecture</w:t>
      </w:r>
      <w:bookmarkEnd w:id="40"/>
    </w:p>
    <w:p w:rsidR="00717E62" w:rsidRPr="00717E62" w:rsidRDefault="00E44FAF" w:rsidP="00BA19DF">
      <w:pPr>
        <w:ind w:firstLine="720"/>
      </w:pPr>
      <w:r>
        <w:t xml:space="preserve">Figure 5.2 displays the packages of our non-functional requirements.  </w:t>
      </w:r>
      <w:r w:rsidR="00717E62">
        <w:t>Our functional architecture covers key non functional requirements of our system like what web browsers will be able to access the system, or what ECU our system will operate on.</w:t>
      </w:r>
    </w:p>
    <w:p w:rsidR="00E503F2" w:rsidRDefault="00E503F2" w:rsidP="00E503F2">
      <w:pPr>
        <w:pStyle w:val="Caption"/>
      </w:pPr>
      <w:r>
        <w:rPr>
          <w:noProof/>
        </w:rPr>
        <w:drawing>
          <wp:inline distT="0" distB="0" distL="0" distR="0">
            <wp:extent cx="4965700" cy="3242945"/>
            <wp:effectExtent l="19050" t="0" r="635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cstate="print"/>
                    <a:srcRect/>
                    <a:stretch>
                      <a:fillRect/>
                    </a:stretch>
                  </pic:blipFill>
                  <pic:spPr bwMode="auto">
                    <a:xfrm>
                      <a:off x="0" y="0"/>
                      <a:ext cx="4965700" cy="3242945"/>
                    </a:xfrm>
                    <a:prstGeom prst="rect">
                      <a:avLst/>
                    </a:prstGeom>
                    <a:noFill/>
                    <a:ln w="9525">
                      <a:noFill/>
                      <a:miter lim="800000"/>
                      <a:headEnd/>
                      <a:tailEnd/>
                    </a:ln>
                  </pic:spPr>
                </pic:pic>
              </a:graphicData>
            </a:graphic>
          </wp:inline>
        </w:drawing>
      </w:r>
    </w:p>
    <w:p w:rsidR="00E503F2" w:rsidRPr="00E503F2" w:rsidRDefault="00E503F2" w:rsidP="00E503F2">
      <w:pPr>
        <w:pStyle w:val="Caption"/>
      </w:pPr>
      <w:r>
        <w:t xml:space="preserve">Figure </w:t>
      </w:r>
      <w:r w:rsidR="00F35BB6">
        <w:fldChar w:fldCharType="begin"/>
      </w:r>
      <w:r>
        <w:instrText xml:space="preserve"> STYLEREF 1 \s </w:instrText>
      </w:r>
      <w:r w:rsidR="00F35BB6">
        <w:fldChar w:fldCharType="separate"/>
      </w:r>
      <w:r w:rsidR="00A906B7">
        <w:rPr>
          <w:noProof/>
        </w:rPr>
        <w:t>5</w:t>
      </w:r>
      <w:r w:rsidR="00F35BB6">
        <w:fldChar w:fldCharType="end"/>
      </w:r>
      <w:r>
        <w:t>.</w:t>
      </w:r>
      <w:r w:rsidR="00F35BB6">
        <w:fldChar w:fldCharType="begin"/>
      </w:r>
      <w:r>
        <w:instrText xml:space="preserve"> SEQ Figure \* ARABIC \s 1 </w:instrText>
      </w:r>
      <w:r w:rsidR="00F35BB6">
        <w:fldChar w:fldCharType="separate"/>
      </w:r>
      <w:r w:rsidR="00A906B7">
        <w:rPr>
          <w:noProof/>
        </w:rPr>
        <w:t>2</w:t>
      </w:r>
      <w:r w:rsidR="00F35BB6">
        <w:fldChar w:fldCharType="end"/>
      </w:r>
      <w:r>
        <w:t>: Non-Functional Architecture</w:t>
      </w:r>
    </w:p>
    <w:p w:rsidR="00C66AC2" w:rsidRDefault="00C66AC2" w:rsidP="00073555">
      <w:pPr>
        <w:pStyle w:val="Heading2"/>
      </w:pPr>
      <w:bookmarkStart w:id="41" w:name="_Toc263447609"/>
      <w:r>
        <w:t xml:space="preserve">Physical </w:t>
      </w:r>
      <w:r w:rsidRPr="00073555">
        <w:t>Architecture</w:t>
      </w:r>
      <w:bookmarkEnd w:id="41"/>
    </w:p>
    <w:p w:rsidR="00717E62" w:rsidRDefault="00C66AC2" w:rsidP="00717E62">
      <w:pPr>
        <w:pStyle w:val="Text"/>
      </w:pPr>
      <w:r w:rsidRPr="00AB59A4">
        <w:t xml:space="preserve">Due to the complexity of this system it has been broken down into two physical layers. </w:t>
      </w:r>
    </w:p>
    <w:p w:rsidR="00717E62" w:rsidRDefault="00C66AC2" w:rsidP="00717E62">
      <w:pPr>
        <w:pStyle w:val="Text"/>
      </w:pPr>
      <w:r w:rsidRPr="00AB59A4">
        <w:t xml:space="preserve">The first layer is the communication layer shown in </w:t>
      </w:r>
      <w:r w:rsidR="00F35BB6">
        <w:fldChar w:fldCharType="begin"/>
      </w:r>
      <w:r>
        <w:instrText xml:space="preserve"> REF _Ref252870778 \h </w:instrText>
      </w:r>
      <w:r w:rsidR="00F35BB6">
        <w:fldChar w:fldCharType="separate"/>
      </w:r>
      <w:r w:rsidR="00A906B7">
        <w:t xml:space="preserve">Figure </w:t>
      </w:r>
      <w:r w:rsidR="00A906B7">
        <w:rPr>
          <w:noProof/>
        </w:rPr>
        <w:t>5</w:t>
      </w:r>
      <w:r w:rsidR="00A906B7">
        <w:t>.</w:t>
      </w:r>
      <w:r w:rsidR="00A906B7">
        <w:rPr>
          <w:noProof/>
        </w:rPr>
        <w:t>3</w:t>
      </w:r>
      <w:r w:rsidR="00E44FAF">
        <w:rPr>
          <w:noProof/>
        </w:rPr>
        <w:t>a</w:t>
      </w:r>
      <w:r w:rsidR="00A906B7">
        <w:t>: Physical Communication Layer</w:t>
      </w:r>
      <w:r w:rsidR="00F35BB6">
        <w:fldChar w:fldCharType="end"/>
      </w:r>
      <w:r w:rsidRPr="00AB59A4">
        <w:t xml:space="preserve"> depicting how the </w:t>
      </w:r>
      <w:r>
        <w:t xml:space="preserve">systems talk to each other. </w:t>
      </w:r>
      <w:r w:rsidR="00717E62">
        <w:t xml:space="preserve"> The additional controller ( with the image of a toaster ) was put in this diagram to emphasize the fact that our web system will track telemetry data for any device, as long as it is registered with the web system and is broadcasting some form of telemetry data in our protocol. The web server is the home of our web system and our database, storing all telemetry data and providing it to clients who request it. The Bluetooth modem is the internet interface we shall be using between the ECU for transmitting telemetry data from the ECU and returning acknowledgements to the ECU.</w:t>
      </w:r>
    </w:p>
    <w:p w:rsidR="00C66AC2" w:rsidRDefault="007F2294" w:rsidP="00040696">
      <w:pPr>
        <w:pStyle w:val="Caption"/>
      </w:pPr>
      <w:r>
        <w:rPr>
          <w:noProof/>
        </w:rPr>
        <w:lastRenderedPageBreak/>
        <w:drawing>
          <wp:inline distT="0" distB="0" distL="0" distR="0">
            <wp:extent cx="3040296" cy="3519377"/>
            <wp:effectExtent l="19050" t="0" r="7704" b="0"/>
            <wp:docPr id="5" name="Picture 5" descr="C:\Documents and Settings\User\My Documents\Velomobile\Project Artifacts\Velomobile Physic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My Documents\Velomobile\Project Artifacts\Velomobile Physical Diagram.jpg"/>
                    <pic:cNvPicPr>
                      <a:picLocks noChangeAspect="1" noChangeArrowheads="1"/>
                    </pic:cNvPicPr>
                  </pic:nvPicPr>
                  <pic:blipFill>
                    <a:blip r:embed="rId20" cstate="print"/>
                    <a:srcRect/>
                    <a:stretch>
                      <a:fillRect/>
                    </a:stretch>
                  </pic:blipFill>
                  <pic:spPr bwMode="auto">
                    <a:xfrm>
                      <a:off x="0" y="0"/>
                      <a:ext cx="3040163" cy="3519223"/>
                    </a:xfrm>
                    <a:prstGeom prst="rect">
                      <a:avLst/>
                    </a:prstGeom>
                    <a:noFill/>
                    <a:ln w="9525">
                      <a:noFill/>
                      <a:miter lim="800000"/>
                      <a:headEnd/>
                      <a:tailEnd/>
                    </a:ln>
                  </pic:spPr>
                </pic:pic>
              </a:graphicData>
            </a:graphic>
          </wp:inline>
        </w:drawing>
      </w:r>
    </w:p>
    <w:p w:rsidR="00C66AC2" w:rsidRDefault="00C66AC2" w:rsidP="00040696">
      <w:pPr>
        <w:pStyle w:val="Caption"/>
      </w:pPr>
      <w:bookmarkStart w:id="42" w:name="_Ref252870778"/>
      <w:r>
        <w:t xml:space="preserve">Figure </w:t>
      </w:r>
      <w:r w:rsidR="00F35BB6">
        <w:fldChar w:fldCharType="begin"/>
      </w:r>
      <w:r w:rsidR="00E503F2">
        <w:instrText xml:space="preserve"> STYLEREF 1 \s </w:instrText>
      </w:r>
      <w:r w:rsidR="00F35BB6">
        <w:fldChar w:fldCharType="separate"/>
      </w:r>
      <w:r w:rsidR="00A906B7">
        <w:rPr>
          <w:noProof/>
        </w:rPr>
        <w:t>5</w:t>
      </w:r>
      <w:r w:rsidR="00F35BB6">
        <w:fldChar w:fldCharType="end"/>
      </w:r>
      <w:r w:rsidR="00E503F2">
        <w:t>.</w:t>
      </w:r>
      <w:r w:rsidR="00F35BB6">
        <w:fldChar w:fldCharType="begin"/>
      </w:r>
      <w:r w:rsidR="00E503F2">
        <w:instrText xml:space="preserve"> SEQ Figure \* ARABIC \s 1 </w:instrText>
      </w:r>
      <w:r w:rsidR="00F35BB6">
        <w:fldChar w:fldCharType="separate"/>
      </w:r>
      <w:r w:rsidR="00A906B7">
        <w:rPr>
          <w:noProof/>
        </w:rPr>
        <w:t>3</w:t>
      </w:r>
      <w:r w:rsidR="00F35BB6">
        <w:fldChar w:fldCharType="end"/>
      </w:r>
      <w:r w:rsidR="00E44FAF">
        <w:t>a</w:t>
      </w:r>
      <w:r>
        <w:t>: Physical Communication Layer</w:t>
      </w:r>
      <w:bookmarkEnd w:id="42"/>
    </w:p>
    <w:p w:rsidR="00040696" w:rsidRDefault="00040696" w:rsidP="00040696">
      <w:pPr>
        <w:jc w:val="center"/>
      </w:pPr>
    </w:p>
    <w:p w:rsidR="00C66AC2" w:rsidRPr="00AB59A4" w:rsidRDefault="00C66AC2" w:rsidP="00040696">
      <w:pPr>
        <w:pStyle w:val="Text"/>
      </w:pPr>
      <w:r>
        <w:t xml:space="preserve">Next we show the component layer in </w:t>
      </w:r>
      <w:fldSimple w:instr=" REF _Ref252869324 \h  \* MERGEFORMAT ">
        <w:r w:rsidR="00A906B7" w:rsidRPr="00040696">
          <w:t xml:space="preserve">Figure </w:t>
        </w:r>
        <w:r w:rsidR="00E44FAF">
          <w:t>5.3b</w:t>
        </w:r>
        <w:r w:rsidR="00A906B7" w:rsidRPr="00040696">
          <w:t xml:space="preserve">: Physical </w:t>
        </w:r>
      </w:fldSimple>
      <w:r>
        <w:t>. This s</w:t>
      </w:r>
      <w:r w:rsidRPr="00AB59A4">
        <w:t xml:space="preserve">hows </w:t>
      </w:r>
      <w:r>
        <w:t xml:space="preserve">each </w:t>
      </w:r>
      <w:r w:rsidRPr="00AB59A4">
        <w:t xml:space="preserve">relationship between the </w:t>
      </w:r>
      <w:r>
        <w:t>ECU’s</w:t>
      </w:r>
      <w:r w:rsidRPr="00AB59A4">
        <w:t xml:space="preserve"> components. </w:t>
      </w:r>
      <w:r w:rsidR="00717E62">
        <w:t xml:space="preserve"> Both the ECU and the display will be Arduino Embedded Controllers. All logic will run on the ECU except for some of the display which will be handled by the display. Using interrupt driven code the ECU will transmit display information to the display, which will handle all display of information and return interrupts to the ECU when the user interacts with the display. The AttoPilot is a pivotal piece of our system which allows us to measure Voltage and Current into the motor controller, allowing us to calculate an estimate of the power output of the motor. The Bluetooth component is an important component for our telemetry streaming. It will connect to the Bluetooth modem, providing an internet connection to use when streaming telemetry data to the web system. </w:t>
      </w:r>
      <w:r w:rsidR="00967CD3">
        <w:t>The motor controller is the intermediary between the ECU and the motor that provides power assist.</w:t>
      </w:r>
    </w:p>
    <w:p w:rsidR="00C66AC2" w:rsidRDefault="00C66AC2" w:rsidP="00C66AC2">
      <w:pPr>
        <w:ind w:left="720"/>
      </w:pPr>
    </w:p>
    <w:p w:rsidR="00C66AC2" w:rsidRPr="00040696" w:rsidRDefault="007F2294" w:rsidP="00040696">
      <w:pPr>
        <w:pStyle w:val="Caption"/>
      </w:pPr>
      <w:r>
        <w:rPr>
          <w:noProof/>
        </w:rPr>
        <w:lastRenderedPageBreak/>
        <w:drawing>
          <wp:inline distT="0" distB="0" distL="0" distR="0">
            <wp:extent cx="5052691" cy="6177517"/>
            <wp:effectExtent l="19050" t="0" r="0" b="0"/>
            <wp:docPr id="1" name="Picture 6" descr="C:\Documents and Settings\User\My Documents\Velomobile\Project Artifacts\Velomobile Wiring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My Documents\Velomobile\Project Artifacts\Velomobile Wiring Diagram.jpg"/>
                    <pic:cNvPicPr>
                      <a:picLocks noChangeAspect="1" noChangeArrowheads="1"/>
                    </pic:cNvPicPr>
                  </pic:nvPicPr>
                  <pic:blipFill>
                    <a:blip r:embed="rId21" cstate="print"/>
                    <a:srcRect/>
                    <a:stretch>
                      <a:fillRect/>
                    </a:stretch>
                  </pic:blipFill>
                  <pic:spPr bwMode="auto">
                    <a:xfrm>
                      <a:off x="0" y="0"/>
                      <a:ext cx="5052805" cy="6177657"/>
                    </a:xfrm>
                    <a:prstGeom prst="rect">
                      <a:avLst/>
                    </a:prstGeom>
                    <a:noFill/>
                    <a:ln w="9525">
                      <a:noFill/>
                      <a:miter lim="800000"/>
                      <a:headEnd/>
                      <a:tailEnd/>
                    </a:ln>
                  </pic:spPr>
                </pic:pic>
              </a:graphicData>
            </a:graphic>
          </wp:inline>
        </w:drawing>
      </w:r>
    </w:p>
    <w:p w:rsidR="00C66AC2" w:rsidRPr="00040696" w:rsidRDefault="00C66AC2" w:rsidP="00040696">
      <w:pPr>
        <w:pStyle w:val="Caption"/>
      </w:pPr>
      <w:bookmarkStart w:id="43" w:name="_Ref252869324"/>
      <w:r w:rsidRPr="00040696">
        <w:t xml:space="preserve">Figure </w:t>
      </w:r>
      <w:r w:rsidR="00F35BB6">
        <w:fldChar w:fldCharType="begin"/>
      </w:r>
      <w:r w:rsidR="00E503F2">
        <w:instrText xml:space="preserve"> STYLEREF 1 \s </w:instrText>
      </w:r>
      <w:r w:rsidR="00F35BB6">
        <w:fldChar w:fldCharType="separate"/>
      </w:r>
      <w:r w:rsidR="00A906B7">
        <w:rPr>
          <w:noProof/>
        </w:rPr>
        <w:t>5</w:t>
      </w:r>
      <w:r w:rsidR="00F35BB6">
        <w:fldChar w:fldCharType="end"/>
      </w:r>
      <w:r w:rsidR="00E503F2">
        <w:t>.</w:t>
      </w:r>
      <w:r w:rsidR="00E44FAF">
        <w:t>3b</w:t>
      </w:r>
      <w:r w:rsidRPr="00040696">
        <w:t xml:space="preserve">: Physical </w:t>
      </w:r>
      <w:bookmarkEnd w:id="43"/>
      <w:r w:rsidRPr="00040696">
        <w:t>Component Layer</w:t>
      </w:r>
    </w:p>
    <w:p w:rsidR="00977DD4" w:rsidRDefault="00977DD4" w:rsidP="00977DD4">
      <w:r>
        <w:t>AttoPilot:</w:t>
      </w:r>
      <w:r>
        <w:tab/>
      </w:r>
      <w:r>
        <w:tab/>
        <w:t>Reads the current and voltage output levels.</w:t>
      </w:r>
    </w:p>
    <w:p w:rsidR="00977DD4" w:rsidRDefault="00977DD4" w:rsidP="00C66AC2">
      <w:r>
        <w:t xml:space="preserve">Battery: </w:t>
      </w:r>
      <w:r>
        <w:tab/>
      </w:r>
      <w:r>
        <w:tab/>
        <w:t>Powers the system.</w:t>
      </w:r>
    </w:p>
    <w:p w:rsidR="00C66AC2" w:rsidRDefault="00977DD4" w:rsidP="00C66AC2">
      <w:pPr>
        <w:rPr>
          <w:b/>
        </w:rPr>
      </w:pPr>
      <w:r>
        <w:t>Bluetooth:</w:t>
      </w:r>
      <w:r>
        <w:tab/>
      </w:r>
      <w:r>
        <w:tab/>
        <w:t>Sends data to the website via modem.</w:t>
      </w:r>
    </w:p>
    <w:p w:rsidR="00977DD4" w:rsidRDefault="00977DD4" w:rsidP="00977DD4">
      <w:r>
        <w:t>Break Lever:</w:t>
      </w:r>
      <w:r>
        <w:tab/>
      </w:r>
      <w:r>
        <w:tab/>
        <w:t>Senses when breaks are applied, as to cut power to the motor.</w:t>
      </w:r>
    </w:p>
    <w:p w:rsidR="00977DD4" w:rsidRDefault="00977DD4" w:rsidP="00977DD4">
      <w:r>
        <w:t>Camera:</w:t>
      </w:r>
      <w:r>
        <w:tab/>
      </w:r>
      <w:r>
        <w:tab/>
        <w:t>JPEG Camera.</w:t>
      </w:r>
    </w:p>
    <w:p w:rsidR="00977DD4" w:rsidRDefault="00977DD4" w:rsidP="00977DD4">
      <w:r>
        <w:t>Clock:</w:t>
      </w:r>
      <w:r>
        <w:tab/>
      </w:r>
      <w:r>
        <w:tab/>
      </w:r>
      <w:r>
        <w:tab/>
        <w:t>Real time clock.</w:t>
      </w:r>
    </w:p>
    <w:p w:rsidR="00977DD4" w:rsidRDefault="00977DD4" w:rsidP="00C66AC2">
      <w:r>
        <w:t>Drive Wheel:</w:t>
      </w:r>
      <w:r>
        <w:tab/>
      </w:r>
      <w:r>
        <w:tab/>
        <w:t>Senses RPM.</w:t>
      </w:r>
    </w:p>
    <w:p w:rsidR="00977DD4" w:rsidRPr="00977DD4" w:rsidRDefault="00977DD4" w:rsidP="00C66AC2">
      <w:r>
        <w:t>ECU:</w:t>
      </w:r>
      <w:r>
        <w:tab/>
      </w:r>
      <w:r>
        <w:tab/>
      </w:r>
      <w:r>
        <w:tab/>
        <w:t>Runs all calculations, sends signals to display and Bluetooth.</w:t>
      </w:r>
    </w:p>
    <w:p w:rsidR="0094041F" w:rsidRDefault="003F37DF" w:rsidP="00C66AC2">
      <w:r>
        <w:t>GPS:</w:t>
      </w:r>
      <w:r>
        <w:tab/>
      </w:r>
      <w:r>
        <w:tab/>
      </w:r>
      <w:r>
        <w:tab/>
        <w:t xml:space="preserve">Reads </w:t>
      </w:r>
      <w:r w:rsidR="00977DD4">
        <w:t>GPS information and sends it to the ECU.</w:t>
      </w:r>
    </w:p>
    <w:p w:rsidR="00977DD4" w:rsidRDefault="00977DD4" w:rsidP="00977DD4">
      <w:r>
        <w:t>Motor:</w:t>
      </w:r>
      <w:r>
        <w:tab/>
      </w:r>
      <w:r>
        <w:tab/>
      </w:r>
      <w:r>
        <w:tab/>
        <w:t>Brushless high RPM electric motor.</w:t>
      </w:r>
    </w:p>
    <w:p w:rsidR="00977DD4" w:rsidRDefault="00977DD4" w:rsidP="00C66AC2">
      <w:r>
        <w:t>Motor Controller:</w:t>
      </w:r>
      <w:r>
        <w:tab/>
        <w:t>Sends power to the motor.</w:t>
      </w:r>
    </w:p>
    <w:p w:rsidR="003F37DF" w:rsidRDefault="003F37DF" w:rsidP="00C66AC2">
      <w:r>
        <w:t>Pedal Torque Sensor:</w:t>
      </w:r>
      <w:r>
        <w:tab/>
        <w:t>Determines power input from the rider.</w:t>
      </w:r>
    </w:p>
    <w:p w:rsidR="003F37DF" w:rsidRDefault="00977DD4" w:rsidP="00C66AC2">
      <w:r>
        <w:lastRenderedPageBreak/>
        <w:t>Throttle:</w:t>
      </w:r>
      <w:r>
        <w:tab/>
      </w:r>
      <w:r>
        <w:tab/>
        <w:t>Determines power feed to the motor.</w:t>
      </w:r>
    </w:p>
    <w:p w:rsidR="003F37DF" w:rsidRDefault="003F37DF" w:rsidP="00C66AC2">
      <w:r>
        <w:t>Voltage Regulator:</w:t>
      </w:r>
      <w:r>
        <w:tab/>
        <w:t>Steps the power up or down from the battery to the motor.</w:t>
      </w:r>
    </w:p>
    <w:p w:rsidR="00977DD4" w:rsidRDefault="00977DD4"/>
    <w:p w:rsidR="009A4279" w:rsidRDefault="009A4279" w:rsidP="009A4279">
      <w:pPr>
        <w:pStyle w:val="Heading2"/>
      </w:pPr>
      <w:bookmarkStart w:id="44" w:name="_Toc263447610"/>
      <w:r>
        <w:t>Component Architecture</w:t>
      </w:r>
      <w:bookmarkEnd w:id="44"/>
    </w:p>
    <w:p w:rsidR="009A4279" w:rsidRDefault="009A4279" w:rsidP="009A4279">
      <w:pPr>
        <w:ind w:left="360" w:firstLine="360"/>
      </w:pPr>
      <w:r>
        <w:t xml:space="preserve">The overlying component architecture defines the correlation of each physical entity in each of the two aspects of the system.  The first aspect is the embedded system, </w:t>
      </w:r>
      <w:r w:rsidR="000A3FF9">
        <w:t xml:space="preserve">as displayed by Figure 5.5.  The second aspect </w:t>
      </w:r>
      <w:r>
        <w:t>is the web system</w:t>
      </w:r>
      <w:r w:rsidR="000A3FF9">
        <w:t>, displayed in Figure 5.6</w:t>
      </w:r>
      <w:r>
        <w:t>.</w:t>
      </w:r>
    </w:p>
    <w:p w:rsidR="00DC4537" w:rsidRDefault="00E44FAF" w:rsidP="00DC4537">
      <w:pPr>
        <w:ind w:left="360" w:firstLine="360"/>
      </w:pPr>
      <w:r>
        <w:t>Figure 5.4a</w:t>
      </w:r>
      <w:r w:rsidR="000A3FF9">
        <w:t xml:space="preserve">, the embedded component architecture defines the physical elements of the embedded system and the flow of information between them.  The ECU runs all calculations and generates the display that is sent to the Touch Shield.  The Touch Shield is the physical </w:t>
      </w:r>
      <w:r w:rsidR="00DC4537">
        <w:t>screen which displays information to the rider and provides as the rider’s input device to control the system.</w:t>
      </w:r>
    </w:p>
    <w:p w:rsidR="000A3FF9" w:rsidRDefault="000A3FF9" w:rsidP="009A4279">
      <w:pPr>
        <w:ind w:left="360" w:firstLine="360"/>
      </w:pPr>
    </w:p>
    <w:p w:rsidR="000A3FF9" w:rsidRDefault="00377D68" w:rsidP="00377D68">
      <w:pPr>
        <w:jc w:val="center"/>
      </w:pPr>
      <w:r>
        <w:rPr>
          <w:noProof/>
        </w:rPr>
        <w:drawing>
          <wp:inline distT="0" distB="0" distL="0" distR="0">
            <wp:extent cx="2985492" cy="2428875"/>
            <wp:effectExtent l="19050" t="0" r="5358"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987199" cy="2430264"/>
                    </a:xfrm>
                    <a:prstGeom prst="rect">
                      <a:avLst/>
                    </a:prstGeom>
                    <a:noFill/>
                    <a:ln w="9525">
                      <a:noFill/>
                      <a:miter lim="800000"/>
                      <a:headEnd/>
                      <a:tailEnd/>
                    </a:ln>
                  </pic:spPr>
                </pic:pic>
              </a:graphicData>
            </a:graphic>
          </wp:inline>
        </w:drawing>
      </w:r>
    </w:p>
    <w:p w:rsidR="000A3FF9" w:rsidRPr="009032F4" w:rsidRDefault="00E44FAF" w:rsidP="00377D68">
      <w:pPr>
        <w:jc w:val="center"/>
        <w:rPr>
          <w:b/>
          <w:color w:val="4F81BD" w:themeColor="accent1"/>
          <w:sz w:val="20"/>
          <w:szCs w:val="20"/>
        </w:rPr>
      </w:pPr>
      <w:r>
        <w:rPr>
          <w:b/>
          <w:color w:val="4F81BD" w:themeColor="accent1"/>
          <w:sz w:val="20"/>
          <w:szCs w:val="20"/>
        </w:rPr>
        <w:t>Figure 5.4a</w:t>
      </w:r>
      <w:r w:rsidR="000A3FF9" w:rsidRPr="009032F4">
        <w:rPr>
          <w:b/>
          <w:color w:val="4F81BD" w:themeColor="accent1"/>
          <w:sz w:val="20"/>
          <w:szCs w:val="20"/>
        </w:rPr>
        <w:t>:  Embedded component architecture</w:t>
      </w:r>
    </w:p>
    <w:p w:rsidR="00DC4537" w:rsidRDefault="00DC4537" w:rsidP="000A3FF9">
      <w:pPr>
        <w:ind w:left="360" w:firstLine="360"/>
        <w:jc w:val="center"/>
      </w:pPr>
    </w:p>
    <w:p w:rsidR="00DC4537" w:rsidRDefault="00DC4537" w:rsidP="00DC4537">
      <w:pPr>
        <w:ind w:left="360" w:firstLine="360"/>
      </w:pPr>
      <w:r>
        <w:t>Figure 5.</w:t>
      </w:r>
      <w:r w:rsidR="00E44FAF">
        <w:t>4b</w:t>
      </w:r>
      <w:r>
        <w:t xml:space="preserve">, the web component architecture defines the correlation of the main aspects of the web system.  The three main portions are the Telemetry Display, the XML Parser, and the Persistence layer.  The telemetry display generates graphs and charts to display data at the web user’s discretion.  The XML parser converts incoming data to the proper format in which the persistence layer can store it.  </w:t>
      </w:r>
    </w:p>
    <w:p w:rsidR="000A3FF9" w:rsidRDefault="000A3FF9" w:rsidP="009A4279">
      <w:pPr>
        <w:ind w:left="360" w:firstLine="360"/>
      </w:pPr>
    </w:p>
    <w:p w:rsidR="000A3FF9" w:rsidRPr="009A4279" w:rsidRDefault="00EB1511" w:rsidP="00377D68">
      <w:pPr>
        <w:jc w:val="center"/>
      </w:pPr>
      <w:r>
        <w:rPr>
          <w:noProof/>
        </w:rPr>
        <w:drawing>
          <wp:inline distT="0" distB="0" distL="0" distR="0">
            <wp:extent cx="2832538" cy="2333625"/>
            <wp:effectExtent l="19050" t="0" r="5912"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2832538" cy="2333625"/>
                    </a:xfrm>
                    <a:prstGeom prst="rect">
                      <a:avLst/>
                    </a:prstGeom>
                    <a:noFill/>
                    <a:ln w="9525">
                      <a:noFill/>
                      <a:miter lim="800000"/>
                      <a:headEnd/>
                      <a:tailEnd/>
                    </a:ln>
                  </pic:spPr>
                </pic:pic>
              </a:graphicData>
            </a:graphic>
          </wp:inline>
        </w:drawing>
      </w:r>
    </w:p>
    <w:p w:rsidR="009A4279" w:rsidRPr="009032F4" w:rsidRDefault="00E44FAF" w:rsidP="00377D68">
      <w:pPr>
        <w:jc w:val="center"/>
        <w:rPr>
          <w:b/>
          <w:color w:val="4F81BD" w:themeColor="accent1"/>
          <w:sz w:val="20"/>
          <w:szCs w:val="20"/>
        </w:rPr>
      </w:pPr>
      <w:r>
        <w:rPr>
          <w:b/>
          <w:color w:val="4F81BD" w:themeColor="accent1"/>
          <w:sz w:val="20"/>
          <w:szCs w:val="20"/>
        </w:rPr>
        <w:t>Figure 5.4b</w:t>
      </w:r>
      <w:r w:rsidR="000A3FF9" w:rsidRPr="009032F4">
        <w:rPr>
          <w:b/>
          <w:color w:val="4F81BD" w:themeColor="accent1"/>
          <w:sz w:val="20"/>
          <w:szCs w:val="20"/>
        </w:rPr>
        <w:t>: Web component architecture</w:t>
      </w:r>
    </w:p>
    <w:p w:rsidR="00DC4537" w:rsidRDefault="00DC4537" w:rsidP="00DC4537">
      <w:pPr>
        <w:jc w:val="center"/>
      </w:pPr>
    </w:p>
    <w:p w:rsidR="00DC4537" w:rsidRDefault="00DC4537" w:rsidP="00DC4537">
      <w:pPr>
        <w:pStyle w:val="Heading2"/>
      </w:pPr>
      <w:bookmarkStart w:id="45" w:name="_Toc263447611"/>
      <w:r>
        <w:lastRenderedPageBreak/>
        <w:t>Logical Architecture</w:t>
      </w:r>
      <w:bookmarkEnd w:id="45"/>
    </w:p>
    <w:p w:rsidR="008331BA" w:rsidRDefault="00DC4537" w:rsidP="001114C2">
      <w:pPr>
        <w:ind w:left="360" w:firstLine="360"/>
      </w:pPr>
      <w:r>
        <w:t xml:space="preserve">The logical architecture defines the three tiered architecture </w:t>
      </w:r>
      <w:r w:rsidR="001114C2">
        <w:t>in place in our system.  Each portion of the system has been divided into one of the four categories of the persistence layer, the business objects, the business object logic, and the user interface.</w:t>
      </w:r>
      <w:r w:rsidR="00E44FAF">
        <w:t xml:space="preserve">  Figures 5.5a and 5.5</w:t>
      </w:r>
      <w:r w:rsidR="008331BA">
        <w:t>b are linked as one large figure via th</w:t>
      </w:r>
      <w:r w:rsidR="00E44FAF">
        <w:t>e connections exiting figure 5.5</w:t>
      </w:r>
      <w:r w:rsidR="008331BA">
        <w:t>a on the right, these connections</w:t>
      </w:r>
      <w:r w:rsidR="00E44FAF">
        <w:t xml:space="preserve"> tie into the left of figure 5.5</w:t>
      </w:r>
      <w:r w:rsidR="008331BA">
        <w:t xml:space="preserve">b.  </w:t>
      </w:r>
    </w:p>
    <w:p w:rsidR="00F15975" w:rsidRDefault="008331BA" w:rsidP="008331BA">
      <w:pPr>
        <w:ind w:left="360" w:firstLine="360"/>
      </w:pPr>
      <w:r>
        <w:t xml:space="preserve">The persistence layer is comprised of the web server’s telemetry database and the settings preloaded in ECU for each sensor on the velomobile.  </w:t>
      </w:r>
    </w:p>
    <w:p w:rsidR="00DC4537" w:rsidRDefault="008331BA" w:rsidP="008331BA">
      <w:pPr>
        <w:ind w:left="360" w:firstLine="360"/>
      </w:pPr>
      <w:r>
        <w:t xml:space="preserve">The </w:t>
      </w:r>
      <w:r w:rsidR="00F15975">
        <w:t xml:space="preserve">business object layer is comprised of the controls related to the graphs/charts on the website, the link to Google maps, the XMLSWF graph, and the wide array of sensors in place on the velomobile which feed data to the ECU. </w:t>
      </w:r>
    </w:p>
    <w:p w:rsidR="00F15975" w:rsidRDefault="00F15975" w:rsidP="008331BA">
      <w:pPr>
        <w:ind w:left="360" w:firstLine="360"/>
      </w:pPr>
      <w:r>
        <w:t>The business object logic includes the meTRICS website, and the different libraries used on the ECU, as well as the real time clock incorporated on the Arduino.</w:t>
      </w:r>
    </w:p>
    <w:p w:rsidR="008331BA" w:rsidRDefault="008331BA" w:rsidP="001114C2">
      <w:pPr>
        <w:ind w:left="360" w:firstLine="360"/>
      </w:pPr>
    </w:p>
    <w:p w:rsidR="008331BA" w:rsidRDefault="00D97B90" w:rsidP="008331BA">
      <w:pPr>
        <w:ind w:left="360" w:firstLine="360"/>
        <w:jc w:val="center"/>
      </w:pPr>
      <w:r>
        <w:rPr>
          <w:noProof/>
        </w:rPr>
        <w:drawing>
          <wp:inline distT="0" distB="0" distL="0" distR="0">
            <wp:extent cx="4476750" cy="23526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476750" cy="2352675"/>
                    </a:xfrm>
                    <a:prstGeom prst="rect">
                      <a:avLst/>
                    </a:prstGeom>
                    <a:noFill/>
                    <a:ln w="9525">
                      <a:noFill/>
                      <a:miter lim="800000"/>
                      <a:headEnd/>
                      <a:tailEnd/>
                    </a:ln>
                  </pic:spPr>
                </pic:pic>
              </a:graphicData>
            </a:graphic>
          </wp:inline>
        </w:drawing>
      </w:r>
    </w:p>
    <w:p w:rsidR="008331BA" w:rsidRDefault="00E44FAF" w:rsidP="008331BA">
      <w:pPr>
        <w:ind w:left="360" w:firstLine="360"/>
        <w:jc w:val="center"/>
        <w:rPr>
          <w:b/>
          <w:color w:val="4F81BD" w:themeColor="accent1"/>
          <w:sz w:val="20"/>
          <w:szCs w:val="20"/>
        </w:rPr>
      </w:pPr>
      <w:r>
        <w:rPr>
          <w:b/>
          <w:color w:val="4F81BD" w:themeColor="accent1"/>
          <w:sz w:val="20"/>
          <w:szCs w:val="20"/>
        </w:rPr>
        <w:t>Figure 5.5</w:t>
      </w:r>
      <w:r w:rsidR="008331BA" w:rsidRPr="009032F4">
        <w:rPr>
          <w:b/>
          <w:color w:val="4F81BD" w:themeColor="accent1"/>
          <w:sz w:val="20"/>
          <w:szCs w:val="20"/>
        </w:rPr>
        <w:t>a: Logical Web Server Architecture</w:t>
      </w:r>
    </w:p>
    <w:p w:rsidR="009B006B" w:rsidRDefault="009B006B" w:rsidP="008331BA">
      <w:pPr>
        <w:ind w:left="360" w:firstLine="360"/>
        <w:jc w:val="center"/>
        <w:rPr>
          <w:b/>
          <w:color w:val="4F81BD" w:themeColor="accent1"/>
          <w:sz w:val="20"/>
          <w:szCs w:val="20"/>
        </w:rPr>
      </w:pPr>
    </w:p>
    <w:p w:rsidR="00E44FAF" w:rsidRDefault="00E44FAF" w:rsidP="008331BA">
      <w:pPr>
        <w:ind w:left="360" w:firstLine="360"/>
        <w:jc w:val="center"/>
      </w:pPr>
    </w:p>
    <w:p w:rsidR="008331BA" w:rsidRDefault="00F15975" w:rsidP="008331BA">
      <w:pPr>
        <w:ind w:left="360" w:firstLine="360"/>
        <w:jc w:val="center"/>
      </w:pPr>
      <w:r>
        <w:rPr>
          <w:noProof/>
        </w:rPr>
        <w:lastRenderedPageBreak/>
        <w:drawing>
          <wp:inline distT="0" distB="0" distL="0" distR="0">
            <wp:extent cx="5000625" cy="3664094"/>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000625" cy="3664094"/>
                    </a:xfrm>
                    <a:prstGeom prst="rect">
                      <a:avLst/>
                    </a:prstGeom>
                    <a:noFill/>
                    <a:ln w="9525">
                      <a:noFill/>
                      <a:miter lim="800000"/>
                      <a:headEnd/>
                      <a:tailEnd/>
                    </a:ln>
                  </pic:spPr>
                </pic:pic>
              </a:graphicData>
            </a:graphic>
          </wp:inline>
        </w:drawing>
      </w:r>
    </w:p>
    <w:p w:rsidR="008331BA" w:rsidRPr="009032F4" w:rsidRDefault="00E44FAF" w:rsidP="008331BA">
      <w:pPr>
        <w:ind w:left="360" w:firstLine="360"/>
        <w:jc w:val="center"/>
        <w:rPr>
          <w:b/>
          <w:color w:val="4F81BD" w:themeColor="accent1"/>
          <w:sz w:val="20"/>
          <w:szCs w:val="20"/>
        </w:rPr>
      </w:pPr>
      <w:r>
        <w:rPr>
          <w:b/>
          <w:color w:val="4F81BD" w:themeColor="accent1"/>
          <w:sz w:val="20"/>
          <w:szCs w:val="20"/>
        </w:rPr>
        <w:t>Figure 5.5</w:t>
      </w:r>
      <w:r w:rsidR="008331BA" w:rsidRPr="009032F4">
        <w:rPr>
          <w:b/>
          <w:color w:val="4F81BD" w:themeColor="accent1"/>
          <w:sz w:val="20"/>
          <w:szCs w:val="20"/>
        </w:rPr>
        <w:t>b: Logical Velomobile Architecture</w:t>
      </w:r>
    </w:p>
    <w:sectPr w:rsidR="008331BA" w:rsidRPr="009032F4" w:rsidSect="00591686">
      <w:footerReference w:type="default" r:id="rId26"/>
      <w:pgSz w:w="12240" w:h="15840"/>
      <w:pgMar w:top="1080" w:right="1080" w:bottom="108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82B" w:rsidRDefault="0038382B" w:rsidP="008406D6">
      <w:r>
        <w:separator/>
      </w:r>
    </w:p>
  </w:endnote>
  <w:endnote w:type="continuationSeparator" w:id="0">
    <w:p w:rsidR="0038382B" w:rsidRDefault="0038382B" w:rsidP="008406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variable"/>
    <w:sig w:usb0="800000AF" w:usb1="1001ECEA" w:usb2="00000000" w:usb3="00000000" w:csb0="00000001" w:csb1="00000000"/>
  </w:font>
  <w:font w:name="Cambria">
    <w:panose1 w:val="02040503050406030204"/>
    <w:charset w:val="00"/>
    <w:family w:val="roman"/>
    <w:pitch w:val="variable"/>
    <w:sig w:usb0="A00002EF" w:usb1="4000004B" w:usb2="00000000" w:usb3="00000000" w:csb0="0000019F" w:csb1="00000000"/>
  </w:font>
  <w:font w:name="OpenSymbol, 'Arial Unicode M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E06" w:rsidRDefault="00AA2E06" w:rsidP="006C1083">
    <w:pPr>
      <w:tabs>
        <w:tab w:val="center" w:pos="4680"/>
        <w:tab w:val="right" w:pos="9360"/>
      </w:tabs>
    </w:pPr>
    <w:sdt>
      <w:sdtPr>
        <w:id w:val="13260851"/>
        <w:docPartObj>
          <w:docPartGallery w:val="Page Numbers (Top of Page)"/>
          <w:docPartUnique/>
        </w:docPartObj>
      </w:sdtPr>
      <w:sdtContent>
        <w:r>
          <w:t>Velomobile</w:t>
        </w:r>
        <w:r>
          <w:tab/>
        </w:r>
        <w:fldSimple w:instr=" DATE \@ &quot;M/d/yyyy&quot; ">
          <w:r w:rsidR="00BA19DF">
            <w:rPr>
              <w:noProof/>
            </w:rPr>
            <w:t>6/4/2010</w:t>
          </w:r>
        </w:fldSimple>
        <w:r>
          <w:tab/>
          <w:t xml:space="preserve">Page </w:t>
        </w:r>
        <w:fldSimple w:instr=" PAGE ">
          <w:r w:rsidR="00E44FAF">
            <w:rPr>
              <w:noProof/>
            </w:rPr>
            <w:t>2</w:t>
          </w:r>
        </w:fldSimple>
        <w:r>
          <w:t xml:space="preserve"> of </w:t>
        </w:r>
        <w:fldSimple w:instr=" NUMPAGES  ">
          <w:r w:rsidR="00E44FAF">
            <w:rPr>
              <w:noProof/>
            </w:rPr>
            <w:t>24</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82B" w:rsidRDefault="0038382B" w:rsidP="008406D6">
      <w:r>
        <w:separator/>
      </w:r>
    </w:p>
  </w:footnote>
  <w:footnote w:type="continuationSeparator" w:id="0">
    <w:p w:rsidR="0038382B" w:rsidRDefault="0038382B" w:rsidP="008406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suff w:val="space"/>
      <w:lvlText w:val="%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abstractNum w:abstractNumId="1">
    <w:nsid w:val="00000003"/>
    <w:multiLevelType w:val="multilevel"/>
    <w:tmpl w:val="00000003"/>
    <w:name w:val="WW8Num3"/>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
    <w:nsid w:val="00000004"/>
    <w:multiLevelType w:val="multilevel"/>
    <w:tmpl w:val="00000004"/>
    <w:name w:val="WW8Num4"/>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4">
    <w:nsid w:val="00000006"/>
    <w:multiLevelType w:val="multilevel"/>
    <w:tmpl w:val="00000006"/>
    <w:name w:val="WW8Num6"/>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5">
    <w:nsid w:val="00000007"/>
    <w:multiLevelType w:val="multilevel"/>
    <w:tmpl w:val="00000007"/>
    <w:name w:val="WW8Num7"/>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6">
    <w:nsid w:val="00000008"/>
    <w:multiLevelType w:val="multilevel"/>
    <w:tmpl w:val="00000008"/>
    <w:name w:val="WW8Num8"/>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7">
    <w:nsid w:val="00000009"/>
    <w:multiLevelType w:val="multilevel"/>
    <w:tmpl w:val="00000009"/>
    <w:name w:val="WW8Num9"/>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8">
    <w:nsid w:val="0000000A"/>
    <w:multiLevelType w:val="multilevel"/>
    <w:tmpl w:val="0000000A"/>
    <w:name w:val="WW8Num10"/>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9">
    <w:nsid w:val="0000000B"/>
    <w:multiLevelType w:val="multilevel"/>
    <w:tmpl w:val="0000000B"/>
    <w:name w:val="WW8Num11"/>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0">
    <w:nsid w:val="0000000C"/>
    <w:multiLevelType w:val="multilevel"/>
    <w:tmpl w:val="0000000C"/>
    <w:name w:val="WW8Num12"/>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1">
    <w:nsid w:val="0000000D"/>
    <w:multiLevelType w:val="multilevel"/>
    <w:tmpl w:val="0000000D"/>
    <w:name w:val="WW8Num13"/>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2">
    <w:nsid w:val="0000000E"/>
    <w:multiLevelType w:val="multilevel"/>
    <w:tmpl w:val="0000000E"/>
    <w:name w:val="WW8Num14"/>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3">
    <w:nsid w:val="0000000F"/>
    <w:multiLevelType w:val="multilevel"/>
    <w:tmpl w:val="0000000F"/>
    <w:name w:val="WW8Num15"/>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4">
    <w:nsid w:val="00000010"/>
    <w:multiLevelType w:val="multilevel"/>
    <w:tmpl w:val="00000010"/>
    <w:name w:val="WW8Num16"/>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5">
    <w:nsid w:val="00000011"/>
    <w:multiLevelType w:val="multilevel"/>
    <w:tmpl w:val="00000011"/>
    <w:name w:val="WW8Num17"/>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6">
    <w:nsid w:val="00000012"/>
    <w:multiLevelType w:val="multilevel"/>
    <w:tmpl w:val="00000012"/>
    <w:name w:val="WW8Num18"/>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7">
    <w:nsid w:val="00000013"/>
    <w:multiLevelType w:val="multilevel"/>
    <w:tmpl w:val="00000013"/>
    <w:name w:val="WW8Num19"/>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8">
    <w:nsid w:val="00000014"/>
    <w:multiLevelType w:val="multilevel"/>
    <w:tmpl w:val="00000014"/>
    <w:name w:val="WW8Num20"/>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9">
    <w:nsid w:val="00000015"/>
    <w:multiLevelType w:val="multilevel"/>
    <w:tmpl w:val="00000015"/>
    <w:name w:val="WW8Num21"/>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0">
    <w:nsid w:val="00000016"/>
    <w:multiLevelType w:val="multilevel"/>
    <w:tmpl w:val="00000016"/>
    <w:name w:val="WW8Num22"/>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1">
    <w:nsid w:val="00000017"/>
    <w:multiLevelType w:val="multilevel"/>
    <w:tmpl w:val="00000017"/>
    <w:name w:val="WW8Num23"/>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2">
    <w:nsid w:val="00000018"/>
    <w:multiLevelType w:val="multilevel"/>
    <w:tmpl w:val="00000018"/>
    <w:name w:val="WW8Num24"/>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3">
    <w:nsid w:val="00000019"/>
    <w:multiLevelType w:val="multilevel"/>
    <w:tmpl w:val="00000019"/>
    <w:name w:val="WW8Num25"/>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4">
    <w:nsid w:val="0000001A"/>
    <w:multiLevelType w:val="multilevel"/>
    <w:tmpl w:val="0000001A"/>
    <w:name w:val="WW8Num26"/>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5">
    <w:nsid w:val="0000001B"/>
    <w:multiLevelType w:val="multilevel"/>
    <w:tmpl w:val="0000001B"/>
    <w:name w:val="WW8Num27"/>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6">
    <w:nsid w:val="0000001C"/>
    <w:multiLevelType w:val="multilevel"/>
    <w:tmpl w:val="0000001C"/>
    <w:name w:val="WW8Num28"/>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7">
    <w:nsid w:val="0000001D"/>
    <w:multiLevelType w:val="multilevel"/>
    <w:tmpl w:val="0000001D"/>
    <w:name w:val="WW8Num29"/>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8">
    <w:nsid w:val="0000001E"/>
    <w:multiLevelType w:val="multilevel"/>
    <w:tmpl w:val="0000001E"/>
    <w:name w:val="WW8Num30"/>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9">
    <w:nsid w:val="0000001F"/>
    <w:multiLevelType w:val="multilevel"/>
    <w:tmpl w:val="0000001F"/>
    <w:name w:val="WW8Num31"/>
    <w:lvl w:ilvl="0">
      <w:start w:val="1"/>
      <w:numFmt w:val="decimal"/>
      <w:suff w:val="space"/>
      <w:lvlText w:val=" %1 "/>
      <w:lvlJc w:val="left"/>
      <w:pPr>
        <w:tabs>
          <w:tab w:val="num" w:pos="0"/>
        </w:tabs>
        <w:ind w:left="0" w:firstLine="0"/>
      </w:pPr>
    </w:lvl>
    <w:lvl w:ilvl="1">
      <w:start w:val="1"/>
      <w:numFmt w:val="decimal"/>
      <w:suff w:val="space"/>
      <w:lvlText w:val=" %1.%2 "/>
      <w:lvlJc w:val="left"/>
      <w:pPr>
        <w:tabs>
          <w:tab w:val="num" w:pos="0"/>
        </w:tabs>
        <w:ind w:left="0" w:firstLine="0"/>
      </w:pPr>
    </w:lvl>
    <w:lvl w:ilvl="2">
      <w:start w:val="1"/>
      <w:numFmt w:val="decimal"/>
      <w:suff w:val="space"/>
      <w:lvlText w:val=" %1.%2.%3 "/>
      <w:lvlJc w:val="left"/>
      <w:pPr>
        <w:tabs>
          <w:tab w:val="num" w:pos="0"/>
        </w:tabs>
        <w:ind w:left="0" w:firstLine="0"/>
      </w:pPr>
    </w:lvl>
    <w:lvl w:ilvl="3">
      <w:start w:val="1"/>
      <w:numFmt w:val="decimal"/>
      <w:suff w:val="space"/>
      <w:lvlText w:val=" %1.%2.%3.%4 "/>
      <w:lvlJc w:val="left"/>
      <w:pPr>
        <w:tabs>
          <w:tab w:val="num" w:pos="0"/>
        </w:tabs>
        <w:ind w:left="0" w:firstLine="0"/>
      </w:pPr>
    </w:lvl>
    <w:lvl w:ilvl="4">
      <w:start w:val="1"/>
      <w:numFmt w:val="decimal"/>
      <w:suff w:val="space"/>
      <w:lvlText w:val=" %1.%2.%3.%4.%5 "/>
      <w:lvlJc w:val="left"/>
      <w:pPr>
        <w:tabs>
          <w:tab w:val="num" w:pos="0"/>
        </w:tabs>
        <w:ind w:left="0" w:firstLine="0"/>
      </w:pPr>
    </w:lvl>
    <w:lvl w:ilvl="5">
      <w:start w:val="1"/>
      <w:numFmt w:val="decimal"/>
      <w:suff w:val="space"/>
      <w:lvlText w:val=" %1.%2.%3.%4.%5.%6 "/>
      <w:lvlJc w:val="left"/>
      <w:pPr>
        <w:tabs>
          <w:tab w:val="num" w:pos="0"/>
        </w:tabs>
        <w:ind w:left="0" w:firstLine="0"/>
      </w:pPr>
    </w:lvl>
    <w:lvl w:ilvl="6">
      <w:start w:val="1"/>
      <w:numFmt w:val="decimal"/>
      <w:suff w:val="space"/>
      <w:lvlText w:val=" %1.%2.%3.%4.%5.%6.%7 "/>
      <w:lvlJc w:val="left"/>
      <w:pPr>
        <w:tabs>
          <w:tab w:val="num" w:pos="0"/>
        </w:tabs>
        <w:ind w:left="0" w:firstLine="0"/>
      </w:pPr>
    </w:lvl>
    <w:lvl w:ilvl="7">
      <w:start w:val="1"/>
      <w:numFmt w:val="decimal"/>
      <w:suff w:val="space"/>
      <w:lvlText w:val=" %1.%2.%3.%4.%5.%6.%7.%8 "/>
      <w:lvlJc w:val="left"/>
      <w:pPr>
        <w:tabs>
          <w:tab w:val="num" w:pos="0"/>
        </w:tabs>
        <w:ind w:left="0" w:firstLine="0"/>
      </w:pPr>
    </w:lvl>
    <w:lvl w:ilvl="8">
      <w:start w:val="1"/>
      <w:numFmt w:val="decimal"/>
      <w:suff w:val="space"/>
      <w:lvlText w:val=" %1.%2.%3.%4.%5.%6.%7.%8.%9 "/>
      <w:lvlJc w:val="left"/>
      <w:pPr>
        <w:tabs>
          <w:tab w:val="num" w:pos="0"/>
        </w:tabs>
        <w:ind w:left="0" w:firstLine="0"/>
      </w:pPr>
    </w:lvl>
  </w:abstractNum>
  <w:abstractNum w:abstractNumId="30">
    <w:nsid w:val="00C835D0"/>
    <w:multiLevelType w:val="multilevel"/>
    <w:tmpl w:val="F88251D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asciiTheme="majorHAnsi" w:hAnsiTheme="majorHAnsi" w:hint="default"/>
        <w:sz w:val="22"/>
        <w:szCs w:val="22"/>
      </w:rPr>
    </w:lvl>
    <w:lvl w:ilvl="2">
      <w:start w:val="1"/>
      <w:numFmt w:val="decimal"/>
      <w:pStyle w:val="Heading3"/>
      <w:isLgl/>
      <w:lvlText w:val="%1.%2.%3"/>
      <w:lvlJc w:val="left"/>
      <w:pPr>
        <w:ind w:left="360" w:hanging="360"/>
      </w:pPr>
      <w:rPr>
        <w:rFonts w:asciiTheme="majorHAnsi" w:hAnsiTheme="majorHAnsi" w:hint="default"/>
        <w:i w:val="0"/>
      </w:rPr>
    </w:lvl>
    <w:lvl w:ilvl="3">
      <w:start w:val="1"/>
      <w:numFmt w:val="decimal"/>
      <w:pStyle w:val="Heading4"/>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31">
    <w:nsid w:val="011C31B8"/>
    <w:multiLevelType w:val="multilevel"/>
    <w:tmpl w:val="306E6D86"/>
    <w:styleLink w:val="WW8Num27"/>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32">
    <w:nsid w:val="012E5E1A"/>
    <w:multiLevelType w:val="multilevel"/>
    <w:tmpl w:val="C136E5FE"/>
    <w:styleLink w:val="WW8Num21"/>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33">
    <w:nsid w:val="03586314"/>
    <w:multiLevelType w:val="multilevel"/>
    <w:tmpl w:val="8C203D3C"/>
    <w:styleLink w:val="WW8Num18"/>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34">
    <w:nsid w:val="03B43D33"/>
    <w:multiLevelType w:val="multilevel"/>
    <w:tmpl w:val="39840A8C"/>
    <w:styleLink w:val="WW8Num17"/>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35">
    <w:nsid w:val="05F662AC"/>
    <w:multiLevelType w:val="hybridMultilevel"/>
    <w:tmpl w:val="6E0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A6A4826"/>
    <w:multiLevelType w:val="multilevel"/>
    <w:tmpl w:val="2722C924"/>
    <w:styleLink w:val="WW8Num28"/>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37">
    <w:nsid w:val="0AF5148F"/>
    <w:multiLevelType w:val="multilevel"/>
    <w:tmpl w:val="B1882D80"/>
    <w:styleLink w:val="WW8Num25"/>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38">
    <w:nsid w:val="11257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11355A1B"/>
    <w:multiLevelType w:val="multilevel"/>
    <w:tmpl w:val="102265E4"/>
    <w:styleLink w:val="WW8Num6"/>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40">
    <w:nsid w:val="12E16AA6"/>
    <w:multiLevelType w:val="multilevel"/>
    <w:tmpl w:val="572CBBAA"/>
    <w:styleLink w:val="WW8Num9"/>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41">
    <w:nsid w:val="196615BE"/>
    <w:multiLevelType w:val="multilevel"/>
    <w:tmpl w:val="9C80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F360FD1"/>
    <w:multiLevelType w:val="multilevel"/>
    <w:tmpl w:val="D780D778"/>
    <w:styleLink w:val="WW8Num15"/>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43">
    <w:nsid w:val="25A43144"/>
    <w:multiLevelType w:val="multilevel"/>
    <w:tmpl w:val="5DD636F4"/>
    <w:styleLink w:val="WW8Num2"/>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44">
    <w:nsid w:val="26107732"/>
    <w:multiLevelType w:val="multilevel"/>
    <w:tmpl w:val="06125834"/>
    <w:styleLink w:val="WW8Num11"/>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45">
    <w:nsid w:val="27F64563"/>
    <w:multiLevelType w:val="multilevel"/>
    <w:tmpl w:val="76725C0C"/>
    <w:styleLink w:val="WW8Num23"/>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46">
    <w:nsid w:val="2BCB498D"/>
    <w:multiLevelType w:val="multilevel"/>
    <w:tmpl w:val="EB780ADC"/>
    <w:styleLink w:val="WW8Num13"/>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47">
    <w:nsid w:val="2E924A65"/>
    <w:multiLevelType w:val="multilevel"/>
    <w:tmpl w:val="B476CA3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2F324D7F"/>
    <w:multiLevelType w:val="multilevel"/>
    <w:tmpl w:val="716CD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3404FB5"/>
    <w:multiLevelType w:val="multilevel"/>
    <w:tmpl w:val="3816F4D0"/>
    <w:styleLink w:val="WW8Num7"/>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50">
    <w:nsid w:val="33D4009A"/>
    <w:multiLevelType w:val="multilevel"/>
    <w:tmpl w:val="A516CDC6"/>
    <w:styleLink w:val="WW8Num12"/>
    <w:lvl w:ilvl="0">
      <w:numFmt w:val="bullet"/>
      <w:pStyle w:val="requirementdesc"/>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42527ABD"/>
    <w:multiLevelType w:val="multilevel"/>
    <w:tmpl w:val="0622CAFE"/>
    <w:styleLink w:val="WW8Num8"/>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52">
    <w:nsid w:val="4514630A"/>
    <w:multiLevelType w:val="multilevel"/>
    <w:tmpl w:val="9832455E"/>
    <w:styleLink w:val="WW8Num4"/>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53">
    <w:nsid w:val="4A3D5D6C"/>
    <w:multiLevelType w:val="multilevel"/>
    <w:tmpl w:val="8A28AD60"/>
    <w:styleLink w:val="WW8Num19"/>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54">
    <w:nsid w:val="525305EB"/>
    <w:multiLevelType w:val="multilevel"/>
    <w:tmpl w:val="8C38E2F6"/>
    <w:styleLink w:val="WW8Num3"/>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55">
    <w:nsid w:val="575F2895"/>
    <w:multiLevelType w:val="hybridMultilevel"/>
    <w:tmpl w:val="31DE9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CA26D36"/>
    <w:multiLevelType w:val="multilevel"/>
    <w:tmpl w:val="FB8CD37E"/>
    <w:styleLink w:val="WW8Num5"/>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57">
    <w:nsid w:val="5CEC1DDF"/>
    <w:multiLevelType w:val="multilevel"/>
    <w:tmpl w:val="4B14D6A2"/>
    <w:styleLink w:val="WW8Num3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58">
    <w:nsid w:val="5F5B76F8"/>
    <w:multiLevelType w:val="multilevel"/>
    <w:tmpl w:val="BA747522"/>
    <w:styleLink w:val="WW8Num16"/>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59">
    <w:nsid w:val="681F3A32"/>
    <w:multiLevelType w:val="multilevel"/>
    <w:tmpl w:val="817AACAE"/>
    <w:styleLink w:val="WW8Num24"/>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60">
    <w:nsid w:val="69443584"/>
    <w:multiLevelType w:val="multilevel"/>
    <w:tmpl w:val="ADDC53D2"/>
    <w:styleLink w:val="WW8Num26"/>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61">
    <w:nsid w:val="69D97BED"/>
    <w:multiLevelType w:val="multilevel"/>
    <w:tmpl w:val="2884C5FE"/>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2">
    <w:nsid w:val="69DC78B8"/>
    <w:multiLevelType w:val="multilevel"/>
    <w:tmpl w:val="F6FCD0C8"/>
    <w:styleLink w:val="WW8Num20"/>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63">
    <w:nsid w:val="6C716A7F"/>
    <w:multiLevelType w:val="multilevel"/>
    <w:tmpl w:val="A3E2B4C0"/>
    <w:styleLink w:val="WW8Num30"/>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64">
    <w:nsid w:val="6C8045A0"/>
    <w:multiLevelType w:val="hybridMultilevel"/>
    <w:tmpl w:val="89EC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CDE4818"/>
    <w:multiLevelType w:val="hybridMultilevel"/>
    <w:tmpl w:val="C1E283A8"/>
    <w:lvl w:ilvl="0" w:tplc="04090001">
      <w:start w:val="1"/>
      <w:numFmt w:val="bullet"/>
      <w:lvlText w:val=""/>
      <w:lvlJc w:val="left"/>
      <w:pPr>
        <w:ind w:left="720" w:hanging="360"/>
      </w:pPr>
      <w:rPr>
        <w:rFonts w:ascii="Symbol" w:hAnsi="Symbol" w:hint="default"/>
      </w:rPr>
    </w:lvl>
    <w:lvl w:ilvl="1" w:tplc="22EC2A7E">
      <w:start w:val="1"/>
      <w:numFmt w:val="bullet"/>
      <w:lvlText w:val="•"/>
      <w:lvlJc w:val="left"/>
      <w:pPr>
        <w:ind w:left="2520" w:hanging="144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951D53"/>
    <w:multiLevelType w:val="multilevel"/>
    <w:tmpl w:val="4C42123A"/>
    <w:styleLink w:val="WW8Num29"/>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67">
    <w:nsid w:val="70624289"/>
    <w:multiLevelType w:val="hybridMultilevel"/>
    <w:tmpl w:val="98E04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18246A8"/>
    <w:multiLevelType w:val="multilevel"/>
    <w:tmpl w:val="C2942720"/>
    <w:styleLink w:val="WW8Num14"/>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69">
    <w:nsid w:val="79A572F5"/>
    <w:multiLevelType w:val="multilevel"/>
    <w:tmpl w:val="D346A16C"/>
    <w:styleLink w:val="WW8Num10"/>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70">
    <w:nsid w:val="7AF25D76"/>
    <w:multiLevelType w:val="multilevel"/>
    <w:tmpl w:val="8E6A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F90A3A"/>
    <w:multiLevelType w:val="multilevel"/>
    <w:tmpl w:val="0E9A8D82"/>
    <w:styleLink w:val="WW8Num22"/>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num w:numId="1">
    <w:abstractNumId w:val="30"/>
  </w:num>
  <w:num w:numId="2">
    <w:abstractNumId w:val="50"/>
  </w:num>
  <w:num w:numId="3">
    <w:abstractNumId w:val="63"/>
  </w:num>
  <w:num w:numId="4">
    <w:abstractNumId w:val="61"/>
  </w:num>
  <w:num w:numId="5">
    <w:abstractNumId w:val="43"/>
  </w:num>
  <w:num w:numId="6">
    <w:abstractNumId w:val="54"/>
  </w:num>
  <w:num w:numId="7">
    <w:abstractNumId w:val="52"/>
  </w:num>
  <w:num w:numId="8">
    <w:abstractNumId w:val="56"/>
  </w:num>
  <w:num w:numId="9">
    <w:abstractNumId w:val="39"/>
  </w:num>
  <w:num w:numId="10">
    <w:abstractNumId w:val="49"/>
  </w:num>
  <w:num w:numId="11">
    <w:abstractNumId w:val="51"/>
  </w:num>
  <w:num w:numId="12">
    <w:abstractNumId w:val="40"/>
  </w:num>
  <w:num w:numId="13">
    <w:abstractNumId w:val="69"/>
  </w:num>
  <w:num w:numId="14">
    <w:abstractNumId w:val="44"/>
  </w:num>
  <w:num w:numId="15">
    <w:abstractNumId w:val="46"/>
  </w:num>
  <w:num w:numId="16">
    <w:abstractNumId w:val="68"/>
  </w:num>
  <w:num w:numId="17">
    <w:abstractNumId w:val="42"/>
  </w:num>
  <w:num w:numId="18">
    <w:abstractNumId w:val="58"/>
  </w:num>
  <w:num w:numId="19">
    <w:abstractNumId w:val="34"/>
  </w:num>
  <w:num w:numId="20">
    <w:abstractNumId w:val="33"/>
  </w:num>
  <w:num w:numId="21">
    <w:abstractNumId w:val="53"/>
  </w:num>
  <w:num w:numId="22">
    <w:abstractNumId w:val="62"/>
  </w:num>
  <w:num w:numId="23">
    <w:abstractNumId w:val="32"/>
  </w:num>
  <w:num w:numId="24">
    <w:abstractNumId w:val="71"/>
  </w:num>
  <w:num w:numId="25">
    <w:abstractNumId w:val="45"/>
  </w:num>
  <w:num w:numId="26">
    <w:abstractNumId w:val="59"/>
  </w:num>
  <w:num w:numId="27">
    <w:abstractNumId w:val="37"/>
  </w:num>
  <w:num w:numId="28">
    <w:abstractNumId w:val="60"/>
  </w:num>
  <w:num w:numId="29">
    <w:abstractNumId w:val="31"/>
  </w:num>
  <w:num w:numId="30">
    <w:abstractNumId w:val="36"/>
  </w:num>
  <w:num w:numId="31">
    <w:abstractNumId w:val="66"/>
  </w:num>
  <w:num w:numId="32">
    <w:abstractNumId w:val="57"/>
  </w:num>
  <w:num w:numId="33">
    <w:abstractNumId w:val="47"/>
  </w:num>
  <w:num w:numId="34">
    <w:abstractNumId w:val="38"/>
  </w:num>
  <w:num w:numId="35">
    <w:abstractNumId w:val="48"/>
  </w:num>
  <w:num w:numId="36">
    <w:abstractNumId w:val="41"/>
  </w:num>
  <w:num w:numId="37">
    <w:abstractNumId w:val="70"/>
  </w:num>
  <w:num w:numId="38">
    <w:abstractNumId w:val="65"/>
  </w:num>
  <w:num w:numId="39">
    <w:abstractNumId w:val="64"/>
  </w:num>
  <w:num w:numId="40">
    <w:abstractNumId w:val="35"/>
  </w:num>
  <w:num w:numId="41">
    <w:abstractNumId w:val="67"/>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5"/>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62466"/>
  </w:hdrShapeDefaults>
  <w:footnotePr>
    <w:footnote w:id="-1"/>
    <w:footnote w:id="0"/>
  </w:footnotePr>
  <w:endnotePr>
    <w:endnote w:id="-1"/>
    <w:endnote w:id="0"/>
  </w:endnotePr>
  <w:compat/>
  <w:rsids>
    <w:rsidRoot w:val="008406D6"/>
    <w:rsid w:val="00014AAC"/>
    <w:rsid w:val="00022057"/>
    <w:rsid w:val="00027955"/>
    <w:rsid w:val="00040696"/>
    <w:rsid w:val="00040F10"/>
    <w:rsid w:val="000473F8"/>
    <w:rsid w:val="000514C3"/>
    <w:rsid w:val="00063E6E"/>
    <w:rsid w:val="00067251"/>
    <w:rsid w:val="00073555"/>
    <w:rsid w:val="000977A1"/>
    <w:rsid w:val="000A3FF9"/>
    <w:rsid w:val="000A5C54"/>
    <w:rsid w:val="000A5FA7"/>
    <w:rsid w:val="000C721D"/>
    <w:rsid w:val="000E3E63"/>
    <w:rsid w:val="000E661D"/>
    <w:rsid w:val="000E7A57"/>
    <w:rsid w:val="000F53BB"/>
    <w:rsid w:val="0010326F"/>
    <w:rsid w:val="001114C2"/>
    <w:rsid w:val="0013530E"/>
    <w:rsid w:val="001378AB"/>
    <w:rsid w:val="00137ECF"/>
    <w:rsid w:val="001400F9"/>
    <w:rsid w:val="0014452C"/>
    <w:rsid w:val="001619C0"/>
    <w:rsid w:val="00182A8D"/>
    <w:rsid w:val="0018369B"/>
    <w:rsid w:val="001B4E8C"/>
    <w:rsid w:val="001C1542"/>
    <w:rsid w:val="001C4B46"/>
    <w:rsid w:val="001D0D3D"/>
    <w:rsid w:val="001D33DD"/>
    <w:rsid w:val="001E1663"/>
    <w:rsid w:val="0020086E"/>
    <w:rsid w:val="00200AE6"/>
    <w:rsid w:val="002117F7"/>
    <w:rsid w:val="00235977"/>
    <w:rsid w:val="00242DD2"/>
    <w:rsid w:val="0025024C"/>
    <w:rsid w:val="002511DD"/>
    <w:rsid w:val="002556B8"/>
    <w:rsid w:val="00262D72"/>
    <w:rsid w:val="002642B2"/>
    <w:rsid w:val="00275D7C"/>
    <w:rsid w:val="00284AAB"/>
    <w:rsid w:val="00286617"/>
    <w:rsid w:val="00294C94"/>
    <w:rsid w:val="002A6A62"/>
    <w:rsid w:val="002B54CB"/>
    <w:rsid w:val="002D0C70"/>
    <w:rsid w:val="002E6A84"/>
    <w:rsid w:val="002F335B"/>
    <w:rsid w:val="002F5EE2"/>
    <w:rsid w:val="003122E3"/>
    <w:rsid w:val="00315512"/>
    <w:rsid w:val="00340675"/>
    <w:rsid w:val="00350D8D"/>
    <w:rsid w:val="00355A0B"/>
    <w:rsid w:val="0036275C"/>
    <w:rsid w:val="00363A4D"/>
    <w:rsid w:val="0037477D"/>
    <w:rsid w:val="003770A0"/>
    <w:rsid w:val="00377D68"/>
    <w:rsid w:val="0038382B"/>
    <w:rsid w:val="0039084B"/>
    <w:rsid w:val="003913DB"/>
    <w:rsid w:val="003962B4"/>
    <w:rsid w:val="003A5B1E"/>
    <w:rsid w:val="003A77C3"/>
    <w:rsid w:val="003B073A"/>
    <w:rsid w:val="003F37DF"/>
    <w:rsid w:val="003F5F92"/>
    <w:rsid w:val="00413258"/>
    <w:rsid w:val="00432382"/>
    <w:rsid w:val="00432859"/>
    <w:rsid w:val="004441A6"/>
    <w:rsid w:val="00445510"/>
    <w:rsid w:val="00453624"/>
    <w:rsid w:val="00460B94"/>
    <w:rsid w:val="00496032"/>
    <w:rsid w:val="004B7385"/>
    <w:rsid w:val="004D6447"/>
    <w:rsid w:val="004E3D61"/>
    <w:rsid w:val="004E5C59"/>
    <w:rsid w:val="004E7408"/>
    <w:rsid w:val="004F0134"/>
    <w:rsid w:val="00504496"/>
    <w:rsid w:val="00511625"/>
    <w:rsid w:val="00511ED4"/>
    <w:rsid w:val="0052178D"/>
    <w:rsid w:val="00523741"/>
    <w:rsid w:val="00526843"/>
    <w:rsid w:val="00531322"/>
    <w:rsid w:val="005573A5"/>
    <w:rsid w:val="00576786"/>
    <w:rsid w:val="00590476"/>
    <w:rsid w:val="00591686"/>
    <w:rsid w:val="0059261D"/>
    <w:rsid w:val="005A0A00"/>
    <w:rsid w:val="005C0E9A"/>
    <w:rsid w:val="00610318"/>
    <w:rsid w:val="00610B66"/>
    <w:rsid w:val="0062442D"/>
    <w:rsid w:val="006439F8"/>
    <w:rsid w:val="00652E68"/>
    <w:rsid w:val="00652EA7"/>
    <w:rsid w:val="006728B6"/>
    <w:rsid w:val="00672977"/>
    <w:rsid w:val="006737D5"/>
    <w:rsid w:val="00675D4F"/>
    <w:rsid w:val="00686D04"/>
    <w:rsid w:val="00693A93"/>
    <w:rsid w:val="00695947"/>
    <w:rsid w:val="006A1C56"/>
    <w:rsid w:val="006B3ABB"/>
    <w:rsid w:val="006B6CBF"/>
    <w:rsid w:val="006C1083"/>
    <w:rsid w:val="006E08F0"/>
    <w:rsid w:val="006E1140"/>
    <w:rsid w:val="006E4994"/>
    <w:rsid w:val="006F75EA"/>
    <w:rsid w:val="006F7D42"/>
    <w:rsid w:val="00717E62"/>
    <w:rsid w:val="00736385"/>
    <w:rsid w:val="00746FC4"/>
    <w:rsid w:val="007555E5"/>
    <w:rsid w:val="00762D3A"/>
    <w:rsid w:val="00776373"/>
    <w:rsid w:val="00784232"/>
    <w:rsid w:val="007A60E3"/>
    <w:rsid w:val="007B1205"/>
    <w:rsid w:val="007C45BF"/>
    <w:rsid w:val="007E1C69"/>
    <w:rsid w:val="007F2294"/>
    <w:rsid w:val="007F23B6"/>
    <w:rsid w:val="007F40B2"/>
    <w:rsid w:val="00807DA9"/>
    <w:rsid w:val="008200DB"/>
    <w:rsid w:val="0082032F"/>
    <w:rsid w:val="008331BA"/>
    <w:rsid w:val="00837E1F"/>
    <w:rsid w:val="008406D6"/>
    <w:rsid w:val="008608C3"/>
    <w:rsid w:val="00867027"/>
    <w:rsid w:val="00877F65"/>
    <w:rsid w:val="00880E06"/>
    <w:rsid w:val="00884FFD"/>
    <w:rsid w:val="008B696E"/>
    <w:rsid w:val="008D6C0B"/>
    <w:rsid w:val="008E533B"/>
    <w:rsid w:val="008F7E5D"/>
    <w:rsid w:val="009032F4"/>
    <w:rsid w:val="0090751B"/>
    <w:rsid w:val="00916015"/>
    <w:rsid w:val="00920860"/>
    <w:rsid w:val="00920A49"/>
    <w:rsid w:val="0092714C"/>
    <w:rsid w:val="00933E78"/>
    <w:rsid w:val="0094041F"/>
    <w:rsid w:val="00945C37"/>
    <w:rsid w:val="00950E21"/>
    <w:rsid w:val="00967CD3"/>
    <w:rsid w:val="00974CA6"/>
    <w:rsid w:val="00977DD4"/>
    <w:rsid w:val="0098314E"/>
    <w:rsid w:val="00995D04"/>
    <w:rsid w:val="009A2892"/>
    <w:rsid w:val="009A4279"/>
    <w:rsid w:val="009A4CFE"/>
    <w:rsid w:val="009B006B"/>
    <w:rsid w:val="009B4ECB"/>
    <w:rsid w:val="009C75FD"/>
    <w:rsid w:val="009F34F4"/>
    <w:rsid w:val="009F63E6"/>
    <w:rsid w:val="00A00CD7"/>
    <w:rsid w:val="00A26D29"/>
    <w:rsid w:val="00A35D62"/>
    <w:rsid w:val="00A43A37"/>
    <w:rsid w:val="00A448F2"/>
    <w:rsid w:val="00A51901"/>
    <w:rsid w:val="00A52561"/>
    <w:rsid w:val="00A5398D"/>
    <w:rsid w:val="00A74830"/>
    <w:rsid w:val="00A865FC"/>
    <w:rsid w:val="00A906B7"/>
    <w:rsid w:val="00A94655"/>
    <w:rsid w:val="00AA2E06"/>
    <w:rsid w:val="00AB0031"/>
    <w:rsid w:val="00AB2C35"/>
    <w:rsid w:val="00AB2F9C"/>
    <w:rsid w:val="00AB59A4"/>
    <w:rsid w:val="00AD144A"/>
    <w:rsid w:val="00AD197C"/>
    <w:rsid w:val="00AD502B"/>
    <w:rsid w:val="00AE0943"/>
    <w:rsid w:val="00B01C13"/>
    <w:rsid w:val="00B12B51"/>
    <w:rsid w:val="00B248F8"/>
    <w:rsid w:val="00B37529"/>
    <w:rsid w:val="00B47A21"/>
    <w:rsid w:val="00B51451"/>
    <w:rsid w:val="00B875CB"/>
    <w:rsid w:val="00B9063A"/>
    <w:rsid w:val="00B975C4"/>
    <w:rsid w:val="00BA19DF"/>
    <w:rsid w:val="00BC3C8E"/>
    <w:rsid w:val="00BF0143"/>
    <w:rsid w:val="00BF01AF"/>
    <w:rsid w:val="00C233D0"/>
    <w:rsid w:val="00C24E48"/>
    <w:rsid w:val="00C61100"/>
    <w:rsid w:val="00C66AC2"/>
    <w:rsid w:val="00C71F4A"/>
    <w:rsid w:val="00CA476F"/>
    <w:rsid w:val="00CC05E9"/>
    <w:rsid w:val="00CC38A0"/>
    <w:rsid w:val="00CC4424"/>
    <w:rsid w:val="00CD3C5E"/>
    <w:rsid w:val="00D20D10"/>
    <w:rsid w:val="00D4473E"/>
    <w:rsid w:val="00D47351"/>
    <w:rsid w:val="00D653FC"/>
    <w:rsid w:val="00D97B90"/>
    <w:rsid w:val="00DB4321"/>
    <w:rsid w:val="00DC4537"/>
    <w:rsid w:val="00DC632F"/>
    <w:rsid w:val="00DC69ED"/>
    <w:rsid w:val="00E02C10"/>
    <w:rsid w:val="00E10973"/>
    <w:rsid w:val="00E14F12"/>
    <w:rsid w:val="00E162B3"/>
    <w:rsid w:val="00E17BFB"/>
    <w:rsid w:val="00E255BE"/>
    <w:rsid w:val="00E2719D"/>
    <w:rsid w:val="00E341FE"/>
    <w:rsid w:val="00E44FAF"/>
    <w:rsid w:val="00E44FBD"/>
    <w:rsid w:val="00E503F2"/>
    <w:rsid w:val="00E53A39"/>
    <w:rsid w:val="00E7557D"/>
    <w:rsid w:val="00E95931"/>
    <w:rsid w:val="00EB1511"/>
    <w:rsid w:val="00EC206D"/>
    <w:rsid w:val="00ED0224"/>
    <w:rsid w:val="00ED30E5"/>
    <w:rsid w:val="00EF3A33"/>
    <w:rsid w:val="00F068C3"/>
    <w:rsid w:val="00F12D4B"/>
    <w:rsid w:val="00F12DC4"/>
    <w:rsid w:val="00F15975"/>
    <w:rsid w:val="00F218DF"/>
    <w:rsid w:val="00F35A4C"/>
    <w:rsid w:val="00F35BB6"/>
    <w:rsid w:val="00F37F92"/>
    <w:rsid w:val="00F57737"/>
    <w:rsid w:val="00F9055A"/>
    <w:rsid w:val="00F93010"/>
    <w:rsid w:val="00F96DE3"/>
    <w:rsid w:val="00FA6898"/>
    <w:rsid w:val="00FB2CD0"/>
    <w:rsid w:val="00FD0A4E"/>
    <w:rsid w:val="00FD3DBD"/>
    <w:rsid w:val="00FE0FA4"/>
    <w:rsid w:val="00FE6B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41F"/>
    <w:pPr>
      <w:spacing w:after="0" w:line="240" w:lineRule="auto"/>
    </w:pPr>
    <w:rPr>
      <w:rFonts w:ascii="Cambria" w:hAnsi="Cambria"/>
    </w:rPr>
  </w:style>
  <w:style w:type="paragraph" w:styleId="Heading1">
    <w:name w:val="heading 1"/>
    <w:basedOn w:val="Normal"/>
    <w:next w:val="Normal"/>
    <w:link w:val="Heading1Char"/>
    <w:uiPriority w:val="9"/>
    <w:qFormat/>
    <w:rsid w:val="00040F10"/>
    <w:pPr>
      <w:keepNext/>
      <w:keepLines/>
      <w:numPr>
        <w:numId w:val="1"/>
      </w:numPr>
      <w:tabs>
        <w:tab w:val="left" w:pos="360"/>
      </w:tab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E6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91686"/>
    <w:pPr>
      <w:keepNext/>
      <w:keepLines/>
      <w:numPr>
        <w:ilvl w:val="2"/>
        <w:numId w:val="1"/>
      </w:numPr>
      <w:spacing w:before="20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182A8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0A4E"/>
    <w:pPr>
      <w:keepNext/>
      <w:keepLines/>
      <w:spacing w:before="20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040696"/>
    <w:pPr>
      <w:spacing w:line="300" w:lineRule="auto"/>
      <w:ind w:firstLine="720"/>
      <w:jc w:val="both"/>
    </w:pPr>
    <w:rPr>
      <w:rFonts w:eastAsiaTheme="minorEastAsia"/>
    </w:rPr>
  </w:style>
  <w:style w:type="character" w:customStyle="1" w:styleId="TextChar">
    <w:name w:val="Text Char"/>
    <w:basedOn w:val="DefaultParagraphFont"/>
    <w:link w:val="Text"/>
    <w:rsid w:val="00040696"/>
    <w:rPr>
      <w:rFonts w:ascii="Cambria" w:eastAsiaTheme="minorEastAsia" w:hAnsi="Cambria"/>
    </w:rPr>
  </w:style>
  <w:style w:type="paragraph" w:styleId="Header">
    <w:name w:val="header"/>
    <w:basedOn w:val="Normal"/>
    <w:link w:val="HeaderChar"/>
    <w:uiPriority w:val="99"/>
    <w:unhideWhenUsed/>
    <w:rsid w:val="008406D6"/>
    <w:pPr>
      <w:tabs>
        <w:tab w:val="center" w:pos="4680"/>
        <w:tab w:val="right" w:pos="9360"/>
      </w:tabs>
    </w:pPr>
  </w:style>
  <w:style w:type="character" w:customStyle="1" w:styleId="HeaderChar">
    <w:name w:val="Header Char"/>
    <w:basedOn w:val="DefaultParagraphFont"/>
    <w:link w:val="Header"/>
    <w:uiPriority w:val="99"/>
    <w:rsid w:val="008406D6"/>
  </w:style>
  <w:style w:type="paragraph" w:styleId="Footer">
    <w:name w:val="footer"/>
    <w:basedOn w:val="Normal"/>
    <w:link w:val="FooterChar"/>
    <w:uiPriority w:val="99"/>
    <w:unhideWhenUsed/>
    <w:rsid w:val="008406D6"/>
    <w:pPr>
      <w:tabs>
        <w:tab w:val="center" w:pos="4680"/>
        <w:tab w:val="right" w:pos="9360"/>
      </w:tabs>
    </w:pPr>
  </w:style>
  <w:style w:type="character" w:customStyle="1" w:styleId="FooterChar">
    <w:name w:val="Footer Char"/>
    <w:basedOn w:val="DefaultParagraphFont"/>
    <w:link w:val="Footer"/>
    <w:uiPriority w:val="99"/>
    <w:rsid w:val="008406D6"/>
  </w:style>
  <w:style w:type="table" w:styleId="TableGrid">
    <w:name w:val="Table Grid"/>
    <w:basedOn w:val="TableNormal"/>
    <w:uiPriority w:val="59"/>
    <w:rsid w:val="008406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text"/>
    <w:basedOn w:val="Normal"/>
    <w:rsid w:val="008406D6"/>
    <w:pPr>
      <w:suppressAutoHyphens/>
      <w:spacing w:after="120" w:line="240" w:lineRule="atLeast"/>
    </w:pPr>
    <w:rPr>
      <w:rFonts w:ascii="Times New Roman" w:eastAsia="Times New Roman" w:hAnsi="Times New Roman" w:cs="Times New Roman"/>
      <w:kern w:val="1"/>
      <w:sz w:val="20"/>
      <w:szCs w:val="20"/>
      <w:lang w:eastAsia="ar-SA"/>
    </w:rPr>
  </w:style>
  <w:style w:type="paragraph" w:styleId="ListParagraph">
    <w:name w:val="List Paragraph"/>
    <w:basedOn w:val="Normal"/>
    <w:uiPriority w:val="34"/>
    <w:qFormat/>
    <w:rsid w:val="008406D6"/>
    <w:pPr>
      <w:ind w:left="720"/>
      <w:contextualSpacing/>
    </w:pPr>
  </w:style>
  <w:style w:type="character" w:customStyle="1" w:styleId="Heading1Char">
    <w:name w:val="Heading 1 Char"/>
    <w:basedOn w:val="DefaultParagraphFont"/>
    <w:link w:val="Heading1"/>
    <w:uiPriority w:val="9"/>
    <w:rsid w:val="00040F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63E6E"/>
    <w:pPr>
      <w:spacing w:line="276" w:lineRule="auto"/>
      <w:outlineLvl w:val="9"/>
    </w:pPr>
  </w:style>
  <w:style w:type="paragraph" w:styleId="TOC2">
    <w:name w:val="toc 2"/>
    <w:basedOn w:val="Normal"/>
    <w:next w:val="Normal"/>
    <w:autoRedefine/>
    <w:uiPriority w:val="39"/>
    <w:unhideWhenUsed/>
    <w:qFormat/>
    <w:rsid w:val="00063E6E"/>
    <w:pPr>
      <w:spacing w:after="100" w:line="276" w:lineRule="auto"/>
      <w:ind w:left="220"/>
    </w:pPr>
    <w:rPr>
      <w:rFonts w:eastAsiaTheme="minorEastAsia"/>
    </w:rPr>
  </w:style>
  <w:style w:type="paragraph" w:styleId="TOC1">
    <w:name w:val="toc 1"/>
    <w:basedOn w:val="Normal"/>
    <w:next w:val="Normal"/>
    <w:autoRedefine/>
    <w:uiPriority w:val="39"/>
    <w:unhideWhenUsed/>
    <w:qFormat/>
    <w:rsid w:val="00063E6E"/>
    <w:pPr>
      <w:spacing w:after="100" w:line="276" w:lineRule="auto"/>
    </w:pPr>
    <w:rPr>
      <w:rFonts w:eastAsiaTheme="minorEastAsia"/>
    </w:rPr>
  </w:style>
  <w:style w:type="paragraph" w:styleId="TOC3">
    <w:name w:val="toc 3"/>
    <w:basedOn w:val="Normal"/>
    <w:next w:val="Normal"/>
    <w:autoRedefine/>
    <w:uiPriority w:val="39"/>
    <w:unhideWhenUsed/>
    <w:qFormat/>
    <w:rsid w:val="00063E6E"/>
    <w:pPr>
      <w:spacing w:after="100" w:line="276" w:lineRule="auto"/>
      <w:ind w:left="440"/>
    </w:pPr>
    <w:rPr>
      <w:rFonts w:eastAsiaTheme="minorEastAsia"/>
    </w:rPr>
  </w:style>
  <w:style w:type="paragraph" w:styleId="BalloonText">
    <w:name w:val="Balloon Text"/>
    <w:basedOn w:val="Normal"/>
    <w:link w:val="BalloonTextChar"/>
    <w:uiPriority w:val="99"/>
    <w:semiHidden/>
    <w:unhideWhenUsed/>
    <w:rsid w:val="00063E6E"/>
    <w:rPr>
      <w:rFonts w:ascii="Tahoma" w:hAnsi="Tahoma" w:cs="Tahoma"/>
      <w:sz w:val="16"/>
      <w:szCs w:val="16"/>
    </w:rPr>
  </w:style>
  <w:style w:type="character" w:customStyle="1" w:styleId="BalloonTextChar">
    <w:name w:val="Balloon Text Char"/>
    <w:basedOn w:val="DefaultParagraphFont"/>
    <w:link w:val="BalloonText"/>
    <w:uiPriority w:val="99"/>
    <w:semiHidden/>
    <w:rsid w:val="00063E6E"/>
    <w:rPr>
      <w:rFonts w:ascii="Tahoma" w:hAnsi="Tahoma" w:cs="Tahoma"/>
      <w:sz w:val="16"/>
      <w:szCs w:val="16"/>
    </w:rPr>
  </w:style>
  <w:style w:type="character" w:customStyle="1" w:styleId="Heading2Char">
    <w:name w:val="Heading 2 Char"/>
    <w:basedOn w:val="DefaultParagraphFont"/>
    <w:link w:val="Heading2"/>
    <w:uiPriority w:val="9"/>
    <w:rsid w:val="00063E6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63E6E"/>
    <w:rPr>
      <w:color w:val="0000FF" w:themeColor="hyperlink"/>
      <w:u w:val="single"/>
    </w:rPr>
  </w:style>
  <w:style w:type="paragraph" w:styleId="BodyText">
    <w:name w:val="Body Text"/>
    <w:basedOn w:val="Normal"/>
    <w:link w:val="BodyTextChar"/>
    <w:semiHidden/>
    <w:rsid w:val="00063E6E"/>
    <w:pPr>
      <w:suppressAutoHyphens/>
      <w:spacing w:after="120" w:line="240" w:lineRule="atLeast"/>
      <w:ind w:left="720"/>
    </w:pPr>
    <w:rPr>
      <w:rFonts w:ascii="Times New Roman" w:eastAsia="Times New Roman" w:hAnsi="Times New Roman" w:cs="Times New Roman"/>
      <w:kern w:val="1"/>
      <w:sz w:val="20"/>
      <w:szCs w:val="20"/>
      <w:lang w:eastAsia="ar-SA"/>
    </w:rPr>
  </w:style>
  <w:style w:type="character" w:customStyle="1" w:styleId="BodyTextChar">
    <w:name w:val="Body Text Char"/>
    <w:basedOn w:val="DefaultParagraphFont"/>
    <w:link w:val="BodyText"/>
    <w:semiHidden/>
    <w:rsid w:val="00063E6E"/>
    <w:rPr>
      <w:rFonts w:ascii="Times New Roman" w:eastAsia="Times New Roman" w:hAnsi="Times New Roman" w:cs="Times New Roman"/>
      <w:kern w:val="1"/>
      <w:sz w:val="20"/>
      <w:szCs w:val="20"/>
      <w:lang w:eastAsia="ar-SA"/>
    </w:rPr>
  </w:style>
  <w:style w:type="character" w:customStyle="1" w:styleId="Heading3Char">
    <w:name w:val="Heading 3 Char"/>
    <w:basedOn w:val="DefaultParagraphFont"/>
    <w:link w:val="Heading3"/>
    <w:rsid w:val="0059168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182A8D"/>
    <w:rPr>
      <w:rFonts w:asciiTheme="majorHAnsi" w:eastAsiaTheme="majorEastAsia" w:hAnsiTheme="majorHAnsi" w:cstheme="majorBidi"/>
      <w:b/>
      <w:bCs/>
      <w:i/>
      <w:iCs/>
      <w:color w:val="4F81BD" w:themeColor="accent1"/>
    </w:rPr>
  </w:style>
  <w:style w:type="paragraph" w:customStyle="1" w:styleId="InfoBlue">
    <w:name w:val="InfoBlue"/>
    <w:basedOn w:val="Normal"/>
    <w:rsid w:val="0094041F"/>
    <w:pPr>
      <w:suppressAutoHyphens/>
      <w:spacing w:after="120" w:line="240" w:lineRule="atLeast"/>
      <w:ind w:left="720"/>
    </w:pPr>
    <w:rPr>
      <w:rFonts w:ascii="Times New Roman" w:eastAsia="Times New Roman" w:hAnsi="Times New Roman" w:cs="Times New Roman"/>
      <w:i/>
      <w:color w:val="0000FF"/>
      <w:kern w:val="1"/>
      <w:sz w:val="20"/>
      <w:szCs w:val="20"/>
      <w:lang w:eastAsia="ar-SA"/>
    </w:rPr>
  </w:style>
  <w:style w:type="paragraph" w:customStyle="1" w:styleId="TableContents">
    <w:name w:val="Table Contents"/>
    <w:basedOn w:val="Normal"/>
    <w:rsid w:val="00511ED4"/>
    <w:pPr>
      <w:widowControl w:val="0"/>
      <w:suppressLineNumbers/>
      <w:suppressAutoHyphens/>
      <w:autoSpaceDN w:val="0"/>
      <w:textAlignment w:val="baseline"/>
    </w:pPr>
    <w:rPr>
      <w:rFonts w:ascii="Times New Roman" w:eastAsia="Arial Unicode MS" w:hAnsi="Times New Roman" w:cs="Tahoma"/>
      <w:kern w:val="3"/>
      <w:sz w:val="24"/>
      <w:szCs w:val="24"/>
    </w:rPr>
  </w:style>
  <w:style w:type="paragraph" w:customStyle="1" w:styleId="Textbody">
    <w:name w:val="Text body"/>
    <w:basedOn w:val="Normal"/>
    <w:rsid w:val="002F5EE2"/>
    <w:pPr>
      <w:widowControl w:val="0"/>
      <w:suppressAutoHyphens/>
      <w:autoSpaceDN w:val="0"/>
      <w:spacing w:after="120"/>
      <w:textAlignment w:val="baseline"/>
    </w:pPr>
    <w:rPr>
      <w:rFonts w:ascii="Times New Roman" w:eastAsia="Arial Unicode MS" w:hAnsi="Times New Roman" w:cs="Tahoma"/>
      <w:kern w:val="3"/>
      <w:sz w:val="24"/>
      <w:szCs w:val="24"/>
    </w:rPr>
  </w:style>
  <w:style w:type="paragraph" w:styleId="Title">
    <w:name w:val="Title"/>
    <w:basedOn w:val="Normal"/>
    <w:next w:val="Normal"/>
    <w:link w:val="TitleChar"/>
    <w:uiPriority w:val="10"/>
    <w:qFormat/>
    <w:rsid w:val="007555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5E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555E5"/>
    <w:pPr>
      <w:spacing w:after="0" w:line="240" w:lineRule="auto"/>
    </w:pPr>
    <w:rPr>
      <w:rFonts w:ascii="Cambria" w:hAnsi="Cambria"/>
    </w:rPr>
  </w:style>
  <w:style w:type="paragraph" w:customStyle="1" w:styleId="requirementdesc">
    <w:name w:val="requirement desc"/>
    <w:basedOn w:val="Index7"/>
    <w:rsid w:val="00BC3C8E"/>
    <w:pPr>
      <w:widowControl w:val="0"/>
      <w:numPr>
        <w:numId w:val="2"/>
      </w:numPr>
      <w:suppressAutoHyphens/>
      <w:autoSpaceDN w:val="0"/>
      <w:ind w:left="1400" w:hanging="200"/>
      <w:textAlignment w:val="baseline"/>
    </w:pPr>
    <w:rPr>
      <w:rFonts w:ascii="Arial" w:eastAsia="Arial Unicode MS" w:hAnsi="Arial" w:cs="Tahoma"/>
      <w:kern w:val="3"/>
      <w:sz w:val="24"/>
      <w:szCs w:val="24"/>
    </w:rPr>
  </w:style>
  <w:style w:type="numbering" w:customStyle="1" w:styleId="WW8Num12">
    <w:name w:val="WW8Num12"/>
    <w:basedOn w:val="NoList"/>
    <w:rsid w:val="00BC3C8E"/>
    <w:pPr>
      <w:numPr>
        <w:numId w:val="2"/>
      </w:numPr>
    </w:pPr>
  </w:style>
  <w:style w:type="numbering" w:customStyle="1" w:styleId="WW8Num30">
    <w:name w:val="WW8Num30"/>
    <w:basedOn w:val="NoList"/>
    <w:rsid w:val="00BC3C8E"/>
    <w:pPr>
      <w:numPr>
        <w:numId w:val="3"/>
      </w:numPr>
    </w:pPr>
  </w:style>
  <w:style w:type="numbering" w:customStyle="1" w:styleId="WW8Num1">
    <w:name w:val="WW8Num1"/>
    <w:basedOn w:val="NoList"/>
    <w:rsid w:val="00BC3C8E"/>
    <w:pPr>
      <w:numPr>
        <w:numId w:val="4"/>
      </w:numPr>
    </w:pPr>
  </w:style>
  <w:style w:type="numbering" w:customStyle="1" w:styleId="WW8Num2">
    <w:name w:val="WW8Num2"/>
    <w:basedOn w:val="NoList"/>
    <w:rsid w:val="00BC3C8E"/>
    <w:pPr>
      <w:numPr>
        <w:numId w:val="5"/>
      </w:numPr>
    </w:pPr>
  </w:style>
  <w:style w:type="numbering" w:customStyle="1" w:styleId="WW8Num3">
    <w:name w:val="WW8Num3"/>
    <w:basedOn w:val="NoList"/>
    <w:rsid w:val="00BC3C8E"/>
    <w:pPr>
      <w:numPr>
        <w:numId w:val="6"/>
      </w:numPr>
    </w:pPr>
  </w:style>
  <w:style w:type="numbering" w:customStyle="1" w:styleId="WW8Num4">
    <w:name w:val="WW8Num4"/>
    <w:basedOn w:val="NoList"/>
    <w:rsid w:val="00BC3C8E"/>
    <w:pPr>
      <w:numPr>
        <w:numId w:val="7"/>
      </w:numPr>
    </w:pPr>
  </w:style>
  <w:style w:type="numbering" w:customStyle="1" w:styleId="WW8Num5">
    <w:name w:val="WW8Num5"/>
    <w:basedOn w:val="NoList"/>
    <w:rsid w:val="00BC3C8E"/>
    <w:pPr>
      <w:numPr>
        <w:numId w:val="8"/>
      </w:numPr>
    </w:pPr>
  </w:style>
  <w:style w:type="numbering" w:customStyle="1" w:styleId="WW8Num6">
    <w:name w:val="WW8Num6"/>
    <w:basedOn w:val="NoList"/>
    <w:rsid w:val="00BC3C8E"/>
    <w:pPr>
      <w:numPr>
        <w:numId w:val="9"/>
      </w:numPr>
    </w:pPr>
  </w:style>
  <w:style w:type="numbering" w:customStyle="1" w:styleId="WW8Num7">
    <w:name w:val="WW8Num7"/>
    <w:basedOn w:val="NoList"/>
    <w:rsid w:val="00BC3C8E"/>
    <w:pPr>
      <w:numPr>
        <w:numId w:val="10"/>
      </w:numPr>
    </w:pPr>
  </w:style>
  <w:style w:type="numbering" w:customStyle="1" w:styleId="WW8Num8">
    <w:name w:val="WW8Num8"/>
    <w:basedOn w:val="NoList"/>
    <w:rsid w:val="00BC3C8E"/>
    <w:pPr>
      <w:numPr>
        <w:numId w:val="11"/>
      </w:numPr>
    </w:pPr>
  </w:style>
  <w:style w:type="numbering" w:customStyle="1" w:styleId="WW8Num9">
    <w:name w:val="WW8Num9"/>
    <w:basedOn w:val="NoList"/>
    <w:rsid w:val="00BC3C8E"/>
    <w:pPr>
      <w:numPr>
        <w:numId w:val="12"/>
      </w:numPr>
    </w:pPr>
  </w:style>
  <w:style w:type="numbering" w:customStyle="1" w:styleId="WW8Num10">
    <w:name w:val="WW8Num10"/>
    <w:basedOn w:val="NoList"/>
    <w:rsid w:val="00BC3C8E"/>
    <w:pPr>
      <w:numPr>
        <w:numId w:val="13"/>
      </w:numPr>
    </w:pPr>
  </w:style>
  <w:style w:type="numbering" w:customStyle="1" w:styleId="WW8Num11">
    <w:name w:val="WW8Num11"/>
    <w:basedOn w:val="NoList"/>
    <w:rsid w:val="00BC3C8E"/>
    <w:pPr>
      <w:numPr>
        <w:numId w:val="14"/>
      </w:numPr>
    </w:pPr>
  </w:style>
  <w:style w:type="numbering" w:customStyle="1" w:styleId="WW8Num13">
    <w:name w:val="WW8Num13"/>
    <w:basedOn w:val="NoList"/>
    <w:rsid w:val="00BC3C8E"/>
    <w:pPr>
      <w:numPr>
        <w:numId w:val="15"/>
      </w:numPr>
    </w:pPr>
  </w:style>
  <w:style w:type="numbering" w:customStyle="1" w:styleId="WW8Num14">
    <w:name w:val="WW8Num14"/>
    <w:basedOn w:val="NoList"/>
    <w:rsid w:val="00BC3C8E"/>
    <w:pPr>
      <w:numPr>
        <w:numId w:val="16"/>
      </w:numPr>
    </w:pPr>
  </w:style>
  <w:style w:type="numbering" w:customStyle="1" w:styleId="WW8Num15">
    <w:name w:val="WW8Num15"/>
    <w:basedOn w:val="NoList"/>
    <w:rsid w:val="00BC3C8E"/>
    <w:pPr>
      <w:numPr>
        <w:numId w:val="17"/>
      </w:numPr>
    </w:pPr>
  </w:style>
  <w:style w:type="numbering" w:customStyle="1" w:styleId="WW8Num16">
    <w:name w:val="WW8Num16"/>
    <w:basedOn w:val="NoList"/>
    <w:rsid w:val="00BC3C8E"/>
    <w:pPr>
      <w:numPr>
        <w:numId w:val="18"/>
      </w:numPr>
    </w:pPr>
  </w:style>
  <w:style w:type="numbering" w:customStyle="1" w:styleId="WW8Num17">
    <w:name w:val="WW8Num17"/>
    <w:basedOn w:val="NoList"/>
    <w:rsid w:val="00BC3C8E"/>
    <w:pPr>
      <w:numPr>
        <w:numId w:val="19"/>
      </w:numPr>
    </w:pPr>
  </w:style>
  <w:style w:type="numbering" w:customStyle="1" w:styleId="WW8Num18">
    <w:name w:val="WW8Num18"/>
    <w:basedOn w:val="NoList"/>
    <w:rsid w:val="00BC3C8E"/>
    <w:pPr>
      <w:numPr>
        <w:numId w:val="20"/>
      </w:numPr>
    </w:pPr>
  </w:style>
  <w:style w:type="numbering" w:customStyle="1" w:styleId="WW8Num19">
    <w:name w:val="WW8Num19"/>
    <w:basedOn w:val="NoList"/>
    <w:rsid w:val="00BC3C8E"/>
    <w:pPr>
      <w:numPr>
        <w:numId w:val="21"/>
      </w:numPr>
    </w:pPr>
  </w:style>
  <w:style w:type="numbering" w:customStyle="1" w:styleId="WW8Num20">
    <w:name w:val="WW8Num20"/>
    <w:basedOn w:val="NoList"/>
    <w:rsid w:val="00BC3C8E"/>
    <w:pPr>
      <w:numPr>
        <w:numId w:val="22"/>
      </w:numPr>
    </w:pPr>
  </w:style>
  <w:style w:type="numbering" w:customStyle="1" w:styleId="WW8Num21">
    <w:name w:val="WW8Num21"/>
    <w:basedOn w:val="NoList"/>
    <w:rsid w:val="00BC3C8E"/>
    <w:pPr>
      <w:numPr>
        <w:numId w:val="23"/>
      </w:numPr>
    </w:pPr>
  </w:style>
  <w:style w:type="numbering" w:customStyle="1" w:styleId="WW8Num22">
    <w:name w:val="WW8Num22"/>
    <w:basedOn w:val="NoList"/>
    <w:rsid w:val="00BC3C8E"/>
    <w:pPr>
      <w:numPr>
        <w:numId w:val="24"/>
      </w:numPr>
    </w:pPr>
  </w:style>
  <w:style w:type="numbering" w:customStyle="1" w:styleId="WW8Num23">
    <w:name w:val="WW8Num23"/>
    <w:basedOn w:val="NoList"/>
    <w:rsid w:val="00BC3C8E"/>
    <w:pPr>
      <w:numPr>
        <w:numId w:val="25"/>
      </w:numPr>
    </w:pPr>
  </w:style>
  <w:style w:type="numbering" w:customStyle="1" w:styleId="WW8Num24">
    <w:name w:val="WW8Num24"/>
    <w:basedOn w:val="NoList"/>
    <w:rsid w:val="00BC3C8E"/>
    <w:pPr>
      <w:numPr>
        <w:numId w:val="26"/>
      </w:numPr>
    </w:pPr>
  </w:style>
  <w:style w:type="numbering" w:customStyle="1" w:styleId="WW8Num25">
    <w:name w:val="WW8Num25"/>
    <w:basedOn w:val="NoList"/>
    <w:rsid w:val="00BC3C8E"/>
    <w:pPr>
      <w:numPr>
        <w:numId w:val="27"/>
      </w:numPr>
    </w:pPr>
  </w:style>
  <w:style w:type="numbering" w:customStyle="1" w:styleId="WW8Num26">
    <w:name w:val="WW8Num26"/>
    <w:basedOn w:val="NoList"/>
    <w:rsid w:val="00BC3C8E"/>
    <w:pPr>
      <w:numPr>
        <w:numId w:val="28"/>
      </w:numPr>
    </w:pPr>
  </w:style>
  <w:style w:type="numbering" w:customStyle="1" w:styleId="WW8Num27">
    <w:name w:val="WW8Num27"/>
    <w:basedOn w:val="NoList"/>
    <w:rsid w:val="00BC3C8E"/>
    <w:pPr>
      <w:numPr>
        <w:numId w:val="29"/>
      </w:numPr>
    </w:pPr>
  </w:style>
  <w:style w:type="numbering" w:customStyle="1" w:styleId="WW8Num28">
    <w:name w:val="WW8Num28"/>
    <w:basedOn w:val="NoList"/>
    <w:rsid w:val="00BC3C8E"/>
    <w:pPr>
      <w:numPr>
        <w:numId w:val="30"/>
      </w:numPr>
    </w:pPr>
  </w:style>
  <w:style w:type="numbering" w:customStyle="1" w:styleId="WW8Num29">
    <w:name w:val="WW8Num29"/>
    <w:basedOn w:val="NoList"/>
    <w:rsid w:val="00BC3C8E"/>
    <w:pPr>
      <w:numPr>
        <w:numId w:val="31"/>
      </w:numPr>
    </w:pPr>
  </w:style>
  <w:style w:type="numbering" w:customStyle="1" w:styleId="WW8Num31">
    <w:name w:val="WW8Num31"/>
    <w:basedOn w:val="NoList"/>
    <w:rsid w:val="00BC3C8E"/>
    <w:pPr>
      <w:numPr>
        <w:numId w:val="32"/>
      </w:numPr>
    </w:pPr>
  </w:style>
  <w:style w:type="paragraph" w:styleId="Index7">
    <w:name w:val="index 7"/>
    <w:basedOn w:val="Normal"/>
    <w:next w:val="Normal"/>
    <w:autoRedefine/>
    <w:uiPriority w:val="99"/>
    <w:semiHidden/>
    <w:unhideWhenUsed/>
    <w:rsid w:val="00BC3C8E"/>
    <w:pPr>
      <w:ind w:left="1540" w:hanging="220"/>
    </w:pPr>
  </w:style>
  <w:style w:type="character" w:styleId="SubtleEmphasis">
    <w:name w:val="Subtle Emphasis"/>
    <w:basedOn w:val="DefaultParagraphFont"/>
    <w:uiPriority w:val="19"/>
    <w:qFormat/>
    <w:rsid w:val="00137ECF"/>
    <w:rPr>
      <w:i/>
      <w:iCs/>
      <w:color w:val="808080" w:themeColor="text1" w:themeTint="7F"/>
    </w:rPr>
  </w:style>
  <w:style w:type="character" w:styleId="Emphasis">
    <w:name w:val="Emphasis"/>
    <w:basedOn w:val="DefaultParagraphFont"/>
    <w:uiPriority w:val="20"/>
    <w:qFormat/>
    <w:rsid w:val="00137ECF"/>
    <w:rPr>
      <w:i/>
      <w:iCs/>
    </w:rPr>
  </w:style>
  <w:style w:type="paragraph" w:styleId="Caption">
    <w:name w:val="caption"/>
    <w:basedOn w:val="Normal"/>
    <w:next w:val="Normal"/>
    <w:uiPriority w:val="35"/>
    <w:unhideWhenUsed/>
    <w:qFormat/>
    <w:rsid w:val="00040696"/>
    <w:pPr>
      <w:spacing w:after="200"/>
      <w:jc w:val="center"/>
    </w:pPr>
    <w:rPr>
      <w:b/>
      <w:bCs/>
      <w:color w:val="4F81BD" w:themeColor="accent1"/>
      <w:sz w:val="18"/>
      <w:szCs w:val="18"/>
    </w:rPr>
  </w:style>
  <w:style w:type="paragraph" w:styleId="DocumentMap">
    <w:name w:val="Document Map"/>
    <w:basedOn w:val="Normal"/>
    <w:link w:val="DocumentMapChar"/>
    <w:uiPriority w:val="99"/>
    <w:semiHidden/>
    <w:unhideWhenUsed/>
    <w:rsid w:val="006C1083"/>
    <w:rPr>
      <w:rFonts w:ascii="Tahoma" w:hAnsi="Tahoma" w:cs="Tahoma"/>
      <w:sz w:val="16"/>
      <w:szCs w:val="16"/>
    </w:rPr>
  </w:style>
  <w:style w:type="character" w:customStyle="1" w:styleId="DocumentMapChar">
    <w:name w:val="Document Map Char"/>
    <w:basedOn w:val="DefaultParagraphFont"/>
    <w:link w:val="DocumentMap"/>
    <w:uiPriority w:val="99"/>
    <w:semiHidden/>
    <w:rsid w:val="006C1083"/>
    <w:rPr>
      <w:rFonts w:ascii="Tahoma" w:hAnsi="Tahoma" w:cs="Tahoma"/>
      <w:sz w:val="16"/>
      <w:szCs w:val="16"/>
    </w:rPr>
  </w:style>
  <w:style w:type="paragraph" w:styleId="Subtitle">
    <w:name w:val="Subtitle"/>
    <w:basedOn w:val="Normal"/>
    <w:next w:val="Normal"/>
    <w:link w:val="SubtitleChar"/>
    <w:uiPriority w:val="11"/>
    <w:qFormat/>
    <w:rsid w:val="007A60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60E3"/>
    <w:rPr>
      <w:rFonts w:asciiTheme="majorHAnsi" w:eastAsiaTheme="majorEastAsia" w:hAnsiTheme="majorHAnsi" w:cstheme="majorBidi"/>
      <w:i/>
      <w:iCs/>
      <w:color w:val="4F81BD" w:themeColor="accent1"/>
      <w:spacing w:val="15"/>
      <w:sz w:val="24"/>
      <w:szCs w:val="24"/>
    </w:rPr>
  </w:style>
  <w:style w:type="table" w:customStyle="1" w:styleId="MediumList21">
    <w:name w:val="Medium List 21"/>
    <w:basedOn w:val="TableNormal"/>
    <w:uiPriority w:val="66"/>
    <w:rsid w:val="00200AE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Accent11">
    <w:name w:val="Light Grid - Accent 11"/>
    <w:basedOn w:val="TableNormal"/>
    <w:uiPriority w:val="62"/>
    <w:rsid w:val="00200A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link w:val="NormalWebChar"/>
    <w:uiPriority w:val="99"/>
    <w:unhideWhenUsed/>
    <w:rsid w:val="00200AE6"/>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D0A4E"/>
    <w:rPr>
      <w:rFonts w:asciiTheme="majorHAnsi" w:eastAsiaTheme="majorEastAsia" w:hAnsiTheme="majorHAnsi" w:cstheme="majorBidi"/>
      <w:b/>
      <w:color w:val="243F60" w:themeColor="accent1" w:themeShade="7F"/>
    </w:rPr>
  </w:style>
  <w:style w:type="paragraph" w:customStyle="1" w:styleId="Code">
    <w:name w:val="Code"/>
    <w:basedOn w:val="NormalWeb"/>
    <w:link w:val="CodeChar"/>
    <w:qFormat/>
    <w:rsid w:val="00591686"/>
    <w:rPr>
      <w:rFonts w:ascii="Courier New" w:hAnsi="Courier New" w:cs="Courier New"/>
      <w:sz w:val="20"/>
    </w:rPr>
  </w:style>
  <w:style w:type="character" w:customStyle="1" w:styleId="NormalWebChar">
    <w:name w:val="Normal (Web) Char"/>
    <w:basedOn w:val="DefaultParagraphFont"/>
    <w:link w:val="NormalWeb"/>
    <w:uiPriority w:val="99"/>
    <w:rsid w:val="00591686"/>
    <w:rPr>
      <w:rFonts w:ascii="Times New Roman" w:eastAsia="Times New Roman" w:hAnsi="Times New Roman" w:cs="Times New Roman"/>
      <w:sz w:val="24"/>
      <w:szCs w:val="24"/>
    </w:rPr>
  </w:style>
  <w:style w:type="character" w:customStyle="1" w:styleId="CodeChar">
    <w:name w:val="Code Char"/>
    <w:basedOn w:val="NormalWebChar"/>
    <w:link w:val="Code"/>
    <w:rsid w:val="00591686"/>
    <w:rPr>
      <w:rFonts w:ascii="Courier New" w:hAnsi="Courier New" w:cs="Courier New"/>
      <w:sz w:val="20"/>
    </w:rPr>
  </w:style>
  <w:style w:type="character" w:customStyle="1" w:styleId="apple-style-span">
    <w:name w:val="apple-style-span"/>
    <w:basedOn w:val="DefaultParagraphFont"/>
    <w:rsid w:val="006B6CBF"/>
  </w:style>
</w:styles>
</file>

<file path=word/webSettings.xml><?xml version="1.0" encoding="utf-8"?>
<w:webSettings xmlns:r="http://schemas.openxmlformats.org/officeDocument/2006/relationships" xmlns:w="http://schemas.openxmlformats.org/wordprocessingml/2006/main">
  <w:divs>
    <w:div w:id="684330961">
      <w:bodyDiv w:val="1"/>
      <w:marLeft w:val="0"/>
      <w:marRight w:val="0"/>
      <w:marTop w:val="0"/>
      <w:marBottom w:val="0"/>
      <w:divBdr>
        <w:top w:val="none" w:sz="0" w:space="0" w:color="auto"/>
        <w:left w:val="none" w:sz="0" w:space="0" w:color="auto"/>
        <w:bottom w:val="none" w:sz="0" w:space="0" w:color="auto"/>
        <w:right w:val="none" w:sz="0" w:space="0" w:color="auto"/>
      </w:divBdr>
      <w:divsChild>
        <w:div w:id="82454955">
          <w:marLeft w:val="0"/>
          <w:marRight w:val="0"/>
          <w:marTop w:val="0"/>
          <w:marBottom w:val="0"/>
          <w:divBdr>
            <w:top w:val="none" w:sz="0" w:space="0" w:color="auto"/>
            <w:left w:val="none" w:sz="0" w:space="0" w:color="auto"/>
            <w:bottom w:val="none" w:sz="0" w:space="0" w:color="auto"/>
            <w:right w:val="none" w:sz="0" w:space="0" w:color="auto"/>
          </w:divBdr>
        </w:div>
      </w:divsChild>
    </w:div>
    <w:div w:id="714934595">
      <w:bodyDiv w:val="1"/>
      <w:marLeft w:val="0"/>
      <w:marRight w:val="0"/>
      <w:marTop w:val="0"/>
      <w:marBottom w:val="0"/>
      <w:divBdr>
        <w:top w:val="none" w:sz="0" w:space="0" w:color="auto"/>
        <w:left w:val="none" w:sz="0" w:space="0" w:color="auto"/>
        <w:bottom w:val="none" w:sz="0" w:space="0" w:color="auto"/>
        <w:right w:val="none" w:sz="0" w:space="0" w:color="auto"/>
      </w:divBdr>
    </w:div>
    <w:div w:id="968703013">
      <w:bodyDiv w:val="1"/>
      <w:marLeft w:val="0"/>
      <w:marRight w:val="0"/>
      <w:marTop w:val="0"/>
      <w:marBottom w:val="0"/>
      <w:divBdr>
        <w:top w:val="none" w:sz="0" w:space="0" w:color="auto"/>
        <w:left w:val="none" w:sz="0" w:space="0" w:color="auto"/>
        <w:bottom w:val="none" w:sz="0" w:space="0" w:color="auto"/>
        <w:right w:val="none" w:sz="0" w:space="0" w:color="auto"/>
      </w:divBdr>
    </w:div>
    <w:div w:id="1160198020">
      <w:bodyDiv w:val="1"/>
      <w:marLeft w:val="0"/>
      <w:marRight w:val="0"/>
      <w:marTop w:val="0"/>
      <w:marBottom w:val="0"/>
      <w:divBdr>
        <w:top w:val="none" w:sz="0" w:space="0" w:color="auto"/>
        <w:left w:val="none" w:sz="0" w:space="0" w:color="auto"/>
        <w:bottom w:val="none" w:sz="0" w:space="0" w:color="auto"/>
        <w:right w:val="none" w:sz="0" w:space="0" w:color="auto"/>
      </w:divBdr>
    </w:div>
    <w:div w:id="1815482248">
      <w:bodyDiv w:val="1"/>
      <w:marLeft w:val="0"/>
      <w:marRight w:val="0"/>
      <w:marTop w:val="0"/>
      <w:marBottom w:val="0"/>
      <w:divBdr>
        <w:top w:val="none" w:sz="0" w:space="0" w:color="auto"/>
        <w:left w:val="none" w:sz="0" w:space="0" w:color="auto"/>
        <w:bottom w:val="none" w:sz="0" w:space="0" w:color="auto"/>
        <w:right w:val="none" w:sz="0" w:space="0" w:color="auto"/>
      </w:divBdr>
    </w:div>
    <w:div w:id="1883981168">
      <w:bodyDiv w:val="1"/>
      <w:marLeft w:val="0"/>
      <w:marRight w:val="0"/>
      <w:marTop w:val="0"/>
      <w:marBottom w:val="0"/>
      <w:divBdr>
        <w:top w:val="none" w:sz="0" w:space="0" w:color="auto"/>
        <w:left w:val="none" w:sz="0" w:space="0" w:color="auto"/>
        <w:bottom w:val="none" w:sz="0" w:space="0" w:color="auto"/>
        <w:right w:val="none" w:sz="0" w:space="0" w:color="auto"/>
      </w:divBdr>
    </w:div>
    <w:div w:id="1970041996">
      <w:bodyDiv w:val="1"/>
      <w:marLeft w:val="0"/>
      <w:marRight w:val="0"/>
      <w:marTop w:val="0"/>
      <w:marBottom w:val="0"/>
      <w:divBdr>
        <w:top w:val="none" w:sz="0" w:space="0" w:color="auto"/>
        <w:left w:val="none" w:sz="0" w:space="0" w:color="auto"/>
        <w:bottom w:val="none" w:sz="0" w:space="0" w:color="auto"/>
        <w:right w:val="none" w:sz="0" w:space="0" w:color="auto"/>
      </w:divBdr>
    </w:div>
    <w:div w:id="20198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min.com/garmin/cms/site/us/ontheroad/"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duino.cc/"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code.google.com/apis/maps/"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www.maani.us/xml_chart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BD357-5893-460F-916C-788C2998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5589</Words>
  <Characters>31862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2010-05-10T01:14:00Z</dcterms:created>
  <dcterms:modified xsi:type="dcterms:W3CDTF">2010-06-05T03:44:00Z</dcterms:modified>
</cp:coreProperties>
</file>