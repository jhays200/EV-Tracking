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09" w:rsidRDefault="00C66AC2" w:rsidP="00C66AC2">
      <w:pPr>
        <w:pStyle w:val="Title"/>
      </w:pPr>
      <w:r>
        <w:t>Velomobile</w:t>
      </w:r>
      <w:r w:rsidRPr="007A60E3">
        <w:t xml:space="preserve"> Control &amp; Telemetry System</w:t>
      </w:r>
    </w:p>
    <w:p w:rsidR="00E53A09" w:rsidRDefault="00E53A09" w:rsidP="00C66AC2">
      <w:pPr>
        <w:pStyle w:val="Title"/>
      </w:pPr>
      <w:r>
        <w:t>Use Case Specification</w:t>
      </w:r>
    </w:p>
    <w:p w:rsidR="00C66AC2" w:rsidRDefault="00E27816" w:rsidP="00C66AC2">
      <w:pPr>
        <w:pStyle w:val="Title"/>
      </w:pPr>
      <w:r>
        <w:t>Display Velocity</w:t>
      </w:r>
    </w:p>
    <w:p w:rsidR="00C66AC2" w:rsidRDefault="00C66AC2" w:rsidP="00C66AC2">
      <w:pPr>
        <w:pStyle w:val="Subtitle"/>
      </w:pPr>
      <w:r w:rsidRPr="007A60E3">
        <w:t>Version 1.</w:t>
      </w:r>
      <w:r w:rsidR="00E27816">
        <w:t>1</w:t>
      </w:r>
    </w:p>
    <w:p w:rsidR="00C66AC2" w:rsidRDefault="00C66AC2" w:rsidP="00C66AC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C66AC2" w:rsidRDefault="00C66AC2" w:rsidP="00C66A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p w:rsidR="00040F10" w:rsidRDefault="00040F10" w:rsidP="00C66AC2">
      <w:pPr>
        <w:jc w:val="center"/>
        <w:rPr>
          <w:sz w:val="40"/>
          <w:szCs w:val="40"/>
        </w:rPr>
      </w:pPr>
    </w:p>
    <w:tbl>
      <w:tblPr>
        <w:tblStyle w:val="TableGrid"/>
        <w:tblW w:w="10080" w:type="dxa"/>
        <w:jc w:val="center"/>
        <w:tblLook w:val="04A0"/>
      </w:tblPr>
      <w:tblGrid>
        <w:gridCol w:w="2327"/>
        <w:gridCol w:w="969"/>
        <w:gridCol w:w="4636"/>
        <w:gridCol w:w="2148"/>
      </w:tblGrid>
      <w:tr w:rsidR="00C66AC2" w:rsidRPr="00E503F2" w:rsidTr="00E53A09">
        <w:trPr>
          <w:jc w:val="center"/>
        </w:trPr>
        <w:tc>
          <w:tcPr>
            <w:tcW w:w="2327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</w:tcPr>
          <w:p w:rsidR="00C66AC2" w:rsidRPr="00E503F2" w:rsidRDefault="00040F10" w:rsidP="00E503F2">
            <w:pPr>
              <w:rPr>
                <w:b/>
              </w:rPr>
            </w:pPr>
            <w:r w:rsidRPr="00E503F2">
              <w:rPr>
                <w:b/>
              </w:rPr>
              <w:t>Ver.</w:t>
            </w:r>
          </w:p>
        </w:tc>
        <w:tc>
          <w:tcPr>
            <w:tcW w:w="4636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Description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Author</w:t>
            </w:r>
          </w:p>
        </w:tc>
      </w:tr>
      <w:tr w:rsidR="00C66AC2" w:rsidTr="00E53A09">
        <w:trPr>
          <w:jc w:val="center"/>
        </w:trPr>
        <w:tc>
          <w:tcPr>
            <w:tcW w:w="2327" w:type="dxa"/>
          </w:tcPr>
          <w:p w:rsidR="00C66AC2" w:rsidRPr="00511ED4" w:rsidRDefault="00E53A09" w:rsidP="00E53A09">
            <w:pPr>
              <w:tabs>
                <w:tab w:val="right" w:pos="2111"/>
              </w:tabs>
            </w:pPr>
            <w:r>
              <w:t>January 15, 2009</w:t>
            </w:r>
            <w:r>
              <w:tab/>
            </w:r>
          </w:p>
        </w:tc>
        <w:tc>
          <w:tcPr>
            <w:tcW w:w="969" w:type="dxa"/>
          </w:tcPr>
          <w:p w:rsidR="00C66AC2" w:rsidRPr="00511ED4" w:rsidRDefault="00C66AC2" w:rsidP="00E53A39">
            <w:pPr>
              <w:jc w:val="center"/>
            </w:pPr>
            <w:r w:rsidRPr="00511ED4">
              <w:t>1</w:t>
            </w:r>
            <w:r>
              <w:t>.0</w:t>
            </w:r>
          </w:p>
        </w:tc>
        <w:tc>
          <w:tcPr>
            <w:tcW w:w="4636" w:type="dxa"/>
          </w:tcPr>
          <w:p w:rsidR="00C66AC2" w:rsidRPr="00511ED4" w:rsidRDefault="00C66AC2" w:rsidP="00E53A39">
            <w:r>
              <w:t>Initial C</w:t>
            </w:r>
            <w:r w:rsidRPr="00511ED4">
              <w:t>omposition</w:t>
            </w:r>
          </w:p>
        </w:tc>
        <w:tc>
          <w:tcPr>
            <w:tcW w:w="2148" w:type="dxa"/>
          </w:tcPr>
          <w:p w:rsidR="00C66AC2" w:rsidRPr="00511ED4" w:rsidRDefault="00E53A09" w:rsidP="00E53A39">
            <w:r>
              <w:t>Shawn McGinnis</w:t>
            </w:r>
          </w:p>
        </w:tc>
      </w:tr>
      <w:tr w:rsidR="00E53A09" w:rsidTr="00E53A09">
        <w:trPr>
          <w:jc w:val="center"/>
        </w:trPr>
        <w:tc>
          <w:tcPr>
            <w:tcW w:w="2327" w:type="dxa"/>
          </w:tcPr>
          <w:p w:rsidR="00E53A09" w:rsidRDefault="00E53A09" w:rsidP="00E53A09">
            <w:pPr>
              <w:tabs>
                <w:tab w:val="right" w:pos="2111"/>
              </w:tabs>
            </w:pPr>
            <w:r>
              <w:t>February 3, 2010</w:t>
            </w:r>
          </w:p>
        </w:tc>
        <w:tc>
          <w:tcPr>
            <w:tcW w:w="969" w:type="dxa"/>
          </w:tcPr>
          <w:p w:rsidR="00E53A09" w:rsidRPr="00511ED4" w:rsidRDefault="00E53A09" w:rsidP="00E53A39">
            <w:pPr>
              <w:jc w:val="center"/>
            </w:pPr>
            <w:r>
              <w:t>1.1</w:t>
            </w:r>
          </w:p>
        </w:tc>
        <w:tc>
          <w:tcPr>
            <w:tcW w:w="4636" w:type="dxa"/>
          </w:tcPr>
          <w:p w:rsidR="00E53A09" w:rsidRDefault="00E53A09" w:rsidP="00E53A39">
            <w:r>
              <w:t>Post Review Revision</w:t>
            </w:r>
          </w:p>
        </w:tc>
        <w:tc>
          <w:tcPr>
            <w:tcW w:w="2148" w:type="dxa"/>
          </w:tcPr>
          <w:p w:rsidR="00E53A09" w:rsidRDefault="00E53A09" w:rsidP="00E53A39">
            <w:r>
              <w:t>Shawn McGinnis</w:t>
            </w:r>
          </w:p>
        </w:tc>
      </w:tr>
    </w:tbl>
    <w:p w:rsidR="00C66AC2" w:rsidRDefault="00C66AC2" w:rsidP="00C66AC2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id w:val="22119657"/>
        <w:docPartObj>
          <w:docPartGallery w:val="Table of Contents"/>
          <w:docPartUnique/>
        </w:docPartObj>
      </w:sdtPr>
      <w:sdtContent>
        <w:p w:rsidR="00C66AC2" w:rsidRDefault="00C66AC2" w:rsidP="00C66AC2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>
            <w:t>Table of Contents</w:t>
          </w:r>
        </w:p>
        <w:p w:rsidR="00E94C64" w:rsidRDefault="00140361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r w:rsidRPr="00140361">
            <w:fldChar w:fldCharType="begin"/>
          </w:r>
          <w:r w:rsidR="00C66AC2">
            <w:instrText xml:space="preserve"> TOC \o "1-3" \h \z \u </w:instrText>
          </w:r>
          <w:r w:rsidRPr="00140361">
            <w:fldChar w:fldCharType="separate"/>
          </w:r>
          <w:hyperlink w:anchor="_Toc254125457" w:history="1">
            <w:r w:rsidR="00E94C64" w:rsidRPr="00187E58">
              <w:rPr>
                <w:rStyle w:val="Hyperlink"/>
                <w:noProof/>
              </w:rPr>
              <w:t>1.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Display Velocity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64" w:rsidRDefault="00140361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58" w:history="1">
            <w:r w:rsidR="00E94C64" w:rsidRPr="00187E58">
              <w:rPr>
                <w:rStyle w:val="Hyperlink"/>
                <w:noProof/>
              </w:rPr>
              <w:t>1.1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Brief Description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64" w:rsidRDefault="00140361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59" w:history="1">
            <w:r w:rsidR="00E94C64" w:rsidRPr="00187E58">
              <w:rPr>
                <w:rStyle w:val="Hyperlink"/>
                <w:noProof/>
              </w:rPr>
              <w:t>1.2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Requirements Trace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64" w:rsidRDefault="00140361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60" w:history="1">
            <w:r w:rsidR="00E94C64" w:rsidRPr="00187E58">
              <w:rPr>
                <w:rStyle w:val="Hyperlink"/>
                <w:noProof/>
              </w:rPr>
              <w:t>1.3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Involved Actors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64" w:rsidRDefault="00140361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61" w:history="1">
            <w:r w:rsidR="00E94C64" w:rsidRPr="00187E58">
              <w:rPr>
                <w:rStyle w:val="Hyperlink"/>
                <w:noProof/>
              </w:rPr>
              <w:t>2.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Flow of Events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64" w:rsidRDefault="00140361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62" w:history="1">
            <w:r w:rsidR="00E94C64" w:rsidRPr="00187E58">
              <w:rPr>
                <w:rStyle w:val="Hyperlink"/>
                <w:noProof/>
              </w:rPr>
              <w:t>2.1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Basic Flow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64" w:rsidRDefault="00140361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63" w:history="1">
            <w:r w:rsidR="00E94C64" w:rsidRPr="00187E58">
              <w:rPr>
                <w:rStyle w:val="Hyperlink"/>
                <w:noProof/>
              </w:rPr>
              <w:t>3.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Preconditions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64" w:rsidRDefault="00140361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64" w:history="1">
            <w:r w:rsidR="00E94C64" w:rsidRPr="00187E58">
              <w:rPr>
                <w:rStyle w:val="Hyperlink"/>
                <w:noProof/>
              </w:rPr>
              <w:t>4.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Post Conditions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64" w:rsidRDefault="00140361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65" w:history="1">
            <w:r w:rsidR="00E94C64" w:rsidRPr="00187E58">
              <w:rPr>
                <w:rStyle w:val="Hyperlink"/>
                <w:noProof/>
              </w:rPr>
              <w:t>5.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Scenarios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64" w:rsidRDefault="00140361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66" w:history="1">
            <w:r w:rsidR="00E94C64" w:rsidRPr="00187E58">
              <w:rPr>
                <w:rStyle w:val="Hyperlink"/>
                <w:noProof/>
              </w:rPr>
              <w:t>5.1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Happy Day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64" w:rsidRDefault="00140361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67" w:history="1">
            <w:r w:rsidR="00E94C64" w:rsidRPr="00187E58">
              <w:rPr>
                <w:rStyle w:val="Hyperlink"/>
                <w:noProof/>
              </w:rPr>
              <w:t>5.2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Rainy Day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AC2" w:rsidRDefault="00140361" w:rsidP="00C66AC2">
          <w:r>
            <w:fldChar w:fldCharType="end"/>
          </w:r>
        </w:p>
      </w:sdtContent>
    </w:sdt>
    <w:p w:rsidR="00C66AC2" w:rsidRDefault="00C66AC2" w:rsidP="00C66AC2">
      <w:pPr>
        <w:spacing w:after="200" w:line="276" w:lineRule="auto"/>
      </w:pPr>
      <w:r>
        <w:br w:type="page"/>
      </w:r>
    </w:p>
    <w:p w:rsidR="00C66AC2" w:rsidRPr="00040F10" w:rsidRDefault="00124847" w:rsidP="00073555">
      <w:pPr>
        <w:pStyle w:val="Heading1"/>
      </w:pPr>
      <w:bookmarkStart w:id="0" w:name="Document"/>
      <w:bookmarkStart w:id="1" w:name="_Toc254125457"/>
      <w:bookmarkEnd w:id="0"/>
      <w:r>
        <w:lastRenderedPageBreak/>
        <w:t>Display Velocity</w:t>
      </w:r>
      <w:bookmarkEnd w:id="1"/>
    </w:p>
    <w:p w:rsidR="00C66AC2" w:rsidRPr="002F5EE2" w:rsidRDefault="008B6E33" w:rsidP="00C66AC2">
      <w:pPr>
        <w:pStyle w:val="Heading2"/>
      </w:pPr>
      <w:bookmarkStart w:id="2" w:name="_Toc254125458"/>
      <w:r>
        <w:t>Brief Description</w:t>
      </w:r>
      <w:bookmarkEnd w:id="2"/>
    </w:p>
    <w:p w:rsidR="00C66AC2" w:rsidRPr="002F5EE2" w:rsidRDefault="00C66AC2" w:rsidP="00040696">
      <w:pPr>
        <w:pStyle w:val="Text"/>
      </w:pPr>
      <w:r w:rsidRPr="002F5EE2">
        <w:t>This</w:t>
      </w:r>
      <w:r w:rsidR="00E27816">
        <w:t xml:space="preserve"> system will display the velocity of the vehicle</w:t>
      </w:r>
      <w:r w:rsidRPr="002F5EE2">
        <w:t xml:space="preserve">. </w:t>
      </w:r>
    </w:p>
    <w:p w:rsidR="00C66AC2" w:rsidRPr="002F5EE2" w:rsidRDefault="008B6E33" w:rsidP="00C66AC2">
      <w:pPr>
        <w:pStyle w:val="Heading2"/>
      </w:pPr>
      <w:bookmarkStart w:id="3" w:name="_Toc254125459"/>
      <w:r>
        <w:t>Requirements Trace</w:t>
      </w:r>
      <w:bookmarkEnd w:id="3"/>
    </w:p>
    <w:p w:rsidR="00C66AC2" w:rsidRPr="002F5EE2" w:rsidRDefault="00E27816" w:rsidP="00040696">
      <w:pPr>
        <w:pStyle w:val="Text"/>
      </w:pPr>
      <w:r>
        <w:t>1.4</w:t>
      </w:r>
      <w:r w:rsidR="00C66AC2" w:rsidRPr="002F5EE2">
        <w:t>.</w:t>
      </w:r>
      <w:r>
        <w:t>1</w:t>
      </w:r>
    </w:p>
    <w:p w:rsidR="00C66AC2" w:rsidRPr="002F5EE2" w:rsidRDefault="008B6E33" w:rsidP="00C66AC2">
      <w:pPr>
        <w:pStyle w:val="Heading2"/>
      </w:pPr>
      <w:bookmarkStart w:id="4" w:name="_Toc254125460"/>
      <w:r>
        <w:t>Involved Actors</w:t>
      </w:r>
      <w:bookmarkEnd w:id="4"/>
    </w:p>
    <w:p w:rsidR="00C66AC2" w:rsidRDefault="00E27816" w:rsidP="00632089">
      <w:pPr>
        <w:pStyle w:val="Text"/>
      </w:pPr>
      <w:r>
        <w:t>Rider – The user will need physical access to the system.</w:t>
      </w:r>
    </w:p>
    <w:p w:rsidR="00E27816" w:rsidRDefault="00E27816" w:rsidP="00632089">
      <w:pPr>
        <w:pStyle w:val="Text"/>
        <w:rPr>
          <w:b/>
        </w:rPr>
      </w:pPr>
      <w:r>
        <w:t>Velocity Sensor – Will report the velocity to the system.</w:t>
      </w:r>
    </w:p>
    <w:p w:rsidR="008B6E33" w:rsidRDefault="008B6E33" w:rsidP="008B6E33">
      <w:pPr>
        <w:pStyle w:val="Heading1"/>
      </w:pPr>
      <w:bookmarkStart w:id="5" w:name="_Toc254125461"/>
      <w:r>
        <w:t>Flow of Events</w:t>
      </w:r>
      <w:bookmarkEnd w:id="5"/>
    </w:p>
    <w:p w:rsidR="008B6E33" w:rsidRDefault="008B6E33" w:rsidP="008B6E33">
      <w:pPr>
        <w:pStyle w:val="Heading2"/>
      </w:pPr>
      <w:bookmarkStart w:id="6" w:name="_Toc254125462"/>
      <w:r>
        <w:t>Basic Flow</w:t>
      </w:r>
      <w:bookmarkEnd w:id="6"/>
    </w:p>
    <w:p w:rsidR="00E27816" w:rsidRPr="00E27816" w:rsidRDefault="00E27816" w:rsidP="00E27816">
      <w:pPr>
        <w:pStyle w:val="Text"/>
      </w:pPr>
      <w:r w:rsidRPr="00E27816">
        <w:t>This use case begins when the rider needs to view their velocity.</w:t>
      </w:r>
    </w:p>
    <w:p w:rsidR="00E27816" w:rsidRDefault="00E27816" w:rsidP="00E27816">
      <w:pPr>
        <w:pStyle w:val="Text"/>
        <w:numPr>
          <w:ilvl w:val="0"/>
          <w:numId w:val="46"/>
        </w:numPr>
      </w:pPr>
      <w:r>
        <w:t>The ve</w:t>
      </w:r>
      <w:r w:rsidRPr="00E27816">
        <w:t>locity sensor indicates a new velocity value is available.</w:t>
      </w:r>
    </w:p>
    <w:p w:rsidR="00E27816" w:rsidRDefault="00E27816" w:rsidP="00E27816">
      <w:pPr>
        <w:pStyle w:val="Text"/>
        <w:numPr>
          <w:ilvl w:val="0"/>
          <w:numId w:val="46"/>
        </w:numPr>
      </w:pPr>
      <w:r w:rsidRPr="00E27816">
        <w:t>The system acquires the raw velocity value.</w:t>
      </w:r>
    </w:p>
    <w:p w:rsidR="0050589E" w:rsidRDefault="00E27816" w:rsidP="00124847">
      <w:pPr>
        <w:pStyle w:val="Text"/>
        <w:numPr>
          <w:ilvl w:val="0"/>
          <w:numId w:val="46"/>
        </w:numPr>
      </w:pPr>
      <w:r w:rsidRPr="00E27816">
        <w:t>The system converts the raw velocity value to the velocity internal representation.</w:t>
      </w:r>
    </w:p>
    <w:p w:rsidR="00E27816" w:rsidRDefault="00E27816" w:rsidP="00E27816">
      <w:pPr>
        <w:pStyle w:val="Text"/>
        <w:numPr>
          <w:ilvl w:val="0"/>
          <w:numId w:val="46"/>
        </w:numPr>
      </w:pPr>
      <w:r w:rsidRPr="00E27816">
        <w:t>The system converts the internal value to a display value.</w:t>
      </w:r>
    </w:p>
    <w:p w:rsidR="008B6E33" w:rsidRPr="00E27816" w:rsidRDefault="00E27816" w:rsidP="00110370">
      <w:pPr>
        <w:pStyle w:val="Text"/>
        <w:numPr>
          <w:ilvl w:val="0"/>
          <w:numId w:val="46"/>
        </w:numPr>
      </w:pPr>
      <w:r w:rsidRPr="00E27816">
        <w:t>The system displays the velocity value.</w:t>
      </w:r>
    </w:p>
    <w:p w:rsidR="008B6E33" w:rsidRDefault="008B6E33" w:rsidP="008B6E33">
      <w:pPr>
        <w:pStyle w:val="Heading1"/>
      </w:pPr>
      <w:bookmarkStart w:id="7" w:name="_Toc254125463"/>
      <w:r>
        <w:t>Preconditions</w:t>
      </w:r>
      <w:bookmarkEnd w:id="7"/>
    </w:p>
    <w:p w:rsidR="00110370" w:rsidRPr="00110370" w:rsidRDefault="00110370" w:rsidP="00110370">
      <w:pPr>
        <w:pStyle w:val="Text"/>
      </w:pPr>
      <w:r>
        <w:t>Wheel size must be entered in the vehicle setup.</w:t>
      </w:r>
    </w:p>
    <w:p w:rsidR="00110370" w:rsidRDefault="008B6E33" w:rsidP="00110370">
      <w:pPr>
        <w:pStyle w:val="Heading1"/>
      </w:pPr>
      <w:bookmarkStart w:id="8" w:name="_Toc254125464"/>
      <w:r>
        <w:t>Post Conditions</w:t>
      </w:r>
      <w:bookmarkEnd w:id="8"/>
      <w:r w:rsidR="00110370" w:rsidRPr="00110370">
        <w:t xml:space="preserve"> </w:t>
      </w:r>
    </w:p>
    <w:p w:rsidR="00110370" w:rsidRPr="00110370" w:rsidRDefault="00110370" w:rsidP="00110370">
      <w:pPr>
        <w:pStyle w:val="Text"/>
      </w:pPr>
      <w:r>
        <w:t>Velocity Sensor is ready to acquire the next value.</w:t>
      </w:r>
    </w:p>
    <w:p w:rsidR="008B6E33" w:rsidRDefault="008B6E33" w:rsidP="008B6E33">
      <w:pPr>
        <w:pStyle w:val="Heading1"/>
      </w:pPr>
      <w:bookmarkStart w:id="9" w:name="_Toc254125465"/>
      <w:r>
        <w:t>Scenarios</w:t>
      </w:r>
      <w:bookmarkEnd w:id="9"/>
      <w:r w:rsidRPr="008B6E33">
        <w:t xml:space="preserve"> </w:t>
      </w:r>
    </w:p>
    <w:p w:rsidR="008B6E33" w:rsidRDefault="008B6E33" w:rsidP="008B6E33">
      <w:pPr>
        <w:pStyle w:val="Heading2"/>
      </w:pPr>
      <w:bookmarkStart w:id="10" w:name="_Toc254125466"/>
      <w:r>
        <w:t>Happy Day</w:t>
      </w:r>
      <w:bookmarkEnd w:id="10"/>
    </w:p>
    <w:p w:rsidR="008B6E33" w:rsidRPr="00110370" w:rsidRDefault="008B6E33" w:rsidP="00124847">
      <w:pPr>
        <w:pStyle w:val="Text"/>
      </w:pPr>
      <w:r w:rsidRPr="00124847">
        <w:rPr>
          <w:b/>
        </w:rPr>
        <w:t>Assumptions</w:t>
      </w:r>
      <w:r>
        <w:t>:</w:t>
      </w:r>
      <w:r w:rsidR="00110370" w:rsidRPr="00110370">
        <w:t xml:space="preserve"> Velocity sensor has a raw value representing 10.0 mph.</w:t>
      </w:r>
    </w:p>
    <w:p w:rsidR="008B6E33" w:rsidRPr="00124847" w:rsidRDefault="008B6E33" w:rsidP="00124847">
      <w:pPr>
        <w:pStyle w:val="Text"/>
        <w:rPr>
          <w:b/>
        </w:rPr>
      </w:pPr>
      <w:r w:rsidRPr="00124847">
        <w:rPr>
          <w:b/>
        </w:rPr>
        <w:t>Steps:</w:t>
      </w:r>
    </w:p>
    <w:p w:rsidR="00110370" w:rsidRDefault="00110370" w:rsidP="00110370">
      <w:pPr>
        <w:pStyle w:val="ListParagraph"/>
        <w:numPr>
          <w:ilvl w:val="0"/>
          <w:numId w:val="45"/>
        </w:numPr>
      </w:pPr>
      <w:r>
        <w:t>The velocity sensor indicates a new velocity value representing 10.0 mph available.</w:t>
      </w:r>
    </w:p>
    <w:p w:rsidR="00110370" w:rsidRDefault="00110370" w:rsidP="00110370">
      <w:pPr>
        <w:pStyle w:val="ListParagraph"/>
        <w:numPr>
          <w:ilvl w:val="0"/>
          <w:numId w:val="45"/>
        </w:numPr>
      </w:pPr>
      <w:r>
        <w:t xml:space="preserve">The system acquires the raw </w:t>
      </w:r>
      <w:r w:rsidR="001363F3">
        <w:t>2.8 rps</w:t>
      </w:r>
      <w:r w:rsidR="001363F3">
        <w:rPr>
          <w:rStyle w:val="FootnoteReference"/>
        </w:rPr>
        <w:footnoteReference w:id="1"/>
      </w:r>
      <w:r w:rsidR="001363F3">
        <w:t>.</w:t>
      </w:r>
    </w:p>
    <w:p w:rsidR="001363F3" w:rsidRDefault="001363F3" w:rsidP="00110370">
      <w:pPr>
        <w:pStyle w:val="ListParagraph"/>
        <w:numPr>
          <w:ilvl w:val="0"/>
          <w:numId w:val="45"/>
        </w:numPr>
      </w:pPr>
      <w:r>
        <w:t>The system checks that the value is within system specification.</w:t>
      </w:r>
    </w:p>
    <w:p w:rsidR="00110370" w:rsidRDefault="00110370" w:rsidP="001363F3">
      <w:pPr>
        <w:pStyle w:val="ListParagraph"/>
        <w:numPr>
          <w:ilvl w:val="0"/>
          <w:numId w:val="45"/>
        </w:numPr>
      </w:pPr>
      <w:r>
        <w:t xml:space="preserve">The system converts the raw </w:t>
      </w:r>
      <w:r w:rsidR="001363F3">
        <w:t>2.8 rps</w:t>
      </w:r>
      <w:r>
        <w:t xml:space="preserve"> to the velocity internal representation</w:t>
      </w:r>
      <w:r w:rsidR="001363F3">
        <w:t xml:space="preserve"> 10.0 mph</w:t>
      </w:r>
      <w:r>
        <w:t>.</w:t>
      </w:r>
    </w:p>
    <w:p w:rsidR="00110370" w:rsidRDefault="001363F3" w:rsidP="00110370">
      <w:pPr>
        <w:pStyle w:val="ListParagraph"/>
        <w:numPr>
          <w:ilvl w:val="0"/>
          <w:numId w:val="45"/>
        </w:numPr>
      </w:pPr>
      <w:r>
        <w:t>The system converts of 10.0 mph a string “1</w:t>
      </w:r>
      <w:r w:rsidR="00110370">
        <w:t>0.0 mph</w:t>
      </w:r>
      <w:r>
        <w:t>”</w:t>
      </w:r>
      <w:r w:rsidR="00110370">
        <w:t>.</w:t>
      </w:r>
    </w:p>
    <w:p w:rsidR="008B6E33" w:rsidRPr="008B6E33" w:rsidRDefault="001363F3" w:rsidP="00110370">
      <w:pPr>
        <w:pStyle w:val="ListParagraph"/>
        <w:numPr>
          <w:ilvl w:val="0"/>
          <w:numId w:val="45"/>
        </w:numPr>
      </w:pPr>
      <w:r>
        <w:t xml:space="preserve">The system displays </w:t>
      </w:r>
      <w:r w:rsidR="00124847">
        <w:t>“</w:t>
      </w:r>
      <w:r>
        <w:t>1</w:t>
      </w:r>
      <w:r w:rsidR="00110370">
        <w:t>0.0 mph</w:t>
      </w:r>
      <w:r w:rsidR="00124847">
        <w:t>”</w:t>
      </w:r>
      <w:r w:rsidR="00110370">
        <w:t>.</w:t>
      </w:r>
    </w:p>
    <w:p w:rsidR="008B6E33" w:rsidRDefault="00826DA3" w:rsidP="008B6E33">
      <w:pPr>
        <w:pStyle w:val="Heading2"/>
      </w:pPr>
      <w:bookmarkStart w:id="11" w:name="_Toc254125467"/>
      <w:r>
        <w:t>Rainy</w:t>
      </w:r>
      <w:r w:rsidR="008B6E33">
        <w:t xml:space="preserve"> Day</w:t>
      </w:r>
      <w:bookmarkEnd w:id="11"/>
    </w:p>
    <w:p w:rsidR="0050589E" w:rsidRPr="00110370" w:rsidRDefault="0050589E" w:rsidP="00124847">
      <w:pPr>
        <w:pStyle w:val="Text"/>
      </w:pPr>
      <w:r w:rsidRPr="00124847">
        <w:rPr>
          <w:b/>
        </w:rPr>
        <w:t>Assumptions:</w:t>
      </w:r>
      <w:r w:rsidRPr="00110370">
        <w:t xml:space="preserve"> Velocity senso</w:t>
      </w:r>
      <w:r w:rsidR="00124847">
        <w:t>r has a raw value representing 2</w:t>
      </w:r>
      <w:r>
        <w:t>0</w:t>
      </w:r>
      <w:r w:rsidRPr="00110370">
        <w:t>0.0 mph.</w:t>
      </w:r>
    </w:p>
    <w:p w:rsidR="001363F3" w:rsidRPr="00124847" w:rsidRDefault="008B6E33" w:rsidP="00124847">
      <w:pPr>
        <w:pStyle w:val="Text"/>
        <w:rPr>
          <w:b/>
        </w:rPr>
      </w:pPr>
      <w:r w:rsidRPr="00124847">
        <w:rPr>
          <w:b/>
        </w:rPr>
        <w:lastRenderedPageBreak/>
        <w:t>Steps:</w:t>
      </w:r>
      <w:r w:rsidR="001363F3" w:rsidRPr="00124847">
        <w:rPr>
          <w:b/>
        </w:rPr>
        <w:t xml:space="preserve"> </w:t>
      </w:r>
    </w:p>
    <w:p w:rsidR="001363F3" w:rsidRDefault="001363F3" w:rsidP="00124847">
      <w:pPr>
        <w:pStyle w:val="Text"/>
        <w:numPr>
          <w:ilvl w:val="0"/>
          <w:numId w:val="49"/>
        </w:numPr>
      </w:pPr>
      <w:r>
        <w:t>The velocity sensor indicates a n</w:t>
      </w:r>
      <w:r w:rsidR="00124847">
        <w:t>ew velocity value representing 2</w:t>
      </w:r>
      <w:r>
        <w:t>00.0 mph available.</w:t>
      </w:r>
    </w:p>
    <w:p w:rsidR="001363F3" w:rsidRDefault="001363F3" w:rsidP="00124847">
      <w:pPr>
        <w:pStyle w:val="Text"/>
        <w:numPr>
          <w:ilvl w:val="0"/>
          <w:numId w:val="49"/>
        </w:numPr>
      </w:pPr>
      <w:r>
        <w:t xml:space="preserve">The system acquires the raw </w:t>
      </w:r>
      <w:r w:rsidR="00124847">
        <w:t>56</w:t>
      </w:r>
      <w:r>
        <w:t>.0 rps.</w:t>
      </w:r>
    </w:p>
    <w:p w:rsidR="001363F3" w:rsidRDefault="001363F3" w:rsidP="00124847">
      <w:pPr>
        <w:pStyle w:val="Text"/>
        <w:numPr>
          <w:ilvl w:val="0"/>
          <w:numId w:val="49"/>
        </w:numPr>
      </w:pPr>
      <w:r>
        <w:t>The system checks that the value is within system specification.</w:t>
      </w:r>
    </w:p>
    <w:p w:rsidR="001363F3" w:rsidRPr="008B6E33" w:rsidRDefault="001363F3" w:rsidP="00124847">
      <w:pPr>
        <w:pStyle w:val="Text"/>
        <w:numPr>
          <w:ilvl w:val="0"/>
          <w:numId w:val="49"/>
        </w:numPr>
      </w:pPr>
      <w:r>
        <w:t xml:space="preserve">The system </w:t>
      </w:r>
      <w:r w:rsidR="00502EBF">
        <w:t>discards the information and continues in normal state</w:t>
      </w:r>
      <w:r>
        <w:t>.</w:t>
      </w:r>
    </w:p>
    <w:p w:rsidR="00826DA3" w:rsidRPr="008B6E33" w:rsidRDefault="00826DA3" w:rsidP="001363F3">
      <w:pPr>
        <w:pStyle w:val="Heading3"/>
        <w:numPr>
          <w:ilvl w:val="0"/>
          <w:numId w:val="0"/>
        </w:numPr>
        <w:spacing w:after="240"/>
        <w:ind w:left="360"/>
      </w:pPr>
    </w:p>
    <w:sectPr w:rsidR="00826DA3" w:rsidRPr="008B6E33" w:rsidSect="00591686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51D" w:rsidRDefault="00D6551D" w:rsidP="008406D6">
      <w:r>
        <w:separator/>
      </w:r>
    </w:p>
  </w:endnote>
  <w:endnote w:type="continuationSeparator" w:id="0">
    <w:p w:rsidR="00D6551D" w:rsidRDefault="00D6551D" w:rsidP="0084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370" w:rsidRDefault="00140361" w:rsidP="006C1083">
    <w:pPr>
      <w:tabs>
        <w:tab w:val="center" w:pos="4680"/>
        <w:tab w:val="right" w:pos="9360"/>
      </w:tabs>
    </w:pPr>
    <w:sdt>
      <w:sdtPr>
        <w:id w:val="13260851"/>
        <w:docPartObj>
          <w:docPartGallery w:val="Page Numbers (Top of Page)"/>
          <w:docPartUnique/>
        </w:docPartObj>
      </w:sdtPr>
      <w:sdtContent>
        <w:r w:rsidR="00110370">
          <w:t>Velomobile</w:t>
        </w:r>
        <w:r w:rsidR="00110370">
          <w:tab/>
        </w:r>
        <w:fldSimple w:instr=" DATE \@ &quot;M/d/yyyy&quot; ">
          <w:r w:rsidR="00502EBF">
            <w:rPr>
              <w:noProof/>
            </w:rPr>
            <w:t>3/16/2010</w:t>
          </w:r>
        </w:fldSimple>
        <w:r w:rsidR="00110370">
          <w:tab/>
          <w:t xml:space="preserve">Page </w:t>
        </w:r>
        <w:fldSimple w:instr=" PAGE ">
          <w:r w:rsidR="00502EBF">
            <w:rPr>
              <w:noProof/>
            </w:rPr>
            <w:t>2</w:t>
          </w:r>
        </w:fldSimple>
        <w:r w:rsidR="00110370">
          <w:t xml:space="preserve"> of </w:t>
        </w:r>
        <w:fldSimple w:instr=" NUMPAGES  ">
          <w:r w:rsidR="00502EBF">
            <w:rPr>
              <w:noProof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51D" w:rsidRDefault="00D6551D" w:rsidP="008406D6">
      <w:r>
        <w:separator/>
      </w:r>
    </w:p>
  </w:footnote>
  <w:footnote w:type="continuationSeparator" w:id="0">
    <w:p w:rsidR="00D6551D" w:rsidRDefault="00D6551D" w:rsidP="008406D6">
      <w:r>
        <w:continuationSeparator/>
      </w:r>
    </w:p>
  </w:footnote>
  <w:footnote w:id="1">
    <w:p w:rsidR="001363F3" w:rsidRDefault="001363F3">
      <w:pPr>
        <w:pStyle w:val="FootnoteText"/>
      </w:pPr>
      <w:r>
        <w:rPr>
          <w:rStyle w:val="FootnoteReference"/>
        </w:rPr>
        <w:footnoteRef/>
      </w:r>
      <w:r>
        <w:t xml:space="preserve"> RPS – Revolutions Per Second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1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2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3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4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5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6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7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8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9">
    <w:nsid w:val="0000001F"/>
    <w:multiLevelType w:val="multilevel"/>
    <w:tmpl w:val="0000001F"/>
    <w:name w:val="WW8Num31"/>
    <w:lvl w:ilvl="0">
      <w:start w:val="1"/>
      <w:numFmt w:val="decimal"/>
      <w:suff w:val="space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0">
    <w:nsid w:val="00C835D0"/>
    <w:multiLevelType w:val="multilevel"/>
    <w:tmpl w:val="F88251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360" w:hanging="360"/>
      </w:pPr>
      <w:rPr>
        <w:rFonts w:asciiTheme="majorHAnsi" w:hAnsiTheme="majorHAnsi" w:hint="default"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1">
    <w:nsid w:val="011C31B8"/>
    <w:multiLevelType w:val="multilevel"/>
    <w:tmpl w:val="306E6D86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2">
    <w:nsid w:val="012E5E1A"/>
    <w:multiLevelType w:val="multilevel"/>
    <w:tmpl w:val="C136E5FE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3">
    <w:nsid w:val="03586314"/>
    <w:multiLevelType w:val="multilevel"/>
    <w:tmpl w:val="8C203D3C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4">
    <w:nsid w:val="03B43D33"/>
    <w:multiLevelType w:val="multilevel"/>
    <w:tmpl w:val="39840A8C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5">
    <w:nsid w:val="05F662AC"/>
    <w:multiLevelType w:val="hybridMultilevel"/>
    <w:tmpl w:val="6E0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A6A4826"/>
    <w:multiLevelType w:val="multilevel"/>
    <w:tmpl w:val="2722C924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7">
    <w:nsid w:val="0AF5148F"/>
    <w:multiLevelType w:val="multilevel"/>
    <w:tmpl w:val="B1882D80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8">
    <w:nsid w:val="11257D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11355A1B"/>
    <w:multiLevelType w:val="multilevel"/>
    <w:tmpl w:val="102265E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0">
    <w:nsid w:val="12E16AA6"/>
    <w:multiLevelType w:val="multilevel"/>
    <w:tmpl w:val="572CBBAA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1">
    <w:nsid w:val="196615BE"/>
    <w:multiLevelType w:val="multilevel"/>
    <w:tmpl w:val="9C80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F360FD1"/>
    <w:multiLevelType w:val="multilevel"/>
    <w:tmpl w:val="D780D778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3">
    <w:nsid w:val="25A43144"/>
    <w:multiLevelType w:val="multilevel"/>
    <w:tmpl w:val="5DD636F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4">
    <w:nsid w:val="26107732"/>
    <w:multiLevelType w:val="multilevel"/>
    <w:tmpl w:val="06125834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5">
    <w:nsid w:val="27F64563"/>
    <w:multiLevelType w:val="multilevel"/>
    <w:tmpl w:val="76725C0C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6">
    <w:nsid w:val="2BCB498D"/>
    <w:multiLevelType w:val="multilevel"/>
    <w:tmpl w:val="EB780ADC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7">
    <w:nsid w:val="2E924A65"/>
    <w:multiLevelType w:val="multilevel"/>
    <w:tmpl w:val="B476CA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2F324D7F"/>
    <w:multiLevelType w:val="multilevel"/>
    <w:tmpl w:val="716C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0247FE5"/>
    <w:multiLevelType w:val="hybridMultilevel"/>
    <w:tmpl w:val="6DD60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3404FB5"/>
    <w:multiLevelType w:val="multilevel"/>
    <w:tmpl w:val="3816F4D0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1">
    <w:nsid w:val="33D4009A"/>
    <w:multiLevelType w:val="multilevel"/>
    <w:tmpl w:val="A516CDC6"/>
    <w:styleLink w:val="WW8Num12"/>
    <w:lvl w:ilvl="0">
      <w:numFmt w:val="bullet"/>
      <w:pStyle w:val="requirementdesc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2">
    <w:nsid w:val="391051AF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EBF66FC"/>
    <w:multiLevelType w:val="hybridMultilevel"/>
    <w:tmpl w:val="4C84D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42527ABD"/>
    <w:multiLevelType w:val="multilevel"/>
    <w:tmpl w:val="0622CAFE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5">
    <w:nsid w:val="4514630A"/>
    <w:multiLevelType w:val="multilevel"/>
    <w:tmpl w:val="9832455E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6">
    <w:nsid w:val="49242F5A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4A3D5D6C"/>
    <w:multiLevelType w:val="multilevel"/>
    <w:tmpl w:val="8A28AD60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8">
    <w:nsid w:val="525305EB"/>
    <w:multiLevelType w:val="multilevel"/>
    <w:tmpl w:val="8C38E2F6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9">
    <w:nsid w:val="575F2895"/>
    <w:multiLevelType w:val="hybridMultilevel"/>
    <w:tmpl w:val="31DE9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5CA26D36"/>
    <w:multiLevelType w:val="multilevel"/>
    <w:tmpl w:val="FB8CD37E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1">
    <w:nsid w:val="5CEC1DDF"/>
    <w:multiLevelType w:val="multilevel"/>
    <w:tmpl w:val="4B14D6A2"/>
    <w:styleLink w:val="WW8Num3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62">
    <w:nsid w:val="5F5B76F8"/>
    <w:multiLevelType w:val="multilevel"/>
    <w:tmpl w:val="BA747522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3">
    <w:nsid w:val="61EB2E45"/>
    <w:multiLevelType w:val="hybridMultilevel"/>
    <w:tmpl w:val="5CD27EE0"/>
    <w:lvl w:ilvl="0" w:tplc="51886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81F3A32"/>
    <w:multiLevelType w:val="multilevel"/>
    <w:tmpl w:val="817AACAE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5">
    <w:nsid w:val="685A0105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9443584"/>
    <w:multiLevelType w:val="multilevel"/>
    <w:tmpl w:val="ADDC53D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7">
    <w:nsid w:val="69D97BED"/>
    <w:multiLevelType w:val="multilevel"/>
    <w:tmpl w:val="2884C5FE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8">
    <w:nsid w:val="69DC78B8"/>
    <w:multiLevelType w:val="multilevel"/>
    <w:tmpl w:val="F6FCD0C8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9">
    <w:nsid w:val="6C716A7F"/>
    <w:multiLevelType w:val="multilevel"/>
    <w:tmpl w:val="A3E2B4C0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0">
    <w:nsid w:val="6C8045A0"/>
    <w:multiLevelType w:val="hybridMultilevel"/>
    <w:tmpl w:val="89EC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CDE4818"/>
    <w:multiLevelType w:val="hybridMultilevel"/>
    <w:tmpl w:val="C1E2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C2A7E">
      <w:start w:val="1"/>
      <w:numFmt w:val="bullet"/>
      <w:lvlText w:val="•"/>
      <w:lvlJc w:val="left"/>
      <w:pPr>
        <w:ind w:left="2520" w:hanging="144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E951D53"/>
    <w:multiLevelType w:val="multilevel"/>
    <w:tmpl w:val="4C42123A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3">
    <w:nsid w:val="70624289"/>
    <w:multiLevelType w:val="hybridMultilevel"/>
    <w:tmpl w:val="98E0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18246A8"/>
    <w:multiLevelType w:val="multilevel"/>
    <w:tmpl w:val="C2942720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5">
    <w:nsid w:val="79A572F5"/>
    <w:multiLevelType w:val="multilevel"/>
    <w:tmpl w:val="D346A16C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6">
    <w:nsid w:val="7AF25D76"/>
    <w:multiLevelType w:val="multilevel"/>
    <w:tmpl w:val="8E6A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DF90A3A"/>
    <w:multiLevelType w:val="multilevel"/>
    <w:tmpl w:val="0E9A8D82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num w:numId="1">
    <w:abstractNumId w:val="30"/>
  </w:num>
  <w:num w:numId="2">
    <w:abstractNumId w:val="51"/>
  </w:num>
  <w:num w:numId="3">
    <w:abstractNumId w:val="69"/>
  </w:num>
  <w:num w:numId="4">
    <w:abstractNumId w:val="67"/>
  </w:num>
  <w:num w:numId="5">
    <w:abstractNumId w:val="43"/>
  </w:num>
  <w:num w:numId="6">
    <w:abstractNumId w:val="58"/>
  </w:num>
  <w:num w:numId="7">
    <w:abstractNumId w:val="55"/>
  </w:num>
  <w:num w:numId="8">
    <w:abstractNumId w:val="60"/>
  </w:num>
  <w:num w:numId="9">
    <w:abstractNumId w:val="39"/>
  </w:num>
  <w:num w:numId="10">
    <w:abstractNumId w:val="50"/>
  </w:num>
  <w:num w:numId="11">
    <w:abstractNumId w:val="54"/>
  </w:num>
  <w:num w:numId="12">
    <w:abstractNumId w:val="40"/>
  </w:num>
  <w:num w:numId="13">
    <w:abstractNumId w:val="75"/>
  </w:num>
  <w:num w:numId="14">
    <w:abstractNumId w:val="44"/>
  </w:num>
  <w:num w:numId="15">
    <w:abstractNumId w:val="46"/>
  </w:num>
  <w:num w:numId="16">
    <w:abstractNumId w:val="74"/>
  </w:num>
  <w:num w:numId="17">
    <w:abstractNumId w:val="42"/>
  </w:num>
  <w:num w:numId="18">
    <w:abstractNumId w:val="62"/>
  </w:num>
  <w:num w:numId="19">
    <w:abstractNumId w:val="34"/>
  </w:num>
  <w:num w:numId="20">
    <w:abstractNumId w:val="33"/>
  </w:num>
  <w:num w:numId="21">
    <w:abstractNumId w:val="57"/>
  </w:num>
  <w:num w:numId="22">
    <w:abstractNumId w:val="68"/>
  </w:num>
  <w:num w:numId="23">
    <w:abstractNumId w:val="32"/>
  </w:num>
  <w:num w:numId="24">
    <w:abstractNumId w:val="77"/>
  </w:num>
  <w:num w:numId="25">
    <w:abstractNumId w:val="45"/>
  </w:num>
  <w:num w:numId="26">
    <w:abstractNumId w:val="64"/>
  </w:num>
  <w:num w:numId="27">
    <w:abstractNumId w:val="37"/>
  </w:num>
  <w:num w:numId="28">
    <w:abstractNumId w:val="66"/>
  </w:num>
  <w:num w:numId="29">
    <w:abstractNumId w:val="31"/>
  </w:num>
  <w:num w:numId="30">
    <w:abstractNumId w:val="36"/>
  </w:num>
  <w:num w:numId="31">
    <w:abstractNumId w:val="72"/>
  </w:num>
  <w:num w:numId="32">
    <w:abstractNumId w:val="61"/>
  </w:num>
  <w:num w:numId="33">
    <w:abstractNumId w:val="47"/>
  </w:num>
  <w:num w:numId="34">
    <w:abstractNumId w:val="38"/>
  </w:num>
  <w:num w:numId="35">
    <w:abstractNumId w:val="48"/>
  </w:num>
  <w:num w:numId="36">
    <w:abstractNumId w:val="41"/>
  </w:num>
  <w:num w:numId="37">
    <w:abstractNumId w:val="76"/>
  </w:num>
  <w:num w:numId="38">
    <w:abstractNumId w:val="71"/>
  </w:num>
  <w:num w:numId="39">
    <w:abstractNumId w:val="70"/>
  </w:num>
  <w:num w:numId="40">
    <w:abstractNumId w:val="35"/>
  </w:num>
  <w:num w:numId="41">
    <w:abstractNumId w:val="73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9"/>
  </w:num>
  <w:num w:numId="44">
    <w:abstractNumId w:val="49"/>
  </w:num>
  <w:num w:numId="45">
    <w:abstractNumId w:val="56"/>
  </w:num>
  <w:num w:numId="46">
    <w:abstractNumId w:val="52"/>
  </w:num>
  <w:num w:numId="47">
    <w:abstractNumId w:val="63"/>
  </w:num>
  <w:num w:numId="48">
    <w:abstractNumId w:val="65"/>
  </w:num>
  <w:num w:numId="49">
    <w:abstractNumId w:val="53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8406D6"/>
    <w:rsid w:val="00014AAC"/>
    <w:rsid w:val="00022057"/>
    <w:rsid w:val="00027955"/>
    <w:rsid w:val="00040696"/>
    <w:rsid w:val="00040F10"/>
    <w:rsid w:val="000473F8"/>
    <w:rsid w:val="00063E6E"/>
    <w:rsid w:val="00073555"/>
    <w:rsid w:val="000977A1"/>
    <w:rsid w:val="000A5C54"/>
    <w:rsid w:val="000A5FA7"/>
    <w:rsid w:val="000C721D"/>
    <w:rsid w:val="000E3E63"/>
    <w:rsid w:val="000E661D"/>
    <w:rsid w:val="000E7A57"/>
    <w:rsid w:val="000F53BB"/>
    <w:rsid w:val="00110370"/>
    <w:rsid w:val="00124847"/>
    <w:rsid w:val="001363F3"/>
    <w:rsid w:val="00137ECF"/>
    <w:rsid w:val="00140361"/>
    <w:rsid w:val="0014452C"/>
    <w:rsid w:val="00182A8D"/>
    <w:rsid w:val="0018369B"/>
    <w:rsid w:val="0018470B"/>
    <w:rsid w:val="001B4E8C"/>
    <w:rsid w:val="001C1542"/>
    <w:rsid w:val="001C4B46"/>
    <w:rsid w:val="001E1663"/>
    <w:rsid w:val="0020086E"/>
    <w:rsid w:val="00200AE6"/>
    <w:rsid w:val="002117F7"/>
    <w:rsid w:val="00235977"/>
    <w:rsid w:val="0025024C"/>
    <w:rsid w:val="002511DD"/>
    <w:rsid w:val="00262D72"/>
    <w:rsid w:val="00275D7C"/>
    <w:rsid w:val="00276FE7"/>
    <w:rsid w:val="00284AAB"/>
    <w:rsid w:val="00294C94"/>
    <w:rsid w:val="002A6A62"/>
    <w:rsid w:val="002B54CB"/>
    <w:rsid w:val="002D0C70"/>
    <w:rsid w:val="002E6A84"/>
    <w:rsid w:val="002F335B"/>
    <w:rsid w:val="002F5EE2"/>
    <w:rsid w:val="00315512"/>
    <w:rsid w:val="00340675"/>
    <w:rsid w:val="00350D8D"/>
    <w:rsid w:val="00355A0B"/>
    <w:rsid w:val="00363A4D"/>
    <w:rsid w:val="0037477D"/>
    <w:rsid w:val="00375DED"/>
    <w:rsid w:val="003770A0"/>
    <w:rsid w:val="0039084B"/>
    <w:rsid w:val="003913DB"/>
    <w:rsid w:val="003A77C3"/>
    <w:rsid w:val="003B073A"/>
    <w:rsid w:val="003F5F92"/>
    <w:rsid w:val="00413258"/>
    <w:rsid w:val="00432859"/>
    <w:rsid w:val="00453624"/>
    <w:rsid w:val="00460B94"/>
    <w:rsid w:val="00486AEB"/>
    <w:rsid w:val="00496032"/>
    <w:rsid w:val="004B7385"/>
    <w:rsid w:val="004D6447"/>
    <w:rsid w:val="004E5C59"/>
    <w:rsid w:val="004E7408"/>
    <w:rsid w:val="004F0134"/>
    <w:rsid w:val="00502EBF"/>
    <w:rsid w:val="0050589E"/>
    <w:rsid w:val="00511625"/>
    <w:rsid w:val="00511ED4"/>
    <w:rsid w:val="0052178D"/>
    <w:rsid w:val="00523741"/>
    <w:rsid w:val="00526843"/>
    <w:rsid w:val="00531322"/>
    <w:rsid w:val="00576786"/>
    <w:rsid w:val="00591686"/>
    <w:rsid w:val="0059261D"/>
    <w:rsid w:val="005A0A00"/>
    <w:rsid w:val="005C0E9A"/>
    <w:rsid w:val="00610318"/>
    <w:rsid w:val="0062442D"/>
    <w:rsid w:val="00632089"/>
    <w:rsid w:val="00652EA7"/>
    <w:rsid w:val="006728B6"/>
    <w:rsid w:val="00672977"/>
    <w:rsid w:val="006C1083"/>
    <w:rsid w:val="006E08F0"/>
    <w:rsid w:val="006E4994"/>
    <w:rsid w:val="006F75EA"/>
    <w:rsid w:val="006F7D42"/>
    <w:rsid w:val="00736385"/>
    <w:rsid w:val="007555E5"/>
    <w:rsid w:val="00776373"/>
    <w:rsid w:val="00784232"/>
    <w:rsid w:val="007A60E3"/>
    <w:rsid w:val="007A78A5"/>
    <w:rsid w:val="007C45BF"/>
    <w:rsid w:val="007F23B6"/>
    <w:rsid w:val="00807DA9"/>
    <w:rsid w:val="008200DB"/>
    <w:rsid w:val="00826DA3"/>
    <w:rsid w:val="008406D6"/>
    <w:rsid w:val="008608C3"/>
    <w:rsid w:val="00867027"/>
    <w:rsid w:val="00877F65"/>
    <w:rsid w:val="00880E06"/>
    <w:rsid w:val="00884FFD"/>
    <w:rsid w:val="008A5490"/>
    <w:rsid w:val="008B6E33"/>
    <w:rsid w:val="008D6C0B"/>
    <w:rsid w:val="008F7E5D"/>
    <w:rsid w:val="00920860"/>
    <w:rsid w:val="0092714C"/>
    <w:rsid w:val="00933E78"/>
    <w:rsid w:val="0094041F"/>
    <w:rsid w:val="00945C37"/>
    <w:rsid w:val="00950E21"/>
    <w:rsid w:val="00974CA6"/>
    <w:rsid w:val="0098314E"/>
    <w:rsid w:val="00995D04"/>
    <w:rsid w:val="009B4ECB"/>
    <w:rsid w:val="00A26D29"/>
    <w:rsid w:val="00A43A37"/>
    <w:rsid w:val="00A448F2"/>
    <w:rsid w:val="00A51901"/>
    <w:rsid w:val="00A52561"/>
    <w:rsid w:val="00A5398D"/>
    <w:rsid w:val="00A74830"/>
    <w:rsid w:val="00A865FC"/>
    <w:rsid w:val="00AB2C35"/>
    <w:rsid w:val="00AB2F9C"/>
    <w:rsid w:val="00AB59A4"/>
    <w:rsid w:val="00AD144A"/>
    <w:rsid w:val="00AD502B"/>
    <w:rsid w:val="00B01C13"/>
    <w:rsid w:val="00B12B51"/>
    <w:rsid w:val="00B248F8"/>
    <w:rsid w:val="00B47A21"/>
    <w:rsid w:val="00B803DB"/>
    <w:rsid w:val="00B875CB"/>
    <w:rsid w:val="00B975C4"/>
    <w:rsid w:val="00BC3C8E"/>
    <w:rsid w:val="00BF0143"/>
    <w:rsid w:val="00BF01AF"/>
    <w:rsid w:val="00C233D0"/>
    <w:rsid w:val="00C24E48"/>
    <w:rsid w:val="00C61100"/>
    <w:rsid w:val="00C66AC2"/>
    <w:rsid w:val="00CA476F"/>
    <w:rsid w:val="00CC4424"/>
    <w:rsid w:val="00D47351"/>
    <w:rsid w:val="00D653FC"/>
    <w:rsid w:val="00D6551D"/>
    <w:rsid w:val="00DB31F7"/>
    <w:rsid w:val="00DC69ED"/>
    <w:rsid w:val="00E02C10"/>
    <w:rsid w:val="00E10973"/>
    <w:rsid w:val="00E14F12"/>
    <w:rsid w:val="00E162B3"/>
    <w:rsid w:val="00E255BE"/>
    <w:rsid w:val="00E27816"/>
    <w:rsid w:val="00E341FE"/>
    <w:rsid w:val="00E503F2"/>
    <w:rsid w:val="00E53A09"/>
    <w:rsid w:val="00E53A39"/>
    <w:rsid w:val="00E94C64"/>
    <w:rsid w:val="00E95931"/>
    <w:rsid w:val="00EC206D"/>
    <w:rsid w:val="00ED30E5"/>
    <w:rsid w:val="00EF3A33"/>
    <w:rsid w:val="00F068C3"/>
    <w:rsid w:val="00F12D4B"/>
    <w:rsid w:val="00F12DC4"/>
    <w:rsid w:val="00F35A4C"/>
    <w:rsid w:val="00F37F92"/>
    <w:rsid w:val="00F57737"/>
    <w:rsid w:val="00F9055A"/>
    <w:rsid w:val="00FA45A3"/>
    <w:rsid w:val="00FB2CD0"/>
    <w:rsid w:val="00FD0A4E"/>
    <w:rsid w:val="00FD3DBD"/>
    <w:rsid w:val="00FE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F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F10"/>
    <w:pPr>
      <w:keepNext/>
      <w:keepLines/>
      <w:numPr>
        <w:numId w:val="1"/>
      </w:numPr>
      <w:tabs>
        <w:tab w:val="left" w:pos="360"/>
      </w:tabs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168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A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040696"/>
    <w:pPr>
      <w:spacing w:line="300" w:lineRule="auto"/>
      <w:ind w:firstLine="720"/>
      <w:jc w:val="both"/>
    </w:pPr>
    <w:rPr>
      <w:rFonts w:eastAsiaTheme="minorEastAsia"/>
    </w:rPr>
  </w:style>
  <w:style w:type="character" w:customStyle="1" w:styleId="TextChar">
    <w:name w:val="Text Char"/>
    <w:basedOn w:val="DefaultParagraphFont"/>
    <w:link w:val="Text"/>
    <w:rsid w:val="00040696"/>
    <w:rPr>
      <w:rFonts w:ascii="Cambria" w:eastAsiaTheme="minorEastAsia" w:hAnsi="Cambria"/>
    </w:r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table" w:styleId="TableGrid">
    <w:name w:val="Table Grid"/>
    <w:basedOn w:val="TableNormal"/>
    <w:uiPriority w:val="59"/>
    <w:rsid w:val="00840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8406D6"/>
    <w:pPr>
      <w:suppressAutoHyphens/>
      <w:spacing w:after="120" w:line="24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40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0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E6E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E6E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3E6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063E6E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63E6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591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Blue">
    <w:name w:val="InfoBlue"/>
    <w:basedOn w:val="Normal"/>
    <w:rsid w:val="0094041F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kern w:val="1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511ED4"/>
    <w:pPr>
      <w:widowControl w:val="0"/>
      <w:suppressLineNumbers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extbody">
    <w:name w:val="Text body"/>
    <w:basedOn w:val="Normal"/>
    <w:rsid w:val="002F5EE2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55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55E5"/>
    <w:pPr>
      <w:spacing w:after="0" w:line="240" w:lineRule="auto"/>
    </w:pPr>
    <w:rPr>
      <w:rFonts w:ascii="Cambria" w:hAnsi="Cambria"/>
    </w:rPr>
  </w:style>
  <w:style w:type="paragraph" w:customStyle="1" w:styleId="requirementdesc">
    <w:name w:val="requirement desc"/>
    <w:basedOn w:val="Index7"/>
    <w:rsid w:val="00BC3C8E"/>
    <w:pPr>
      <w:widowControl w:val="0"/>
      <w:numPr>
        <w:numId w:val="2"/>
      </w:numPr>
      <w:suppressAutoHyphens/>
      <w:autoSpaceDN w:val="0"/>
      <w:ind w:left="1400" w:hanging="200"/>
      <w:textAlignment w:val="baseline"/>
    </w:pPr>
    <w:rPr>
      <w:rFonts w:ascii="Arial" w:eastAsia="Arial Unicode MS" w:hAnsi="Arial" w:cs="Tahoma"/>
      <w:kern w:val="3"/>
      <w:sz w:val="24"/>
      <w:szCs w:val="24"/>
    </w:rPr>
  </w:style>
  <w:style w:type="numbering" w:customStyle="1" w:styleId="WW8Num12">
    <w:name w:val="WW8Num12"/>
    <w:basedOn w:val="NoList"/>
    <w:rsid w:val="00BC3C8E"/>
    <w:pPr>
      <w:numPr>
        <w:numId w:val="2"/>
      </w:numPr>
    </w:pPr>
  </w:style>
  <w:style w:type="numbering" w:customStyle="1" w:styleId="WW8Num30">
    <w:name w:val="WW8Num30"/>
    <w:basedOn w:val="NoList"/>
    <w:rsid w:val="00BC3C8E"/>
    <w:pPr>
      <w:numPr>
        <w:numId w:val="3"/>
      </w:numPr>
    </w:pPr>
  </w:style>
  <w:style w:type="numbering" w:customStyle="1" w:styleId="WW8Num1">
    <w:name w:val="WW8Num1"/>
    <w:basedOn w:val="NoList"/>
    <w:rsid w:val="00BC3C8E"/>
    <w:pPr>
      <w:numPr>
        <w:numId w:val="4"/>
      </w:numPr>
    </w:pPr>
  </w:style>
  <w:style w:type="numbering" w:customStyle="1" w:styleId="WW8Num2">
    <w:name w:val="WW8Num2"/>
    <w:basedOn w:val="NoList"/>
    <w:rsid w:val="00BC3C8E"/>
    <w:pPr>
      <w:numPr>
        <w:numId w:val="5"/>
      </w:numPr>
    </w:pPr>
  </w:style>
  <w:style w:type="numbering" w:customStyle="1" w:styleId="WW8Num3">
    <w:name w:val="WW8Num3"/>
    <w:basedOn w:val="NoList"/>
    <w:rsid w:val="00BC3C8E"/>
    <w:pPr>
      <w:numPr>
        <w:numId w:val="6"/>
      </w:numPr>
    </w:pPr>
  </w:style>
  <w:style w:type="numbering" w:customStyle="1" w:styleId="WW8Num4">
    <w:name w:val="WW8Num4"/>
    <w:basedOn w:val="NoList"/>
    <w:rsid w:val="00BC3C8E"/>
    <w:pPr>
      <w:numPr>
        <w:numId w:val="7"/>
      </w:numPr>
    </w:pPr>
  </w:style>
  <w:style w:type="numbering" w:customStyle="1" w:styleId="WW8Num5">
    <w:name w:val="WW8Num5"/>
    <w:basedOn w:val="NoList"/>
    <w:rsid w:val="00BC3C8E"/>
    <w:pPr>
      <w:numPr>
        <w:numId w:val="8"/>
      </w:numPr>
    </w:pPr>
  </w:style>
  <w:style w:type="numbering" w:customStyle="1" w:styleId="WW8Num6">
    <w:name w:val="WW8Num6"/>
    <w:basedOn w:val="NoList"/>
    <w:rsid w:val="00BC3C8E"/>
    <w:pPr>
      <w:numPr>
        <w:numId w:val="9"/>
      </w:numPr>
    </w:pPr>
  </w:style>
  <w:style w:type="numbering" w:customStyle="1" w:styleId="WW8Num7">
    <w:name w:val="WW8Num7"/>
    <w:basedOn w:val="NoList"/>
    <w:rsid w:val="00BC3C8E"/>
    <w:pPr>
      <w:numPr>
        <w:numId w:val="10"/>
      </w:numPr>
    </w:pPr>
  </w:style>
  <w:style w:type="numbering" w:customStyle="1" w:styleId="WW8Num8">
    <w:name w:val="WW8Num8"/>
    <w:basedOn w:val="NoList"/>
    <w:rsid w:val="00BC3C8E"/>
    <w:pPr>
      <w:numPr>
        <w:numId w:val="11"/>
      </w:numPr>
    </w:pPr>
  </w:style>
  <w:style w:type="numbering" w:customStyle="1" w:styleId="WW8Num9">
    <w:name w:val="WW8Num9"/>
    <w:basedOn w:val="NoList"/>
    <w:rsid w:val="00BC3C8E"/>
    <w:pPr>
      <w:numPr>
        <w:numId w:val="12"/>
      </w:numPr>
    </w:pPr>
  </w:style>
  <w:style w:type="numbering" w:customStyle="1" w:styleId="WW8Num10">
    <w:name w:val="WW8Num10"/>
    <w:basedOn w:val="NoList"/>
    <w:rsid w:val="00BC3C8E"/>
    <w:pPr>
      <w:numPr>
        <w:numId w:val="13"/>
      </w:numPr>
    </w:pPr>
  </w:style>
  <w:style w:type="numbering" w:customStyle="1" w:styleId="WW8Num11">
    <w:name w:val="WW8Num11"/>
    <w:basedOn w:val="NoList"/>
    <w:rsid w:val="00BC3C8E"/>
    <w:pPr>
      <w:numPr>
        <w:numId w:val="14"/>
      </w:numPr>
    </w:pPr>
  </w:style>
  <w:style w:type="numbering" w:customStyle="1" w:styleId="WW8Num13">
    <w:name w:val="WW8Num13"/>
    <w:basedOn w:val="NoList"/>
    <w:rsid w:val="00BC3C8E"/>
    <w:pPr>
      <w:numPr>
        <w:numId w:val="15"/>
      </w:numPr>
    </w:pPr>
  </w:style>
  <w:style w:type="numbering" w:customStyle="1" w:styleId="WW8Num14">
    <w:name w:val="WW8Num14"/>
    <w:basedOn w:val="NoList"/>
    <w:rsid w:val="00BC3C8E"/>
    <w:pPr>
      <w:numPr>
        <w:numId w:val="16"/>
      </w:numPr>
    </w:pPr>
  </w:style>
  <w:style w:type="numbering" w:customStyle="1" w:styleId="WW8Num15">
    <w:name w:val="WW8Num15"/>
    <w:basedOn w:val="NoList"/>
    <w:rsid w:val="00BC3C8E"/>
    <w:pPr>
      <w:numPr>
        <w:numId w:val="17"/>
      </w:numPr>
    </w:pPr>
  </w:style>
  <w:style w:type="numbering" w:customStyle="1" w:styleId="WW8Num16">
    <w:name w:val="WW8Num16"/>
    <w:basedOn w:val="NoList"/>
    <w:rsid w:val="00BC3C8E"/>
    <w:pPr>
      <w:numPr>
        <w:numId w:val="18"/>
      </w:numPr>
    </w:pPr>
  </w:style>
  <w:style w:type="numbering" w:customStyle="1" w:styleId="WW8Num17">
    <w:name w:val="WW8Num17"/>
    <w:basedOn w:val="NoList"/>
    <w:rsid w:val="00BC3C8E"/>
    <w:pPr>
      <w:numPr>
        <w:numId w:val="19"/>
      </w:numPr>
    </w:pPr>
  </w:style>
  <w:style w:type="numbering" w:customStyle="1" w:styleId="WW8Num18">
    <w:name w:val="WW8Num18"/>
    <w:basedOn w:val="NoList"/>
    <w:rsid w:val="00BC3C8E"/>
    <w:pPr>
      <w:numPr>
        <w:numId w:val="20"/>
      </w:numPr>
    </w:pPr>
  </w:style>
  <w:style w:type="numbering" w:customStyle="1" w:styleId="WW8Num19">
    <w:name w:val="WW8Num19"/>
    <w:basedOn w:val="NoList"/>
    <w:rsid w:val="00BC3C8E"/>
    <w:pPr>
      <w:numPr>
        <w:numId w:val="21"/>
      </w:numPr>
    </w:pPr>
  </w:style>
  <w:style w:type="numbering" w:customStyle="1" w:styleId="WW8Num20">
    <w:name w:val="WW8Num20"/>
    <w:basedOn w:val="NoList"/>
    <w:rsid w:val="00BC3C8E"/>
    <w:pPr>
      <w:numPr>
        <w:numId w:val="22"/>
      </w:numPr>
    </w:pPr>
  </w:style>
  <w:style w:type="numbering" w:customStyle="1" w:styleId="WW8Num21">
    <w:name w:val="WW8Num21"/>
    <w:basedOn w:val="NoList"/>
    <w:rsid w:val="00BC3C8E"/>
    <w:pPr>
      <w:numPr>
        <w:numId w:val="23"/>
      </w:numPr>
    </w:pPr>
  </w:style>
  <w:style w:type="numbering" w:customStyle="1" w:styleId="WW8Num22">
    <w:name w:val="WW8Num22"/>
    <w:basedOn w:val="NoList"/>
    <w:rsid w:val="00BC3C8E"/>
    <w:pPr>
      <w:numPr>
        <w:numId w:val="24"/>
      </w:numPr>
    </w:pPr>
  </w:style>
  <w:style w:type="numbering" w:customStyle="1" w:styleId="WW8Num23">
    <w:name w:val="WW8Num23"/>
    <w:basedOn w:val="NoList"/>
    <w:rsid w:val="00BC3C8E"/>
    <w:pPr>
      <w:numPr>
        <w:numId w:val="25"/>
      </w:numPr>
    </w:pPr>
  </w:style>
  <w:style w:type="numbering" w:customStyle="1" w:styleId="WW8Num24">
    <w:name w:val="WW8Num24"/>
    <w:basedOn w:val="NoList"/>
    <w:rsid w:val="00BC3C8E"/>
    <w:pPr>
      <w:numPr>
        <w:numId w:val="26"/>
      </w:numPr>
    </w:pPr>
  </w:style>
  <w:style w:type="numbering" w:customStyle="1" w:styleId="WW8Num25">
    <w:name w:val="WW8Num25"/>
    <w:basedOn w:val="NoList"/>
    <w:rsid w:val="00BC3C8E"/>
    <w:pPr>
      <w:numPr>
        <w:numId w:val="27"/>
      </w:numPr>
    </w:pPr>
  </w:style>
  <w:style w:type="numbering" w:customStyle="1" w:styleId="WW8Num26">
    <w:name w:val="WW8Num26"/>
    <w:basedOn w:val="NoList"/>
    <w:rsid w:val="00BC3C8E"/>
    <w:pPr>
      <w:numPr>
        <w:numId w:val="28"/>
      </w:numPr>
    </w:pPr>
  </w:style>
  <w:style w:type="numbering" w:customStyle="1" w:styleId="WW8Num27">
    <w:name w:val="WW8Num27"/>
    <w:basedOn w:val="NoList"/>
    <w:rsid w:val="00BC3C8E"/>
    <w:pPr>
      <w:numPr>
        <w:numId w:val="29"/>
      </w:numPr>
    </w:pPr>
  </w:style>
  <w:style w:type="numbering" w:customStyle="1" w:styleId="WW8Num28">
    <w:name w:val="WW8Num28"/>
    <w:basedOn w:val="NoList"/>
    <w:rsid w:val="00BC3C8E"/>
    <w:pPr>
      <w:numPr>
        <w:numId w:val="30"/>
      </w:numPr>
    </w:pPr>
  </w:style>
  <w:style w:type="numbering" w:customStyle="1" w:styleId="WW8Num29">
    <w:name w:val="WW8Num29"/>
    <w:basedOn w:val="NoList"/>
    <w:rsid w:val="00BC3C8E"/>
    <w:pPr>
      <w:numPr>
        <w:numId w:val="31"/>
      </w:numPr>
    </w:pPr>
  </w:style>
  <w:style w:type="numbering" w:customStyle="1" w:styleId="WW8Num31">
    <w:name w:val="WW8Num31"/>
    <w:basedOn w:val="NoList"/>
    <w:rsid w:val="00BC3C8E"/>
    <w:pPr>
      <w:numPr>
        <w:numId w:val="32"/>
      </w:numPr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C3C8E"/>
    <w:pPr>
      <w:ind w:left="1540" w:hanging="220"/>
    </w:pPr>
  </w:style>
  <w:style w:type="character" w:styleId="SubtleEmphasis">
    <w:name w:val="Subtle Emphasis"/>
    <w:basedOn w:val="DefaultParagraphFont"/>
    <w:uiPriority w:val="19"/>
    <w:qFormat/>
    <w:rsid w:val="00137EC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7EC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40696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0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0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ediumList21">
    <w:name w:val="Medium List 21"/>
    <w:basedOn w:val="TableNormal"/>
    <w:uiPriority w:val="66"/>
    <w:rsid w:val="00200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00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link w:val="NormalWebChar"/>
    <w:uiPriority w:val="99"/>
    <w:semiHidden/>
    <w:unhideWhenUsed/>
    <w:rsid w:val="00200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A4E"/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customStyle="1" w:styleId="Code">
    <w:name w:val="Code"/>
    <w:basedOn w:val="NormalWeb"/>
    <w:link w:val="CodeChar"/>
    <w:qFormat/>
    <w:rsid w:val="00591686"/>
    <w:rPr>
      <w:rFonts w:ascii="Courier New" w:hAnsi="Courier New" w:cs="Courier New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9168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591686"/>
    <w:rPr>
      <w:rFonts w:ascii="Courier New" w:hAnsi="Courier New" w:cs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826DA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3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3F3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3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63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63F3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63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7C187-19BD-4375-9A0B-CECC6ED6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2010-02-04T06:56:00Z</dcterms:created>
  <dcterms:modified xsi:type="dcterms:W3CDTF">2010-03-16T15:12:00Z</dcterms:modified>
</cp:coreProperties>
</file>