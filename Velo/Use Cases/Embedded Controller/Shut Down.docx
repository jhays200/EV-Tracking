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3A09" w:rsidRDefault="00C66AC2" w:rsidP="00C66AC2">
      <w:pPr>
        <w:pStyle w:val="Title"/>
      </w:pPr>
      <w:r>
        <w:t>Velomobile</w:t>
      </w:r>
      <w:r w:rsidRPr="007A60E3">
        <w:t xml:space="preserve"> Control &amp; Telemetry System</w:t>
      </w:r>
    </w:p>
    <w:p w:rsidR="00E53A09" w:rsidRDefault="00E53A09" w:rsidP="00C66AC2">
      <w:pPr>
        <w:pStyle w:val="Title"/>
      </w:pPr>
      <w:r>
        <w:t>Use Case Specification</w:t>
      </w:r>
    </w:p>
    <w:p w:rsidR="00C66AC2" w:rsidRDefault="001359C3" w:rsidP="00C66AC2">
      <w:pPr>
        <w:pStyle w:val="Title"/>
      </w:pPr>
      <w:r>
        <w:t>Shut Down</w:t>
      </w:r>
    </w:p>
    <w:p w:rsidR="00C66AC2" w:rsidRDefault="00C66AC2" w:rsidP="00C66AC2">
      <w:pPr>
        <w:pStyle w:val="Subtitle"/>
      </w:pPr>
      <w:r w:rsidRPr="007A60E3">
        <w:t>Version 1.</w:t>
      </w:r>
      <w:r w:rsidR="00990721">
        <w:t>0</w:t>
      </w:r>
    </w:p>
    <w:p w:rsidR="00C66AC2" w:rsidRDefault="00C66AC2" w:rsidP="00C66AC2">
      <w:pPr>
        <w:rPr>
          <w:rFonts w:asciiTheme="majorHAnsi" w:eastAsiaTheme="majorEastAsia" w:hAnsiTheme="majorHAnsi" w:cstheme="majorBidi"/>
          <w:color w:val="4F81BD" w:themeColor="accent1"/>
          <w:spacing w:val="15"/>
          <w:sz w:val="24"/>
          <w:szCs w:val="24"/>
        </w:rPr>
      </w:pPr>
      <w:r>
        <w:br w:type="page"/>
      </w:r>
    </w:p>
    <w:p w:rsidR="00C66AC2" w:rsidRDefault="00C66AC2" w:rsidP="00C66AC2">
      <w:pPr>
        <w:jc w:val="center"/>
        <w:rPr>
          <w:sz w:val="40"/>
          <w:szCs w:val="40"/>
        </w:rPr>
      </w:pPr>
      <w:r>
        <w:rPr>
          <w:sz w:val="40"/>
          <w:szCs w:val="40"/>
        </w:rPr>
        <w:lastRenderedPageBreak/>
        <w:t>Revision History</w:t>
      </w:r>
    </w:p>
    <w:p w:rsidR="00040F10" w:rsidRDefault="00040F10" w:rsidP="00C66AC2">
      <w:pPr>
        <w:jc w:val="center"/>
        <w:rPr>
          <w:sz w:val="40"/>
          <w:szCs w:val="40"/>
        </w:rPr>
      </w:pPr>
    </w:p>
    <w:tbl>
      <w:tblPr>
        <w:tblStyle w:val="TableGrid"/>
        <w:tblW w:w="10080" w:type="dxa"/>
        <w:jc w:val="center"/>
        <w:tblLook w:val="04A0"/>
      </w:tblPr>
      <w:tblGrid>
        <w:gridCol w:w="2327"/>
        <w:gridCol w:w="969"/>
        <w:gridCol w:w="4636"/>
        <w:gridCol w:w="2148"/>
      </w:tblGrid>
      <w:tr w:rsidR="00C66AC2" w:rsidRPr="00E503F2" w:rsidTr="00E53A09">
        <w:trPr>
          <w:jc w:val="center"/>
        </w:trPr>
        <w:tc>
          <w:tcPr>
            <w:tcW w:w="2327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Date</w:t>
            </w:r>
          </w:p>
        </w:tc>
        <w:tc>
          <w:tcPr>
            <w:tcW w:w="969" w:type="dxa"/>
            <w:tcBorders>
              <w:top w:val="nil"/>
              <w:left w:val="nil"/>
              <w:right w:val="nil"/>
            </w:tcBorders>
          </w:tcPr>
          <w:p w:rsidR="00C66AC2" w:rsidRPr="00E503F2" w:rsidRDefault="00040F10" w:rsidP="00E503F2">
            <w:pPr>
              <w:rPr>
                <w:b/>
              </w:rPr>
            </w:pPr>
            <w:r w:rsidRPr="00E503F2">
              <w:rPr>
                <w:b/>
              </w:rPr>
              <w:t>Ver.</w:t>
            </w:r>
          </w:p>
        </w:tc>
        <w:tc>
          <w:tcPr>
            <w:tcW w:w="4636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Description</w:t>
            </w:r>
          </w:p>
        </w:tc>
        <w:tc>
          <w:tcPr>
            <w:tcW w:w="2148" w:type="dxa"/>
            <w:tcBorders>
              <w:top w:val="nil"/>
              <w:left w:val="nil"/>
              <w:right w:val="nil"/>
            </w:tcBorders>
          </w:tcPr>
          <w:p w:rsidR="00C66AC2" w:rsidRPr="00E503F2" w:rsidRDefault="00C66AC2" w:rsidP="00E503F2">
            <w:pPr>
              <w:rPr>
                <w:b/>
              </w:rPr>
            </w:pPr>
            <w:r w:rsidRPr="00E503F2">
              <w:rPr>
                <w:b/>
              </w:rPr>
              <w:t>Author</w:t>
            </w:r>
          </w:p>
        </w:tc>
      </w:tr>
      <w:tr w:rsidR="00C66AC2" w:rsidTr="00E53A09">
        <w:trPr>
          <w:jc w:val="center"/>
        </w:trPr>
        <w:tc>
          <w:tcPr>
            <w:tcW w:w="2327" w:type="dxa"/>
          </w:tcPr>
          <w:p w:rsidR="00C66AC2" w:rsidRPr="00511ED4" w:rsidRDefault="00E06959" w:rsidP="00E06959">
            <w:pPr>
              <w:tabs>
                <w:tab w:val="right" w:pos="2111"/>
              </w:tabs>
            </w:pPr>
            <w:r>
              <w:t>February 16</w:t>
            </w:r>
            <w:r w:rsidR="00E53A09">
              <w:t>, 20</w:t>
            </w:r>
            <w:r>
              <w:t>10</w:t>
            </w:r>
            <w:r w:rsidR="00E53A09">
              <w:tab/>
            </w:r>
          </w:p>
        </w:tc>
        <w:tc>
          <w:tcPr>
            <w:tcW w:w="969" w:type="dxa"/>
          </w:tcPr>
          <w:p w:rsidR="00C66AC2" w:rsidRPr="00511ED4" w:rsidRDefault="00C66AC2" w:rsidP="00E53A39">
            <w:pPr>
              <w:jc w:val="center"/>
            </w:pPr>
            <w:r w:rsidRPr="00511ED4">
              <w:t>1</w:t>
            </w:r>
            <w:r>
              <w:t>.0</w:t>
            </w:r>
          </w:p>
        </w:tc>
        <w:tc>
          <w:tcPr>
            <w:tcW w:w="4636" w:type="dxa"/>
          </w:tcPr>
          <w:p w:rsidR="00C66AC2" w:rsidRPr="00511ED4" w:rsidRDefault="00C66AC2" w:rsidP="00E53A39">
            <w:r>
              <w:t>Initial C</w:t>
            </w:r>
            <w:r w:rsidRPr="00511ED4">
              <w:t>omposition</w:t>
            </w:r>
          </w:p>
        </w:tc>
        <w:tc>
          <w:tcPr>
            <w:tcW w:w="2148" w:type="dxa"/>
          </w:tcPr>
          <w:p w:rsidR="00C66AC2" w:rsidRPr="00511ED4" w:rsidRDefault="00E06959" w:rsidP="00E53A39">
            <w:r>
              <w:t>John Schmidt</w:t>
            </w:r>
          </w:p>
        </w:tc>
      </w:tr>
    </w:tbl>
    <w:p w:rsidR="00C66AC2" w:rsidRDefault="00C66AC2" w:rsidP="00C66AC2">
      <w:pPr>
        <w:spacing w:after="200" w:line="276" w:lineRule="auto"/>
        <w:rPr>
          <w:sz w:val="40"/>
          <w:szCs w:val="40"/>
        </w:rPr>
      </w:pPr>
      <w:r>
        <w:rPr>
          <w:sz w:val="40"/>
          <w:szCs w:val="40"/>
        </w:rPr>
        <w:br w:type="page"/>
      </w:r>
    </w:p>
    <w:sdt>
      <w:sdtPr>
        <w:rPr>
          <w:rFonts w:ascii="Cambria" w:eastAsiaTheme="minorHAnsi" w:hAnsi="Cambria" w:cstheme="minorBidi"/>
          <w:b w:val="0"/>
          <w:bCs w:val="0"/>
          <w:color w:val="auto"/>
          <w:sz w:val="22"/>
          <w:szCs w:val="22"/>
        </w:rPr>
        <w:id w:val="22119657"/>
        <w:docPartObj>
          <w:docPartGallery w:val="Table of Contents"/>
          <w:docPartUnique/>
        </w:docPartObj>
      </w:sdtPr>
      <w:sdtContent>
        <w:p w:rsidR="00C66AC2" w:rsidRDefault="00C66AC2" w:rsidP="00C66AC2">
          <w:pPr>
            <w:pStyle w:val="TOCHeading"/>
            <w:numPr>
              <w:ilvl w:val="0"/>
              <w:numId w:val="0"/>
            </w:numPr>
            <w:ind w:left="720"/>
            <w:jc w:val="center"/>
          </w:pPr>
          <w:r>
            <w:t>Table of Contents</w:t>
          </w:r>
        </w:p>
        <w:p w:rsidR="00F754D9" w:rsidRDefault="00075992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r w:rsidRPr="00075992">
            <w:fldChar w:fldCharType="begin"/>
          </w:r>
          <w:r w:rsidR="00C66AC2">
            <w:instrText xml:space="preserve"> TOC \o "1-3" \h \z \u </w:instrText>
          </w:r>
          <w:r w:rsidRPr="00075992">
            <w:fldChar w:fldCharType="separate"/>
          </w:r>
          <w:hyperlink w:anchor="_Toc254125349" w:history="1">
            <w:r w:rsidR="00F754D9" w:rsidRPr="00EA4D8E">
              <w:rPr>
                <w:rStyle w:val="Hyperlink"/>
                <w:noProof/>
              </w:rPr>
              <w:t>1.</w:t>
            </w:r>
            <w:r w:rsidR="00F754D9">
              <w:rPr>
                <w:rFonts w:asciiTheme="minorHAnsi" w:hAnsiTheme="minorHAnsi"/>
                <w:noProof/>
              </w:rPr>
              <w:tab/>
            </w:r>
            <w:r w:rsidR="00F754D9" w:rsidRPr="00EA4D8E">
              <w:rPr>
                <w:rStyle w:val="Hyperlink"/>
                <w:noProof/>
              </w:rPr>
              <w:t>Shut Down</w:t>
            </w:r>
            <w:r w:rsidR="00F754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4D9">
              <w:rPr>
                <w:noProof/>
                <w:webHidden/>
              </w:rPr>
              <w:instrText xml:space="preserve"> PAGEREF _Toc254125349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4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D9" w:rsidRDefault="0007599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350" w:history="1">
            <w:r w:rsidR="00F754D9" w:rsidRPr="00EA4D8E">
              <w:rPr>
                <w:rStyle w:val="Hyperlink"/>
                <w:noProof/>
              </w:rPr>
              <w:t>1.1</w:t>
            </w:r>
            <w:r w:rsidR="00F754D9">
              <w:rPr>
                <w:rFonts w:asciiTheme="minorHAnsi" w:hAnsiTheme="minorHAnsi"/>
                <w:noProof/>
              </w:rPr>
              <w:tab/>
            </w:r>
            <w:r w:rsidR="00F754D9" w:rsidRPr="00EA4D8E">
              <w:rPr>
                <w:rStyle w:val="Hyperlink"/>
                <w:noProof/>
              </w:rPr>
              <w:t>Brief Description</w:t>
            </w:r>
            <w:r w:rsidR="00F754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4D9">
              <w:rPr>
                <w:noProof/>
                <w:webHidden/>
              </w:rPr>
              <w:instrText xml:space="preserve"> PAGEREF _Toc254125350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4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D9" w:rsidRDefault="0007599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351" w:history="1">
            <w:r w:rsidR="00F754D9" w:rsidRPr="00EA4D8E">
              <w:rPr>
                <w:rStyle w:val="Hyperlink"/>
                <w:noProof/>
              </w:rPr>
              <w:t>1.2</w:t>
            </w:r>
            <w:r w:rsidR="00F754D9">
              <w:rPr>
                <w:rFonts w:asciiTheme="minorHAnsi" w:hAnsiTheme="minorHAnsi"/>
                <w:noProof/>
              </w:rPr>
              <w:tab/>
            </w:r>
            <w:r w:rsidR="00F754D9" w:rsidRPr="00EA4D8E">
              <w:rPr>
                <w:rStyle w:val="Hyperlink"/>
                <w:noProof/>
              </w:rPr>
              <w:t>Requirements Trace</w:t>
            </w:r>
            <w:r w:rsidR="00F754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4D9">
              <w:rPr>
                <w:noProof/>
                <w:webHidden/>
              </w:rPr>
              <w:instrText xml:space="preserve"> PAGEREF _Toc254125351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4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D9" w:rsidRDefault="0007599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352" w:history="1">
            <w:r w:rsidR="00F754D9" w:rsidRPr="00EA4D8E">
              <w:rPr>
                <w:rStyle w:val="Hyperlink"/>
                <w:noProof/>
              </w:rPr>
              <w:t>1.3</w:t>
            </w:r>
            <w:r w:rsidR="00F754D9">
              <w:rPr>
                <w:rFonts w:asciiTheme="minorHAnsi" w:hAnsiTheme="minorHAnsi"/>
                <w:noProof/>
              </w:rPr>
              <w:tab/>
            </w:r>
            <w:r w:rsidR="00F754D9" w:rsidRPr="00EA4D8E">
              <w:rPr>
                <w:rStyle w:val="Hyperlink"/>
                <w:noProof/>
              </w:rPr>
              <w:t>Involved Actors</w:t>
            </w:r>
            <w:r w:rsidR="00F754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4D9">
              <w:rPr>
                <w:noProof/>
                <w:webHidden/>
              </w:rPr>
              <w:instrText xml:space="preserve"> PAGEREF _Toc254125352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4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D9" w:rsidRDefault="00075992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353" w:history="1">
            <w:r w:rsidR="00F754D9" w:rsidRPr="00EA4D8E">
              <w:rPr>
                <w:rStyle w:val="Hyperlink"/>
                <w:noProof/>
              </w:rPr>
              <w:t>2.</w:t>
            </w:r>
            <w:r w:rsidR="00F754D9">
              <w:rPr>
                <w:rFonts w:asciiTheme="minorHAnsi" w:hAnsiTheme="minorHAnsi"/>
                <w:noProof/>
              </w:rPr>
              <w:tab/>
            </w:r>
            <w:r w:rsidR="00F754D9" w:rsidRPr="00EA4D8E">
              <w:rPr>
                <w:rStyle w:val="Hyperlink"/>
                <w:noProof/>
              </w:rPr>
              <w:t>Flow of Events</w:t>
            </w:r>
            <w:r w:rsidR="00F754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4D9">
              <w:rPr>
                <w:noProof/>
                <w:webHidden/>
              </w:rPr>
              <w:instrText xml:space="preserve"> PAGEREF _Toc254125353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4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D9" w:rsidRDefault="0007599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354" w:history="1">
            <w:r w:rsidR="00F754D9" w:rsidRPr="00EA4D8E">
              <w:rPr>
                <w:rStyle w:val="Hyperlink"/>
                <w:noProof/>
              </w:rPr>
              <w:t>2.1</w:t>
            </w:r>
            <w:r w:rsidR="00F754D9">
              <w:rPr>
                <w:rFonts w:asciiTheme="minorHAnsi" w:hAnsiTheme="minorHAnsi"/>
                <w:noProof/>
              </w:rPr>
              <w:tab/>
            </w:r>
            <w:r w:rsidR="00F754D9" w:rsidRPr="00EA4D8E">
              <w:rPr>
                <w:rStyle w:val="Hyperlink"/>
                <w:noProof/>
              </w:rPr>
              <w:t>Basic Flow</w:t>
            </w:r>
            <w:r w:rsidR="00F754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4D9">
              <w:rPr>
                <w:noProof/>
                <w:webHidden/>
              </w:rPr>
              <w:instrText xml:space="preserve"> PAGEREF _Toc254125354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4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D9" w:rsidRDefault="00075992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355" w:history="1">
            <w:r w:rsidR="00F754D9" w:rsidRPr="00EA4D8E">
              <w:rPr>
                <w:rStyle w:val="Hyperlink"/>
                <w:noProof/>
              </w:rPr>
              <w:t>3.</w:t>
            </w:r>
            <w:r w:rsidR="00F754D9">
              <w:rPr>
                <w:rFonts w:asciiTheme="minorHAnsi" w:hAnsiTheme="minorHAnsi"/>
                <w:noProof/>
              </w:rPr>
              <w:tab/>
            </w:r>
            <w:r w:rsidR="00F754D9" w:rsidRPr="00EA4D8E">
              <w:rPr>
                <w:rStyle w:val="Hyperlink"/>
                <w:noProof/>
              </w:rPr>
              <w:t>Preconditions</w:t>
            </w:r>
            <w:r w:rsidR="00F754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4D9">
              <w:rPr>
                <w:noProof/>
                <w:webHidden/>
              </w:rPr>
              <w:instrText xml:space="preserve"> PAGEREF _Toc254125355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4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D9" w:rsidRDefault="00075992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356" w:history="1">
            <w:r w:rsidR="00F754D9" w:rsidRPr="00EA4D8E">
              <w:rPr>
                <w:rStyle w:val="Hyperlink"/>
                <w:noProof/>
              </w:rPr>
              <w:t>4.</w:t>
            </w:r>
            <w:r w:rsidR="00F754D9">
              <w:rPr>
                <w:rFonts w:asciiTheme="minorHAnsi" w:hAnsiTheme="minorHAnsi"/>
                <w:noProof/>
              </w:rPr>
              <w:tab/>
            </w:r>
            <w:r w:rsidR="00F754D9" w:rsidRPr="00EA4D8E">
              <w:rPr>
                <w:rStyle w:val="Hyperlink"/>
                <w:noProof/>
              </w:rPr>
              <w:t>Post Conditions</w:t>
            </w:r>
            <w:r w:rsidR="00F754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4D9">
              <w:rPr>
                <w:noProof/>
                <w:webHidden/>
              </w:rPr>
              <w:instrText xml:space="preserve"> PAGEREF _Toc254125356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4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D9" w:rsidRDefault="00075992">
          <w:pPr>
            <w:pStyle w:val="TOC1"/>
            <w:tabs>
              <w:tab w:val="left" w:pos="44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357" w:history="1">
            <w:r w:rsidR="00F754D9" w:rsidRPr="00EA4D8E">
              <w:rPr>
                <w:rStyle w:val="Hyperlink"/>
                <w:noProof/>
              </w:rPr>
              <w:t>5.</w:t>
            </w:r>
            <w:r w:rsidR="00F754D9">
              <w:rPr>
                <w:rFonts w:asciiTheme="minorHAnsi" w:hAnsiTheme="minorHAnsi"/>
                <w:noProof/>
              </w:rPr>
              <w:tab/>
            </w:r>
            <w:r w:rsidR="00F754D9" w:rsidRPr="00EA4D8E">
              <w:rPr>
                <w:rStyle w:val="Hyperlink"/>
                <w:noProof/>
              </w:rPr>
              <w:t>Scenarios</w:t>
            </w:r>
            <w:r w:rsidR="00F754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4D9">
              <w:rPr>
                <w:noProof/>
                <w:webHidden/>
              </w:rPr>
              <w:instrText xml:space="preserve"> PAGEREF _Toc254125357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4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754D9" w:rsidRDefault="00075992">
          <w:pPr>
            <w:pStyle w:val="TOC2"/>
            <w:tabs>
              <w:tab w:val="left" w:pos="880"/>
              <w:tab w:val="right" w:leader="dot" w:pos="10070"/>
            </w:tabs>
            <w:rPr>
              <w:rFonts w:asciiTheme="minorHAnsi" w:hAnsiTheme="minorHAnsi"/>
              <w:noProof/>
            </w:rPr>
          </w:pPr>
          <w:hyperlink w:anchor="_Toc254125358" w:history="1">
            <w:r w:rsidR="00F754D9" w:rsidRPr="00EA4D8E">
              <w:rPr>
                <w:rStyle w:val="Hyperlink"/>
                <w:noProof/>
              </w:rPr>
              <w:t>5.1</w:t>
            </w:r>
            <w:r w:rsidR="00F754D9">
              <w:rPr>
                <w:rFonts w:asciiTheme="minorHAnsi" w:hAnsiTheme="minorHAnsi"/>
                <w:noProof/>
              </w:rPr>
              <w:tab/>
            </w:r>
            <w:r w:rsidR="00F754D9" w:rsidRPr="00EA4D8E">
              <w:rPr>
                <w:rStyle w:val="Hyperlink"/>
                <w:noProof/>
              </w:rPr>
              <w:t>Happy Day</w:t>
            </w:r>
            <w:r w:rsidR="00F754D9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F754D9">
              <w:rPr>
                <w:noProof/>
                <w:webHidden/>
              </w:rPr>
              <w:instrText xml:space="preserve"> PAGEREF _Toc254125358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F754D9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66AC2" w:rsidRDefault="00075992" w:rsidP="00C66AC2">
          <w:r>
            <w:fldChar w:fldCharType="end"/>
          </w:r>
        </w:p>
      </w:sdtContent>
    </w:sdt>
    <w:p w:rsidR="00C66AC2" w:rsidRDefault="00C66AC2" w:rsidP="00C66AC2">
      <w:pPr>
        <w:spacing w:after="200" w:line="276" w:lineRule="auto"/>
      </w:pPr>
      <w:r>
        <w:br w:type="page"/>
      </w:r>
    </w:p>
    <w:p w:rsidR="00C66AC2" w:rsidRPr="00040F10" w:rsidRDefault="006D5B31" w:rsidP="00073555">
      <w:pPr>
        <w:pStyle w:val="Heading1"/>
      </w:pPr>
      <w:bookmarkStart w:id="0" w:name="Document"/>
      <w:bookmarkStart w:id="1" w:name="_Toc254125349"/>
      <w:bookmarkEnd w:id="0"/>
      <w:r>
        <w:lastRenderedPageBreak/>
        <w:t>Shut Down</w:t>
      </w:r>
      <w:bookmarkEnd w:id="1"/>
    </w:p>
    <w:p w:rsidR="00C66AC2" w:rsidRPr="002F5EE2" w:rsidRDefault="008B6E33" w:rsidP="00C66AC2">
      <w:pPr>
        <w:pStyle w:val="Heading2"/>
      </w:pPr>
      <w:bookmarkStart w:id="2" w:name="_Toc254125350"/>
      <w:r>
        <w:t>Brief Description</w:t>
      </w:r>
      <w:bookmarkEnd w:id="2"/>
    </w:p>
    <w:p w:rsidR="00C66AC2" w:rsidRPr="002F5EE2" w:rsidRDefault="00C42E65" w:rsidP="00040696">
      <w:pPr>
        <w:pStyle w:val="Text"/>
      </w:pPr>
      <w:r>
        <w:t xml:space="preserve">The rider turns the system </w:t>
      </w:r>
      <w:r w:rsidR="001359C3">
        <w:t>off.</w:t>
      </w:r>
    </w:p>
    <w:p w:rsidR="00C66AC2" w:rsidRDefault="008B6E33" w:rsidP="00C66AC2">
      <w:pPr>
        <w:pStyle w:val="Heading2"/>
      </w:pPr>
      <w:bookmarkStart w:id="3" w:name="_Toc254125351"/>
      <w:r>
        <w:t>Requirements Trace</w:t>
      </w:r>
      <w:bookmarkEnd w:id="3"/>
    </w:p>
    <w:p w:rsidR="00E06959" w:rsidRPr="00E06959" w:rsidRDefault="007847BB" w:rsidP="00E06959">
      <w:pPr>
        <w:ind w:left="720"/>
      </w:pPr>
      <w:r>
        <w:t>x.x.x</w:t>
      </w:r>
    </w:p>
    <w:p w:rsidR="00C66AC2" w:rsidRPr="002F5EE2" w:rsidRDefault="008B6E33" w:rsidP="00C66AC2">
      <w:pPr>
        <w:pStyle w:val="Heading2"/>
      </w:pPr>
      <w:bookmarkStart w:id="4" w:name="_Toc254125352"/>
      <w:r>
        <w:t>Involved Actors</w:t>
      </w:r>
      <w:bookmarkEnd w:id="4"/>
    </w:p>
    <w:p w:rsidR="00C66AC2" w:rsidRDefault="007847BB" w:rsidP="007847BB">
      <w:pPr>
        <w:pStyle w:val="Text"/>
      </w:pPr>
      <w:r>
        <w:t xml:space="preserve">Rider – The rider will be the one </w:t>
      </w:r>
      <w:r w:rsidR="001359C3">
        <w:t>turning the system off.</w:t>
      </w:r>
    </w:p>
    <w:p w:rsidR="008B6E33" w:rsidRDefault="008B6E33" w:rsidP="008B6E33">
      <w:pPr>
        <w:pStyle w:val="Heading1"/>
      </w:pPr>
      <w:bookmarkStart w:id="5" w:name="_Toc254125353"/>
      <w:r>
        <w:t>Flow of Events</w:t>
      </w:r>
      <w:bookmarkEnd w:id="5"/>
    </w:p>
    <w:p w:rsidR="008B6E33" w:rsidRDefault="008B6E33" w:rsidP="008B6E33">
      <w:pPr>
        <w:pStyle w:val="Heading2"/>
      </w:pPr>
      <w:bookmarkStart w:id="6" w:name="_Toc254125354"/>
      <w:r>
        <w:t>Basic Flow</w:t>
      </w:r>
      <w:bookmarkEnd w:id="6"/>
    </w:p>
    <w:p w:rsidR="00E27816" w:rsidRPr="00E27816" w:rsidRDefault="007847BB" w:rsidP="00E27816">
      <w:pPr>
        <w:pStyle w:val="Text"/>
      </w:pPr>
      <w:r>
        <w:t xml:space="preserve">This use case begins </w:t>
      </w:r>
      <w:r w:rsidR="001359C3">
        <w:t>when the system is turned off by the rider.</w:t>
      </w:r>
    </w:p>
    <w:p w:rsidR="007847BB" w:rsidRDefault="001359C3" w:rsidP="001359C3">
      <w:pPr>
        <w:pStyle w:val="Text"/>
        <w:numPr>
          <w:ilvl w:val="0"/>
          <w:numId w:val="46"/>
        </w:numPr>
      </w:pPr>
      <w:r>
        <w:t>The ECU powers off.</w:t>
      </w:r>
    </w:p>
    <w:p w:rsidR="008B6E33" w:rsidRDefault="008B6E33" w:rsidP="008B6E33">
      <w:pPr>
        <w:pStyle w:val="Heading1"/>
      </w:pPr>
      <w:bookmarkStart w:id="7" w:name="_Toc254125355"/>
      <w:r>
        <w:t>Preconditions</w:t>
      </w:r>
      <w:bookmarkEnd w:id="7"/>
    </w:p>
    <w:p w:rsidR="00110370" w:rsidRPr="00110370" w:rsidRDefault="007847BB" w:rsidP="00110370">
      <w:pPr>
        <w:pStyle w:val="Text"/>
      </w:pPr>
      <w:r>
        <w:t xml:space="preserve">The system is </w:t>
      </w:r>
      <w:r w:rsidR="001359C3">
        <w:t>running.</w:t>
      </w:r>
    </w:p>
    <w:p w:rsidR="00110370" w:rsidRDefault="008B6E33" w:rsidP="00110370">
      <w:pPr>
        <w:pStyle w:val="Heading1"/>
      </w:pPr>
      <w:bookmarkStart w:id="8" w:name="_Toc254125356"/>
      <w:r>
        <w:t>Post Conditions</w:t>
      </w:r>
      <w:bookmarkEnd w:id="8"/>
      <w:r w:rsidR="00110370" w:rsidRPr="00110370">
        <w:t xml:space="preserve"> </w:t>
      </w:r>
    </w:p>
    <w:p w:rsidR="00110370" w:rsidRPr="00110370" w:rsidRDefault="007847BB" w:rsidP="00110370">
      <w:pPr>
        <w:pStyle w:val="Text"/>
      </w:pPr>
      <w:r>
        <w:t xml:space="preserve">The system is </w:t>
      </w:r>
      <w:r w:rsidR="001359C3">
        <w:t>off.</w:t>
      </w:r>
    </w:p>
    <w:p w:rsidR="008B6E33" w:rsidRDefault="008B6E33" w:rsidP="008B6E33">
      <w:pPr>
        <w:pStyle w:val="Heading1"/>
      </w:pPr>
      <w:bookmarkStart w:id="9" w:name="_Toc254125357"/>
      <w:r>
        <w:t>Scenarios</w:t>
      </w:r>
      <w:bookmarkEnd w:id="9"/>
      <w:r w:rsidRPr="008B6E33">
        <w:t xml:space="preserve"> </w:t>
      </w:r>
    </w:p>
    <w:p w:rsidR="008B6E33" w:rsidRDefault="008B6E33" w:rsidP="008B6E33">
      <w:pPr>
        <w:pStyle w:val="Heading2"/>
      </w:pPr>
      <w:bookmarkStart w:id="10" w:name="_Toc254125358"/>
      <w:r>
        <w:t>Happy Day</w:t>
      </w:r>
      <w:bookmarkEnd w:id="10"/>
    </w:p>
    <w:p w:rsidR="009C7B87" w:rsidRDefault="008B6E33" w:rsidP="007847BB">
      <w:pPr>
        <w:pStyle w:val="Text"/>
        <w:tabs>
          <w:tab w:val="left" w:pos="2250"/>
        </w:tabs>
      </w:pPr>
      <w:r w:rsidRPr="00124847">
        <w:rPr>
          <w:b/>
        </w:rPr>
        <w:t>Assumptions</w:t>
      </w:r>
      <w:r>
        <w:t>:</w:t>
      </w:r>
      <w:r w:rsidR="009C7B87">
        <w:tab/>
      </w:r>
      <w:r w:rsidR="007847BB">
        <w:t>The system powers on correctly.</w:t>
      </w:r>
    </w:p>
    <w:p w:rsidR="008B6E33" w:rsidRPr="00124847" w:rsidRDefault="008B6E33" w:rsidP="00BA56F2">
      <w:pPr>
        <w:pStyle w:val="Text"/>
        <w:tabs>
          <w:tab w:val="left" w:pos="2250"/>
        </w:tabs>
        <w:rPr>
          <w:b/>
        </w:rPr>
      </w:pPr>
      <w:r w:rsidRPr="00124847">
        <w:rPr>
          <w:b/>
        </w:rPr>
        <w:t>Steps:</w:t>
      </w:r>
    </w:p>
    <w:p w:rsidR="007847BB" w:rsidRDefault="007847BB" w:rsidP="001359C3">
      <w:pPr>
        <w:pStyle w:val="ListParagraph"/>
        <w:numPr>
          <w:ilvl w:val="0"/>
          <w:numId w:val="45"/>
        </w:numPr>
      </w:pPr>
      <w:r>
        <w:t xml:space="preserve">The user turns the system </w:t>
      </w:r>
      <w:r w:rsidR="001359C3">
        <w:t>off.</w:t>
      </w:r>
    </w:p>
    <w:p w:rsidR="001359C3" w:rsidRDefault="001359C3" w:rsidP="001359C3">
      <w:pPr>
        <w:pStyle w:val="ListParagraph"/>
        <w:numPr>
          <w:ilvl w:val="0"/>
          <w:numId w:val="45"/>
        </w:numPr>
      </w:pPr>
      <w:r>
        <w:t>The ECU loses power.</w:t>
      </w:r>
    </w:p>
    <w:p w:rsidR="00170708" w:rsidRPr="008B6E33" w:rsidRDefault="00170708" w:rsidP="001359C3">
      <w:pPr>
        <w:pStyle w:val="ListParagraph"/>
        <w:ind w:left="1440"/>
      </w:pPr>
    </w:p>
    <w:sectPr w:rsidR="00170708" w:rsidRPr="008B6E33" w:rsidSect="00591686">
      <w:footerReference w:type="default" r:id="rId8"/>
      <w:pgSz w:w="12240" w:h="15840"/>
      <w:pgMar w:top="1080" w:right="1080" w:bottom="1080" w:left="108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C1C46" w:rsidRDefault="004C1C46" w:rsidP="008406D6">
      <w:r>
        <w:separator/>
      </w:r>
    </w:p>
  </w:endnote>
  <w:endnote w:type="continuationSeparator" w:id="0">
    <w:p w:rsidR="004C1C46" w:rsidRDefault="004C1C46" w:rsidP="008406D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altName w:val="Times New Roman"/>
    <w:charset w:val="00"/>
    <w:family w:val="auto"/>
    <w:pitch w:val="variable"/>
    <w:sig w:usb0="800000AF" w:usb1="1001ECEA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OpenSymbol, 'Arial Unicode MS'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A56F2" w:rsidRDefault="00075992" w:rsidP="006C1083">
    <w:pPr>
      <w:tabs>
        <w:tab w:val="center" w:pos="4680"/>
        <w:tab w:val="right" w:pos="9360"/>
      </w:tabs>
    </w:pPr>
    <w:sdt>
      <w:sdtPr>
        <w:id w:val="13260851"/>
        <w:docPartObj>
          <w:docPartGallery w:val="Page Numbers (Top of Page)"/>
          <w:docPartUnique/>
        </w:docPartObj>
      </w:sdtPr>
      <w:sdtContent>
        <w:r w:rsidR="00BA56F2">
          <w:t>Velomobile</w:t>
        </w:r>
        <w:r w:rsidR="00BA56F2">
          <w:tab/>
        </w:r>
        <w:fldSimple w:instr=" DATE \@ &quot;M/d/yyyy&quot; ">
          <w:r w:rsidR="00990721">
            <w:rPr>
              <w:noProof/>
            </w:rPr>
            <w:t>2/16/2010</w:t>
          </w:r>
        </w:fldSimple>
        <w:r w:rsidR="00BA56F2">
          <w:tab/>
          <w:t xml:space="preserve">Page </w:t>
        </w:r>
        <w:fldSimple w:instr=" PAGE ">
          <w:r w:rsidR="00990721">
            <w:rPr>
              <w:noProof/>
            </w:rPr>
            <w:t>4</w:t>
          </w:r>
        </w:fldSimple>
        <w:r w:rsidR="00BA56F2">
          <w:t xml:space="preserve"> of </w:t>
        </w:r>
        <w:fldSimple w:instr=" NUMPAGES  ">
          <w:r w:rsidR="00990721">
            <w:rPr>
              <w:noProof/>
            </w:rPr>
            <w:t>4</w:t>
          </w:r>
        </w:fldSimple>
      </w:sdtContent>
    </w:sdt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C1C46" w:rsidRDefault="004C1C46" w:rsidP="008406D6">
      <w:r>
        <w:separator/>
      </w:r>
    </w:p>
  </w:footnote>
  <w:footnote w:type="continuationSeparator" w:id="0">
    <w:p w:rsidR="004C1C46" w:rsidRDefault="004C1C46" w:rsidP="008406D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name w:val="WW8Num1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4">
    <w:nsid w:val="00000006"/>
    <w:multiLevelType w:val="multilevel"/>
    <w:tmpl w:val="00000006"/>
    <w:name w:val="WW8Num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5">
    <w:nsid w:val="00000007"/>
    <w:multiLevelType w:val="multilevel"/>
    <w:tmpl w:val="00000007"/>
    <w:name w:val="WW8Num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6">
    <w:nsid w:val="00000008"/>
    <w:multiLevelType w:val="multilevel"/>
    <w:tmpl w:val="00000008"/>
    <w:name w:val="WW8Num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7">
    <w:nsid w:val="00000009"/>
    <w:multiLevelType w:val="multi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8">
    <w:nsid w:val="0000000A"/>
    <w:multiLevelType w:val="multilevel"/>
    <w:tmpl w:val="0000000A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9">
    <w:nsid w:val="0000000B"/>
    <w:multiLevelType w:val="multilevel"/>
    <w:tmpl w:val="0000000B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0">
    <w:nsid w:val="0000000C"/>
    <w:multiLevelType w:val="multilevel"/>
    <w:tmpl w:val="0000000C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1">
    <w:nsid w:val="0000000D"/>
    <w:multiLevelType w:val="multilevel"/>
    <w:tmpl w:val="0000000D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2">
    <w:nsid w:val="0000000E"/>
    <w:multiLevelType w:val="multilevel"/>
    <w:tmpl w:val="0000000E"/>
    <w:name w:val="WW8Num1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3">
    <w:nsid w:val="0000000F"/>
    <w:multiLevelType w:val="multilevel"/>
    <w:tmpl w:val="0000000F"/>
    <w:name w:val="WW8Num1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4">
    <w:nsid w:val="00000010"/>
    <w:multiLevelType w:val="multilevel"/>
    <w:tmpl w:val="00000010"/>
    <w:name w:val="WW8Num1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5">
    <w:nsid w:val="00000011"/>
    <w:multiLevelType w:val="multilevel"/>
    <w:tmpl w:val="00000011"/>
    <w:name w:val="WW8Num1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6">
    <w:nsid w:val="00000012"/>
    <w:multiLevelType w:val="multilevel"/>
    <w:tmpl w:val="00000012"/>
    <w:name w:val="WW8Num1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7">
    <w:nsid w:val="00000013"/>
    <w:multiLevelType w:val="multilevel"/>
    <w:tmpl w:val="00000013"/>
    <w:name w:val="WW8Num1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8">
    <w:nsid w:val="00000014"/>
    <w:multiLevelType w:val="multilevel"/>
    <w:tmpl w:val="00000014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19">
    <w:nsid w:val="00000015"/>
    <w:multiLevelType w:val="multilevel"/>
    <w:tmpl w:val="00000015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0">
    <w:nsid w:val="00000016"/>
    <w:multiLevelType w:val="multilevel"/>
    <w:tmpl w:val="00000016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1">
    <w:nsid w:val="00000017"/>
    <w:multiLevelType w:val="multilevel"/>
    <w:tmpl w:val="00000017"/>
    <w:name w:val="WW8Num23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2">
    <w:nsid w:val="00000018"/>
    <w:multiLevelType w:val="multilevel"/>
    <w:tmpl w:val="00000018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3">
    <w:nsid w:val="00000019"/>
    <w:multiLevelType w:val="multilevel"/>
    <w:tmpl w:val="00000019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4">
    <w:nsid w:val="0000001A"/>
    <w:multiLevelType w:val="multilevel"/>
    <w:tmpl w:val="0000001A"/>
    <w:name w:val="WW8Num26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5">
    <w:nsid w:val="0000001B"/>
    <w:multiLevelType w:val="multilevel"/>
    <w:tmpl w:val="0000001B"/>
    <w:name w:val="WW8Num27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6">
    <w:nsid w:val="0000001C"/>
    <w:multiLevelType w:val="multilevel"/>
    <w:tmpl w:val="0000001C"/>
    <w:name w:val="WW8Num28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7">
    <w:nsid w:val="0000001D"/>
    <w:multiLevelType w:val="multilevel"/>
    <w:tmpl w:val="0000001D"/>
    <w:name w:val="WW8Num29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8">
    <w:nsid w:val="0000001E"/>
    <w:multiLevelType w:val="multilevel"/>
    <w:tmpl w:val="0000001E"/>
    <w:name w:val="WW8Num30"/>
    <w:lvl w:ilvl="0">
      <w:start w:val="1"/>
      <w:numFmt w:val="bullet"/>
      <w:lvlText w:val=""/>
      <w:lvlJc w:val="left"/>
      <w:pPr>
        <w:tabs>
          <w:tab w:val="num" w:pos="720"/>
        </w:tabs>
        <w:ind w:left="0" w:firstLine="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0" w:firstLine="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0" w:firstLine="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0" w:firstLine="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0" w:firstLine="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0" w:firstLine="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0" w:firstLine="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0" w:firstLine="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0" w:firstLine="0"/>
      </w:pPr>
      <w:rPr>
        <w:rFonts w:ascii="OpenSymbol" w:hAnsi="OpenSymbol" w:cs="OpenSymbol"/>
      </w:rPr>
    </w:lvl>
  </w:abstractNum>
  <w:abstractNum w:abstractNumId="29">
    <w:nsid w:val="0000001F"/>
    <w:multiLevelType w:val="multilevel"/>
    <w:tmpl w:val="0000001F"/>
    <w:name w:val="WW8Num31"/>
    <w:lvl w:ilvl="0">
      <w:start w:val="1"/>
      <w:numFmt w:val="decimal"/>
      <w:suff w:val="space"/>
      <w:lvlText w:val=" %1 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space"/>
      <w:lvlText w:val=" %1.%2 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space"/>
      <w:lvlText w:val=" %1.%2.%3 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space"/>
      <w:lvlText w:val=" %1.%2.%3.%4 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space"/>
      <w:lvlText w:val=" %1.%2.%3.%4.%5 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space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space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space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space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0">
    <w:nsid w:val="00C835D0"/>
    <w:multiLevelType w:val="multilevel"/>
    <w:tmpl w:val="F88251D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360" w:hanging="360"/>
      </w:pPr>
      <w:rPr>
        <w:rFonts w:asciiTheme="majorHAnsi" w:hAnsiTheme="majorHAnsi" w:hint="default"/>
        <w:sz w:val="22"/>
        <w:szCs w:val="22"/>
      </w:rPr>
    </w:lvl>
    <w:lvl w:ilvl="2">
      <w:start w:val="1"/>
      <w:numFmt w:val="decimal"/>
      <w:pStyle w:val="Heading3"/>
      <w:isLgl/>
      <w:lvlText w:val="%1.%2.%3"/>
      <w:lvlJc w:val="left"/>
      <w:pPr>
        <w:ind w:left="360" w:hanging="360"/>
      </w:pPr>
      <w:rPr>
        <w:rFonts w:asciiTheme="majorHAnsi" w:hAnsiTheme="majorHAnsi" w:hint="default"/>
        <w:i w:val="0"/>
      </w:rPr>
    </w:lvl>
    <w:lvl w:ilvl="3">
      <w:start w:val="1"/>
      <w:numFmt w:val="decimal"/>
      <w:pStyle w:val="Heading4"/>
      <w:isLgl/>
      <w:lvlText w:val="%1.%2.%3.%4"/>
      <w:lvlJc w:val="left"/>
      <w:pPr>
        <w:ind w:left="360" w:hanging="36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" w:hanging="36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" w:hanging="3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60" w:hanging="3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60" w:hanging="360"/>
      </w:pPr>
      <w:rPr>
        <w:rFonts w:hint="default"/>
      </w:rPr>
    </w:lvl>
  </w:abstractNum>
  <w:abstractNum w:abstractNumId="31">
    <w:nsid w:val="011C31B8"/>
    <w:multiLevelType w:val="multilevel"/>
    <w:tmpl w:val="306E6D86"/>
    <w:styleLink w:val="WW8Num2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2">
    <w:nsid w:val="012E5E1A"/>
    <w:multiLevelType w:val="multilevel"/>
    <w:tmpl w:val="C136E5FE"/>
    <w:styleLink w:val="WW8Num2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3">
    <w:nsid w:val="03586314"/>
    <w:multiLevelType w:val="multilevel"/>
    <w:tmpl w:val="8C203D3C"/>
    <w:styleLink w:val="WW8Num1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4">
    <w:nsid w:val="03B43D33"/>
    <w:multiLevelType w:val="multilevel"/>
    <w:tmpl w:val="39840A8C"/>
    <w:styleLink w:val="WW8Num1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5">
    <w:nsid w:val="05F662AC"/>
    <w:multiLevelType w:val="hybridMultilevel"/>
    <w:tmpl w:val="6E06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0A6A4826"/>
    <w:multiLevelType w:val="multilevel"/>
    <w:tmpl w:val="2722C924"/>
    <w:styleLink w:val="WW8Num2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7">
    <w:nsid w:val="0AF5148F"/>
    <w:multiLevelType w:val="multilevel"/>
    <w:tmpl w:val="B1882D80"/>
    <w:styleLink w:val="WW8Num2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38">
    <w:nsid w:val="11257D4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11355A1B"/>
    <w:multiLevelType w:val="multilevel"/>
    <w:tmpl w:val="102265E4"/>
    <w:styleLink w:val="WW8Num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0">
    <w:nsid w:val="12E16AA6"/>
    <w:multiLevelType w:val="multilevel"/>
    <w:tmpl w:val="572CBBAA"/>
    <w:styleLink w:val="WW8Num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1">
    <w:nsid w:val="196615BE"/>
    <w:multiLevelType w:val="multilevel"/>
    <w:tmpl w:val="9C806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1F360FD1"/>
    <w:multiLevelType w:val="multilevel"/>
    <w:tmpl w:val="D780D778"/>
    <w:styleLink w:val="WW8Num1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3">
    <w:nsid w:val="25A43144"/>
    <w:multiLevelType w:val="multilevel"/>
    <w:tmpl w:val="5DD636F4"/>
    <w:styleLink w:val="WW8Num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4">
    <w:nsid w:val="26107732"/>
    <w:multiLevelType w:val="multilevel"/>
    <w:tmpl w:val="06125834"/>
    <w:styleLink w:val="WW8Num11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5">
    <w:nsid w:val="27F64563"/>
    <w:multiLevelType w:val="multilevel"/>
    <w:tmpl w:val="76725C0C"/>
    <w:styleLink w:val="WW8Num2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6">
    <w:nsid w:val="2BCB498D"/>
    <w:multiLevelType w:val="multilevel"/>
    <w:tmpl w:val="EB780ADC"/>
    <w:styleLink w:val="WW8Num1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47">
    <w:nsid w:val="2E924A65"/>
    <w:multiLevelType w:val="multilevel"/>
    <w:tmpl w:val="B476CA36"/>
    <w:lvl w:ilvl="0">
      <w:start w:val="1"/>
      <w:numFmt w:val="decimal"/>
      <w:lvlText w:val="%1."/>
      <w:lvlJc w:val="left"/>
      <w:pPr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8">
    <w:nsid w:val="2F324D7F"/>
    <w:multiLevelType w:val="multilevel"/>
    <w:tmpl w:val="716CD0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30247FE5"/>
    <w:multiLevelType w:val="hybridMultilevel"/>
    <w:tmpl w:val="6DD6043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0">
    <w:nsid w:val="33404FB5"/>
    <w:multiLevelType w:val="multilevel"/>
    <w:tmpl w:val="3816F4D0"/>
    <w:styleLink w:val="WW8Num7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1">
    <w:nsid w:val="33D4009A"/>
    <w:multiLevelType w:val="multilevel"/>
    <w:tmpl w:val="A516CDC6"/>
    <w:styleLink w:val="WW8Num12"/>
    <w:lvl w:ilvl="0">
      <w:numFmt w:val="bullet"/>
      <w:pStyle w:val="requirementdesc"/>
      <w:lvlText w:val=""/>
      <w:lvlJc w:val="left"/>
      <w:rPr>
        <w:rFonts w:ascii="Wingdings" w:hAnsi="Wingdings"/>
      </w:r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52">
    <w:nsid w:val="391051AF"/>
    <w:multiLevelType w:val="hybridMultilevel"/>
    <w:tmpl w:val="28BAF3D4"/>
    <w:lvl w:ilvl="0" w:tplc="62861E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>
    <w:nsid w:val="3EBF66FC"/>
    <w:multiLevelType w:val="hybridMultilevel"/>
    <w:tmpl w:val="4C84D5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4">
    <w:nsid w:val="42527ABD"/>
    <w:multiLevelType w:val="multilevel"/>
    <w:tmpl w:val="0622CAFE"/>
    <w:styleLink w:val="WW8Num8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5">
    <w:nsid w:val="4514630A"/>
    <w:multiLevelType w:val="multilevel"/>
    <w:tmpl w:val="9832455E"/>
    <w:styleLink w:val="WW8Num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6">
    <w:nsid w:val="49242F5A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7">
    <w:nsid w:val="4A3D5D6C"/>
    <w:multiLevelType w:val="multilevel"/>
    <w:tmpl w:val="8A28AD60"/>
    <w:styleLink w:val="WW8Num1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8">
    <w:nsid w:val="525305EB"/>
    <w:multiLevelType w:val="multilevel"/>
    <w:tmpl w:val="8C38E2F6"/>
    <w:styleLink w:val="WW8Num3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59">
    <w:nsid w:val="575F2895"/>
    <w:multiLevelType w:val="hybridMultilevel"/>
    <w:tmpl w:val="31DE98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0">
    <w:nsid w:val="5CA26D36"/>
    <w:multiLevelType w:val="multilevel"/>
    <w:tmpl w:val="FB8CD37E"/>
    <w:styleLink w:val="WW8Num5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1">
    <w:nsid w:val="5CEC1DDF"/>
    <w:multiLevelType w:val="multilevel"/>
    <w:tmpl w:val="4B14D6A2"/>
    <w:styleLink w:val="WW8Num31"/>
    <w:lvl w:ilvl="0">
      <w:start w:val="1"/>
      <w:numFmt w:val="decimal"/>
      <w:lvlText w:val=" %1 "/>
      <w:lvlJc w:val="left"/>
    </w:lvl>
    <w:lvl w:ilvl="1">
      <w:start w:val="1"/>
      <w:numFmt w:val="decimal"/>
      <w:lvlText w:val=" %1.%2 "/>
      <w:lvlJc w:val="left"/>
    </w:lvl>
    <w:lvl w:ilvl="2">
      <w:start w:val="1"/>
      <w:numFmt w:val="decimal"/>
      <w:lvlText w:val=" %1.%2.%3 "/>
      <w:lvlJc w:val="left"/>
    </w:lvl>
    <w:lvl w:ilvl="3">
      <w:start w:val="1"/>
      <w:numFmt w:val="decimal"/>
      <w:lvlText w:val=" %1.%2.%3.%4 "/>
      <w:lvlJc w:val="left"/>
    </w:lvl>
    <w:lvl w:ilvl="4">
      <w:start w:val="1"/>
      <w:numFmt w:val="decimal"/>
      <w:lvlText w:val=" %1.%2.%3.%4.%5 "/>
      <w:lvlJc w:val="left"/>
    </w:lvl>
    <w:lvl w:ilvl="5">
      <w:start w:val="1"/>
      <w:numFmt w:val="decimal"/>
      <w:lvlText w:val=" %1.%2.%3.%4.%5.%6 "/>
      <w:lvlJc w:val="left"/>
    </w:lvl>
    <w:lvl w:ilvl="6">
      <w:start w:val="1"/>
      <w:numFmt w:val="decimal"/>
      <w:lvlText w:val=" %1.%2.%3.%4.%5.%6.%7 "/>
      <w:lvlJc w:val="left"/>
    </w:lvl>
    <w:lvl w:ilvl="7">
      <w:start w:val="1"/>
      <w:numFmt w:val="decimal"/>
      <w:lvlText w:val=" %1.%2.%3.%4.%5.%6.%7.%8 "/>
      <w:lvlJc w:val="left"/>
    </w:lvl>
    <w:lvl w:ilvl="8">
      <w:start w:val="1"/>
      <w:numFmt w:val="decimal"/>
      <w:lvlText w:val=" %1.%2.%3.%4.%5.%6.%7.%8.%9 "/>
      <w:lvlJc w:val="left"/>
    </w:lvl>
  </w:abstractNum>
  <w:abstractNum w:abstractNumId="62">
    <w:nsid w:val="5F5B76F8"/>
    <w:multiLevelType w:val="multilevel"/>
    <w:tmpl w:val="BA747522"/>
    <w:styleLink w:val="WW8Num1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3">
    <w:nsid w:val="61EB2E45"/>
    <w:multiLevelType w:val="hybridMultilevel"/>
    <w:tmpl w:val="5CD27EE0"/>
    <w:lvl w:ilvl="0" w:tplc="518862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4">
    <w:nsid w:val="62EE11E8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5">
    <w:nsid w:val="681F3A32"/>
    <w:multiLevelType w:val="multilevel"/>
    <w:tmpl w:val="817AACAE"/>
    <w:styleLink w:val="WW8Num2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6">
    <w:nsid w:val="685A0105"/>
    <w:multiLevelType w:val="hybridMultilevel"/>
    <w:tmpl w:val="A6AED11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7">
    <w:nsid w:val="69443584"/>
    <w:multiLevelType w:val="multilevel"/>
    <w:tmpl w:val="ADDC53D2"/>
    <w:styleLink w:val="WW8Num26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68">
    <w:nsid w:val="69D97BED"/>
    <w:multiLevelType w:val="multilevel"/>
    <w:tmpl w:val="2884C5FE"/>
    <w:styleLink w:val="WW8Num1"/>
    <w:lvl w:ilvl="0">
      <w:start w:val="1"/>
      <w:numFmt w:val="decimal"/>
      <w:lvlText w:val="%1"/>
      <w:lvlJc w:val="left"/>
    </w:lvl>
    <w:lvl w:ilvl="1">
      <w:start w:val="1"/>
      <w:numFmt w:val="decimal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69">
    <w:nsid w:val="69DC78B8"/>
    <w:multiLevelType w:val="multilevel"/>
    <w:tmpl w:val="F6FCD0C8"/>
    <w:styleLink w:val="WW8Num2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0">
    <w:nsid w:val="6C716A7F"/>
    <w:multiLevelType w:val="multilevel"/>
    <w:tmpl w:val="A3E2B4C0"/>
    <w:styleLink w:val="WW8Num3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1">
    <w:nsid w:val="6C8045A0"/>
    <w:multiLevelType w:val="hybridMultilevel"/>
    <w:tmpl w:val="89ECC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>
    <w:nsid w:val="6CDE4818"/>
    <w:multiLevelType w:val="hybridMultilevel"/>
    <w:tmpl w:val="C1E283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2EC2A7E">
      <w:start w:val="1"/>
      <w:numFmt w:val="bullet"/>
      <w:lvlText w:val="•"/>
      <w:lvlJc w:val="left"/>
      <w:pPr>
        <w:ind w:left="2520" w:hanging="1440"/>
      </w:pPr>
      <w:rPr>
        <w:rFonts w:ascii="Cambria" w:eastAsiaTheme="minorEastAsia" w:hAnsi="Cambria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>
    <w:nsid w:val="6E951D53"/>
    <w:multiLevelType w:val="multilevel"/>
    <w:tmpl w:val="4C42123A"/>
    <w:styleLink w:val="WW8Num29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4">
    <w:nsid w:val="70624289"/>
    <w:multiLevelType w:val="hybridMultilevel"/>
    <w:tmpl w:val="98E04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>
    <w:nsid w:val="718246A8"/>
    <w:multiLevelType w:val="multilevel"/>
    <w:tmpl w:val="C2942720"/>
    <w:styleLink w:val="WW8Num14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6">
    <w:nsid w:val="79A572F5"/>
    <w:multiLevelType w:val="multilevel"/>
    <w:tmpl w:val="D346A16C"/>
    <w:styleLink w:val="WW8Num10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abstractNum w:abstractNumId="77">
    <w:nsid w:val="7AF25D76"/>
    <w:multiLevelType w:val="multilevel"/>
    <w:tmpl w:val="8E6AE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>
    <w:nsid w:val="7DF90A3A"/>
    <w:multiLevelType w:val="multilevel"/>
    <w:tmpl w:val="0E9A8D82"/>
    <w:styleLink w:val="WW8Num22"/>
    <w:lvl w:ilvl="0">
      <w:numFmt w:val="bullet"/>
      <w:lvlText w:val=""/>
      <w:lvlJc w:val="left"/>
      <w:rPr>
        <w:rFonts w:ascii="Symbol" w:hAnsi="Symbol"/>
      </w:rPr>
    </w:lvl>
    <w:lvl w:ilvl="1">
      <w:numFmt w:val="bullet"/>
      <w:lvlText w:val="◦"/>
      <w:lvlJc w:val="left"/>
      <w:rPr>
        <w:rFonts w:ascii="OpenSymbol, 'Arial Unicode MS'" w:hAnsi="OpenSymbol, 'Arial Unicode MS'"/>
      </w:rPr>
    </w:lvl>
    <w:lvl w:ilvl="2">
      <w:numFmt w:val="bullet"/>
      <w:lvlText w:val="▪"/>
      <w:lvlJc w:val="left"/>
      <w:rPr>
        <w:rFonts w:ascii="OpenSymbol, 'Arial Unicode MS'" w:hAnsi="OpenSymbol, 'Arial Unicode MS'"/>
      </w:rPr>
    </w:lvl>
    <w:lvl w:ilvl="3">
      <w:numFmt w:val="bullet"/>
      <w:lvlText w:val=""/>
      <w:lvlJc w:val="left"/>
      <w:rPr>
        <w:rFonts w:ascii="Symbol" w:hAnsi="Symbol"/>
      </w:rPr>
    </w:lvl>
    <w:lvl w:ilvl="4">
      <w:numFmt w:val="bullet"/>
      <w:lvlText w:val="◦"/>
      <w:lvlJc w:val="left"/>
      <w:rPr>
        <w:rFonts w:ascii="OpenSymbol, 'Arial Unicode MS'" w:hAnsi="OpenSymbol, 'Arial Unicode MS'"/>
      </w:rPr>
    </w:lvl>
    <w:lvl w:ilvl="5">
      <w:numFmt w:val="bullet"/>
      <w:lvlText w:val="▪"/>
      <w:lvlJc w:val="left"/>
      <w:rPr>
        <w:rFonts w:ascii="OpenSymbol, 'Arial Unicode MS'" w:hAnsi="OpenSymbol, 'Arial Unicode MS'"/>
      </w:rPr>
    </w:lvl>
    <w:lvl w:ilvl="6">
      <w:numFmt w:val="bullet"/>
      <w:lvlText w:val=""/>
      <w:lvlJc w:val="left"/>
      <w:rPr>
        <w:rFonts w:ascii="Symbol" w:hAnsi="Symbol"/>
      </w:rPr>
    </w:lvl>
    <w:lvl w:ilvl="7">
      <w:numFmt w:val="bullet"/>
      <w:lvlText w:val="◦"/>
      <w:lvlJc w:val="left"/>
      <w:rPr>
        <w:rFonts w:ascii="OpenSymbol, 'Arial Unicode MS'" w:hAnsi="OpenSymbol, 'Arial Unicode MS'"/>
      </w:rPr>
    </w:lvl>
    <w:lvl w:ilvl="8">
      <w:numFmt w:val="bullet"/>
      <w:lvlText w:val="▪"/>
      <w:lvlJc w:val="left"/>
      <w:rPr>
        <w:rFonts w:ascii="OpenSymbol, 'Arial Unicode MS'" w:hAnsi="OpenSymbol, 'Arial Unicode MS'"/>
      </w:rPr>
    </w:lvl>
  </w:abstractNum>
  <w:num w:numId="1">
    <w:abstractNumId w:val="30"/>
  </w:num>
  <w:num w:numId="2">
    <w:abstractNumId w:val="51"/>
  </w:num>
  <w:num w:numId="3">
    <w:abstractNumId w:val="70"/>
  </w:num>
  <w:num w:numId="4">
    <w:abstractNumId w:val="68"/>
  </w:num>
  <w:num w:numId="5">
    <w:abstractNumId w:val="43"/>
  </w:num>
  <w:num w:numId="6">
    <w:abstractNumId w:val="58"/>
  </w:num>
  <w:num w:numId="7">
    <w:abstractNumId w:val="55"/>
  </w:num>
  <w:num w:numId="8">
    <w:abstractNumId w:val="60"/>
  </w:num>
  <w:num w:numId="9">
    <w:abstractNumId w:val="39"/>
  </w:num>
  <w:num w:numId="10">
    <w:abstractNumId w:val="50"/>
  </w:num>
  <w:num w:numId="11">
    <w:abstractNumId w:val="54"/>
  </w:num>
  <w:num w:numId="12">
    <w:abstractNumId w:val="40"/>
  </w:num>
  <w:num w:numId="13">
    <w:abstractNumId w:val="76"/>
  </w:num>
  <w:num w:numId="14">
    <w:abstractNumId w:val="44"/>
  </w:num>
  <w:num w:numId="15">
    <w:abstractNumId w:val="46"/>
  </w:num>
  <w:num w:numId="16">
    <w:abstractNumId w:val="75"/>
  </w:num>
  <w:num w:numId="17">
    <w:abstractNumId w:val="42"/>
  </w:num>
  <w:num w:numId="18">
    <w:abstractNumId w:val="62"/>
  </w:num>
  <w:num w:numId="19">
    <w:abstractNumId w:val="34"/>
  </w:num>
  <w:num w:numId="20">
    <w:abstractNumId w:val="33"/>
  </w:num>
  <w:num w:numId="21">
    <w:abstractNumId w:val="57"/>
  </w:num>
  <w:num w:numId="22">
    <w:abstractNumId w:val="69"/>
  </w:num>
  <w:num w:numId="23">
    <w:abstractNumId w:val="32"/>
  </w:num>
  <w:num w:numId="24">
    <w:abstractNumId w:val="78"/>
  </w:num>
  <w:num w:numId="25">
    <w:abstractNumId w:val="45"/>
  </w:num>
  <w:num w:numId="26">
    <w:abstractNumId w:val="65"/>
  </w:num>
  <w:num w:numId="27">
    <w:abstractNumId w:val="37"/>
  </w:num>
  <w:num w:numId="28">
    <w:abstractNumId w:val="67"/>
  </w:num>
  <w:num w:numId="29">
    <w:abstractNumId w:val="31"/>
  </w:num>
  <w:num w:numId="30">
    <w:abstractNumId w:val="36"/>
  </w:num>
  <w:num w:numId="31">
    <w:abstractNumId w:val="73"/>
  </w:num>
  <w:num w:numId="32">
    <w:abstractNumId w:val="61"/>
  </w:num>
  <w:num w:numId="33">
    <w:abstractNumId w:val="47"/>
  </w:num>
  <w:num w:numId="34">
    <w:abstractNumId w:val="38"/>
  </w:num>
  <w:num w:numId="35">
    <w:abstractNumId w:val="48"/>
  </w:num>
  <w:num w:numId="36">
    <w:abstractNumId w:val="41"/>
  </w:num>
  <w:num w:numId="37">
    <w:abstractNumId w:val="77"/>
  </w:num>
  <w:num w:numId="38">
    <w:abstractNumId w:val="72"/>
  </w:num>
  <w:num w:numId="39">
    <w:abstractNumId w:val="71"/>
  </w:num>
  <w:num w:numId="40">
    <w:abstractNumId w:val="35"/>
  </w:num>
  <w:num w:numId="41">
    <w:abstractNumId w:val="74"/>
  </w:num>
  <w:num w:numId="42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59"/>
  </w:num>
  <w:num w:numId="44">
    <w:abstractNumId w:val="49"/>
  </w:num>
  <w:num w:numId="45">
    <w:abstractNumId w:val="56"/>
  </w:num>
  <w:num w:numId="46">
    <w:abstractNumId w:val="52"/>
  </w:num>
  <w:num w:numId="47">
    <w:abstractNumId w:val="63"/>
  </w:num>
  <w:num w:numId="48">
    <w:abstractNumId w:val="66"/>
  </w:num>
  <w:num w:numId="49">
    <w:abstractNumId w:val="53"/>
  </w:num>
  <w:num w:numId="50">
    <w:abstractNumId w:val="64"/>
  </w:num>
  <w:numIdMacAtCleanup w:val="3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removePersonalInformation/>
  <w:removeDateAndTime/>
  <w:doNotDisplayPageBoundaries/>
  <w:defaultTabStop w:val="720"/>
  <w:drawingGridHorizontalSpacing w:val="110"/>
  <w:displayHorizont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8406D6"/>
    <w:rsid w:val="00014AAC"/>
    <w:rsid w:val="00022057"/>
    <w:rsid w:val="00027955"/>
    <w:rsid w:val="00040696"/>
    <w:rsid w:val="00040F10"/>
    <w:rsid w:val="000473F8"/>
    <w:rsid w:val="00063E6E"/>
    <w:rsid w:val="00073555"/>
    <w:rsid w:val="00075992"/>
    <w:rsid w:val="000977A1"/>
    <w:rsid w:val="000A5C54"/>
    <w:rsid w:val="000A5FA7"/>
    <w:rsid w:val="000C721D"/>
    <w:rsid w:val="000E3E63"/>
    <w:rsid w:val="000E661D"/>
    <w:rsid w:val="000E7A57"/>
    <w:rsid w:val="000F53BB"/>
    <w:rsid w:val="00110370"/>
    <w:rsid w:val="001171DF"/>
    <w:rsid w:val="00124847"/>
    <w:rsid w:val="00131A35"/>
    <w:rsid w:val="001359C3"/>
    <w:rsid w:val="001363F3"/>
    <w:rsid w:val="00137ECF"/>
    <w:rsid w:val="0014452C"/>
    <w:rsid w:val="00170708"/>
    <w:rsid w:val="00182A8D"/>
    <w:rsid w:val="0018369B"/>
    <w:rsid w:val="001B3525"/>
    <w:rsid w:val="001B4E8C"/>
    <w:rsid w:val="001C1542"/>
    <w:rsid w:val="001C43C1"/>
    <w:rsid w:val="001C4B46"/>
    <w:rsid w:val="001E1663"/>
    <w:rsid w:val="0020086E"/>
    <w:rsid w:val="00200AE6"/>
    <w:rsid w:val="002117F7"/>
    <w:rsid w:val="00235977"/>
    <w:rsid w:val="0025024C"/>
    <w:rsid w:val="002511DD"/>
    <w:rsid w:val="00262D72"/>
    <w:rsid w:val="00275D7C"/>
    <w:rsid w:val="00284AAB"/>
    <w:rsid w:val="00294C94"/>
    <w:rsid w:val="002A6A62"/>
    <w:rsid w:val="002B54CB"/>
    <w:rsid w:val="002D0C70"/>
    <w:rsid w:val="002E6A84"/>
    <w:rsid w:val="002F335B"/>
    <w:rsid w:val="002F5EE2"/>
    <w:rsid w:val="00315512"/>
    <w:rsid w:val="00340675"/>
    <w:rsid w:val="00350D8D"/>
    <w:rsid w:val="00355A0B"/>
    <w:rsid w:val="00363A4D"/>
    <w:rsid w:val="0037477D"/>
    <w:rsid w:val="00375DED"/>
    <w:rsid w:val="003770A0"/>
    <w:rsid w:val="0039084B"/>
    <w:rsid w:val="003913DB"/>
    <w:rsid w:val="003A6D54"/>
    <w:rsid w:val="003A77C3"/>
    <w:rsid w:val="003B073A"/>
    <w:rsid w:val="003C27D4"/>
    <w:rsid w:val="003F5F92"/>
    <w:rsid w:val="00413258"/>
    <w:rsid w:val="00432859"/>
    <w:rsid w:val="00453624"/>
    <w:rsid w:val="00460B94"/>
    <w:rsid w:val="00496032"/>
    <w:rsid w:val="004B7385"/>
    <w:rsid w:val="004C1C46"/>
    <w:rsid w:val="004D6447"/>
    <w:rsid w:val="004E5C59"/>
    <w:rsid w:val="004E7408"/>
    <w:rsid w:val="004F0134"/>
    <w:rsid w:val="0050589E"/>
    <w:rsid w:val="00511625"/>
    <w:rsid w:val="00511ED4"/>
    <w:rsid w:val="0052178D"/>
    <w:rsid w:val="00523741"/>
    <w:rsid w:val="00526843"/>
    <w:rsid w:val="00531322"/>
    <w:rsid w:val="0054391B"/>
    <w:rsid w:val="00566617"/>
    <w:rsid w:val="00576786"/>
    <w:rsid w:val="00591686"/>
    <w:rsid w:val="0059261D"/>
    <w:rsid w:val="005A0A00"/>
    <w:rsid w:val="005C0E9A"/>
    <w:rsid w:val="005C5C84"/>
    <w:rsid w:val="00610318"/>
    <w:rsid w:val="0062442D"/>
    <w:rsid w:val="00632089"/>
    <w:rsid w:val="00652EA7"/>
    <w:rsid w:val="006728B6"/>
    <w:rsid w:val="00672977"/>
    <w:rsid w:val="006C1083"/>
    <w:rsid w:val="006D5B31"/>
    <w:rsid w:val="006E08F0"/>
    <w:rsid w:val="006E4994"/>
    <w:rsid w:val="006F75EA"/>
    <w:rsid w:val="006F7D42"/>
    <w:rsid w:val="00736385"/>
    <w:rsid w:val="007555E5"/>
    <w:rsid w:val="00776373"/>
    <w:rsid w:val="00784232"/>
    <w:rsid w:val="007847BB"/>
    <w:rsid w:val="007A60E3"/>
    <w:rsid w:val="007C45BF"/>
    <w:rsid w:val="007F23B6"/>
    <w:rsid w:val="00807DA9"/>
    <w:rsid w:val="008200DB"/>
    <w:rsid w:val="00826DA3"/>
    <w:rsid w:val="008406D6"/>
    <w:rsid w:val="008608C3"/>
    <w:rsid w:val="00867027"/>
    <w:rsid w:val="00877F65"/>
    <w:rsid w:val="00880E06"/>
    <w:rsid w:val="00884FFD"/>
    <w:rsid w:val="008A5490"/>
    <w:rsid w:val="008B6E33"/>
    <w:rsid w:val="008D6C0B"/>
    <w:rsid w:val="008F7E5D"/>
    <w:rsid w:val="00920860"/>
    <w:rsid w:val="0092714C"/>
    <w:rsid w:val="00933E78"/>
    <w:rsid w:val="0094041F"/>
    <w:rsid w:val="00945C37"/>
    <w:rsid w:val="00950E21"/>
    <w:rsid w:val="00974CA6"/>
    <w:rsid w:val="0098314E"/>
    <w:rsid w:val="00990721"/>
    <w:rsid w:val="00995D04"/>
    <w:rsid w:val="009B4ECB"/>
    <w:rsid w:val="009B6393"/>
    <w:rsid w:val="009C7B87"/>
    <w:rsid w:val="00A26D29"/>
    <w:rsid w:val="00A43A37"/>
    <w:rsid w:val="00A448F2"/>
    <w:rsid w:val="00A51901"/>
    <w:rsid w:val="00A52561"/>
    <w:rsid w:val="00A5398D"/>
    <w:rsid w:val="00A64B57"/>
    <w:rsid w:val="00A74830"/>
    <w:rsid w:val="00A865FC"/>
    <w:rsid w:val="00AB2C35"/>
    <w:rsid w:val="00AB2F9C"/>
    <w:rsid w:val="00AB59A4"/>
    <w:rsid w:val="00AD144A"/>
    <w:rsid w:val="00AD502B"/>
    <w:rsid w:val="00B01C13"/>
    <w:rsid w:val="00B12B51"/>
    <w:rsid w:val="00B248F8"/>
    <w:rsid w:val="00B47A21"/>
    <w:rsid w:val="00B875CB"/>
    <w:rsid w:val="00B975C4"/>
    <w:rsid w:val="00BA56F2"/>
    <w:rsid w:val="00BC3C8E"/>
    <w:rsid w:val="00BF0143"/>
    <w:rsid w:val="00BF01AF"/>
    <w:rsid w:val="00C233D0"/>
    <w:rsid w:val="00C24E48"/>
    <w:rsid w:val="00C37DD8"/>
    <w:rsid w:val="00C42E65"/>
    <w:rsid w:val="00C61100"/>
    <w:rsid w:val="00C66AC2"/>
    <w:rsid w:val="00CA476F"/>
    <w:rsid w:val="00CC4424"/>
    <w:rsid w:val="00D47351"/>
    <w:rsid w:val="00D474BE"/>
    <w:rsid w:val="00D653FC"/>
    <w:rsid w:val="00DB31F7"/>
    <w:rsid w:val="00DB72DB"/>
    <w:rsid w:val="00DC69ED"/>
    <w:rsid w:val="00E02C10"/>
    <w:rsid w:val="00E06959"/>
    <w:rsid w:val="00E10973"/>
    <w:rsid w:val="00E14F12"/>
    <w:rsid w:val="00E162B3"/>
    <w:rsid w:val="00E255BE"/>
    <w:rsid w:val="00E27816"/>
    <w:rsid w:val="00E341FE"/>
    <w:rsid w:val="00E503F2"/>
    <w:rsid w:val="00E53A09"/>
    <w:rsid w:val="00E53A39"/>
    <w:rsid w:val="00E95931"/>
    <w:rsid w:val="00EC206D"/>
    <w:rsid w:val="00ED30E5"/>
    <w:rsid w:val="00EF3A33"/>
    <w:rsid w:val="00F068C3"/>
    <w:rsid w:val="00F12D4B"/>
    <w:rsid w:val="00F12DC4"/>
    <w:rsid w:val="00F35A4C"/>
    <w:rsid w:val="00F37F92"/>
    <w:rsid w:val="00F57737"/>
    <w:rsid w:val="00F754D9"/>
    <w:rsid w:val="00F9055A"/>
    <w:rsid w:val="00FB2CD0"/>
    <w:rsid w:val="00FD0A4E"/>
    <w:rsid w:val="00FD3DBD"/>
    <w:rsid w:val="00FD43DB"/>
    <w:rsid w:val="00FE6B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041F"/>
    <w:pPr>
      <w:spacing w:after="0" w:line="240" w:lineRule="auto"/>
    </w:pPr>
    <w:rPr>
      <w:rFonts w:ascii="Cambria" w:hAnsi="Cambr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A6D54"/>
    <w:pPr>
      <w:keepNext/>
      <w:keepLines/>
      <w:numPr>
        <w:numId w:val="1"/>
      </w:numPr>
      <w:tabs>
        <w:tab w:val="left" w:pos="360"/>
      </w:tabs>
      <w:spacing w:before="40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3E6E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591686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82A8D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FD0A4E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b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link w:val="TextChar"/>
    <w:qFormat/>
    <w:rsid w:val="00040696"/>
    <w:pPr>
      <w:spacing w:line="300" w:lineRule="auto"/>
      <w:ind w:firstLine="720"/>
      <w:jc w:val="both"/>
    </w:pPr>
    <w:rPr>
      <w:rFonts w:eastAsiaTheme="minorEastAsia"/>
    </w:rPr>
  </w:style>
  <w:style w:type="character" w:customStyle="1" w:styleId="TextChar">
    <w:name w:val="Text Char"/>
    <w:basedOn w:val="DefaultParagraphFont"/>
    <w:link w:val="Text"/>
    <w:rsid w:val="00040696"/>
    <w:rPr>
      <w:rFonts w:ascii="Cambria" w:eastAsiaTheme="minorEastAsia" w:hAnsi="Cambria"/>
    </w:rPr>
  </w:style>
  <w:style w:type="paragraph" w:styleId="Header">
    <w:name w:val="header"/>
    <w:basedOn w:val="Normal"/>
    <w:link w:val="Head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D6"/>
  </w:style>
  <w:style w:type="paragraph" w:styleId="Footer">
    <w:name w:val="footer"/>
    <w:basedOn w:val="Normal"/>
    <w:link w:val="FooterChar"/>
    <w:uiPriority w:val="99"/>
    <w:unhideWhenUsed/>
    <w:rsid w:val="008406D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D6"/>
  </w:style>
  <w:style w:type="table" w:styleId="TableGrid">
    <w:name w:val="Table Grid"/>
    <w:basedOn w:val="TableNormal"/>
    <w:uiPriority w:val="59"/>
    <w:rsid w:val="008406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8406D6"/>
    <w:pPr>
      <w:suppressAutoHyphens/>
      <w:spacing w:after="120" w:line="240" w:lineRule="atLeast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8406D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A6D5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63E6E"/>
    <w:pPr>
      <w:spacing w:line="276" w:lineRule="auto"/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063E6E"/>
    <w:pPr>
      <w:spacing w:after="100" w:line="276" w:lineRule="auto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3E6E"/>
    <w:pPr>
      <w:spacing w:after="100" w:line="276" w:lineRule="auto"/>
      <w:ind w:left="440"/>
    </w:pPr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3E6E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3E6E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063E6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063E6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semiHidden/>
    <w:rsid w:val="00063E6E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semiHidden/>
    <w:rsid w:val="00063E6E"/>
    <w:rPr>
      <w:rFonts w:ascii="Times New Roman" w:eastAsia="Times New Roman" w:hAnsi="Times New Roman" w:cs="Times New Roman"/>
      <w:kern w:val="1"/>
      <w:sz w:val="20"/>
      <w:szCs w:val="20"/>
      <w:lang w:eastAsia="ar-SA"/>
    </w:rPr>
  </w:style>
  <w:style w:type="character" w:customStyle="1" w:styleId="Heading3Char">
    <w:name w:val="Heading 3 Char"/>
    <w:basedOn w:val="DefaultParagraphFont"/>
    <w:link w:val="Heading3"/>
    <w:rsid w:val="00591686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82A8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InfoBlue">
    <w:name w:val="InfoBlue"/>
    <w:basedOn w:val="Normal"/>
    <w:rsid w:val="0094041F"/>
    <w:pPr>
      <w:suppressAutoHyphens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0000FF"/>
      <w:kern w:val="1"/>
      <w:sz w:val="20"/>
      <w:szCs w:val="20"/>
      <w:lang w:eastAsia="ar-SA"/>
    </w:rPr>
  </w:style>
  <w:style w:type="paragraph" w:customStyle="1" w:styleId="TableContents">
    <w:name w:val="Table Contents"/>
    <w:basedOn w:val="Normal"/>
    <w:rsid w:val="00511ED4"/>
    <w:pPr>
      <w:widowControl w:val="0"/>
      <w:suppressLineNumbers/>
      <w:suppressAutoHyphens/>
      <w:autoSpaceDN w:val="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customStyle="1" w:styleId="Textbody">
    <w:name w:val="Text body"/>
    <w:basedOn w:val="Normal"/>
    <w:rsid w:val="002F5EE2"/>
    <w:pPr>
      <w:widowControl w:val="0"/>
      <w:suppressAutoHyphens/>
      <w:autoSpaceDN w:val="0"/>
      <w:spacing w:after="120"/>
      <w:textAlignment w:val="baseline"/>
    </w:pPr>
    <w:rPr>
      <w:rFonts w:ascii="Times New Roman" w:eastAsia="Arial Unicode MS" w:hAnsi="Times New Roman" w:cs="Tahoma"/>
      <w:kern w:val="3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555E5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555E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NoSpacing">
    <w:name w:val="No Spacing"/>
    <w:uiPriority w:val="1"/>
    <w:qFormat/>
    <w:rsid w:val="007555E5"/>
    <w:pPr>
      <w:spacing w:after="0" w:line="240" w:lineRule="auto"/>
    </w:pPr>
    <w:rPr>
      <w:rFonts w:ascii="Cambria" w:hAnsi="Cambria"/>
    </w:rPr>
  </w:style>
  <w:style w:type="paragraph" w:customStyle="1" w:styleId="requirementdesc">
    <w:name w:val="requirement desc"/>
    <w:basedOn w:val="Index7"/>
    <w:rsid w:val="00BC3C8E"/>
    <w:pPr>
      <w:widowControl w:val="0"/>
      <w:numPr>
        <w:numId w:val="2"/>
      </w:numPr>
      <w:suppressAutoHyphens/>
      <w:autoSpaceDN w:val="0"/>
      <w:ind w:left="1400" w:hanging="200"/>
      <w:textAlignment w:val="baseline"/>
    </w:pPr>
    <w:rPr>
      <w:rFonts w:ascii="Arial" w:eastAsia="Arial Unicode MS" w:hAnsi="Arial" w:cs="Tahoma"/>
      <w:kern w:val="3"/>
      <w:sz w:val="24"/>
      <w:szCs w:val="24"/>
    </w:rPr>
  </w:style>
  <w:style w:type="numbering" w:customStyle="1" w:styleId="WW8Num12">
    <w:name w:val="WW8Num12"/>
    <w:basedOn w:val="NoList"/>
    <w:rsid w:val="00BC3C8E"/>
    <w:pPr>
      <w:numPr>
        <w:numId w:val="2"/>
      </w:numPr>
    </w:pPr>
  </w:style>
  <w:style w:type="numbering" w:customStyle="1" w:styleId="WW8Num30">
    <w:name w:val="WW8Num30"/>
    <w:basedOn w:val="NoList"/>
    <w:rsid w:val="00BC3C8E"/>
    <w:pPr>
      <w:numPr>
        <w:numId w:val="3"/>
      </w:numPr>
    </w:pPr>
  </w:style>
  <w:style w:type="numbering" w:customStyle="1" w:styleId="WW8Num1">
    <w:name w:val="WW8Num1"/>
    <w:basedOn w:val="NoList"/>
    <w:rsid w:val="00BC3C8E"/>
    <w:pPr>
      <w:numPr>
        <w:numId w:val="4"/>
      </w:numPr>
    </w:pPr>
  </w:style>
  <w:style w:type="numbering" w:customStyle="1" w:styleId="WW8Num2">
    <w:name w:val="WW8Num2"/>
    <w:basedOn w:val="NoList"/>
    <w:rsid w:val="00BC3C8E"/>
    <w:pPr>
      <w:numPr>
        <w:numId w:val="5"/>
      </w:numPr>
    </w:pPr>
  </w:style>
  <w:style w:type="numbering" w:customStyle="1" w:styleId="WW8Num3">
    <w:name w:val="WW8Num3"/>
    <w:basedOn w:val="NoList"/>
    <w:rsid w:val="00BC3C8E"/>
    <w:pPr>
      <w:numPr>
        <w:numId w:val="6"/>
      </w:numPr>
    </w:pPr>
  </w:style>
  <w:style w:type="numbering" w:customStyle="1" w:styleId="WW8Num4">
    <w:name w:val="WW8Num4"/>
    <w:basedOn w:val="NoList"/>
    <w:rsid w:val="00BC3C8E"/>
    <w:pPr>
      <w:numPr>
        <w:numId w:val="7"/>
      </w:numPr>
    </w:pPr>
  </w:style>
  <w:style w:type="numbering" w:customStyle="1" w:styleId="WW8Num5">
    <w:name w:val="WW8Num5"/>
    <w:basedOn w:val="NoList"/>
    <w:rsid w:val="00BC3C8E"/>
    <w:pPr>
      <w:numPr>
        <w:numId w:val="8"/>
      </w:numPr>
    </w:pPr>
  </w:style>
  <w:style w:type="numbering" w:customStyle="1" w:styleId="WW8Num6">
    <w:name w:val="WW8Num6"/>
    <w:basedOn w:val="NoList"/>
    <w:rsid w:val="00BC3C8E"/>
    <w:pPr>
      <w:numPr>
        <w:numId w:val="9"/>
      </w:numPr>
    </w:pPr>
  </w:style>
  <w:style w:type="numbering" w:customStyle="1" w:styleId="WW8Num7">
    <w:name w:val="WW8Num7"/>
    <w:basedOn w:val="NoList"/>
    <w:rsid w:val="00BC3C8E"/>
    <w:pPr>
      <w:numPr>
        <w:numId w:val="10"/>
      </w:numPr>
    </w:pPr>
  </w:style>
  <w:style w:type="numbering" w:customStyle="1" w:styleId="WW8Num8">
    <w:name w:val="WW8Num8"/>
    <w:basedOn w:val="NoList"/>
    <w:rsid w:val="00BC3C8E"/>
    <w:pPr>
      <w:numPr>
        <w:numId w:val="11"/>
      </w:numPr>
    </w:pPr>
  </w:style>
  <w:style w:type="numbering" w:customStyle="1" w:styleId="WW8Num9">
    <w:name w:val="WW8Num9"/>
    <w:basedOn w:val="NoList"/>
    <w:rsid w:val="00BC3C8E"/>
    <w:pPr>
      <w:numPr>
        <w:numId w:val="12"/>
      </w:numPr>
    </w:pPr>
  </w:style>
  <w:style w:type="numbering" w:customStyle="1" w:styleId="WW8Num10">
    <w:name w:val="WW8Num10"/>
    <w:basedOn w:val="NoList"/>
    <w:rsid w:val="00BC3C8E"/>
    <w:pPr>
      <w:numPr>
        <w:numId w:val="13"/>
      </w:numPr>
    </w:pPr>
  </w:style>
  <w:style w:type="numbering" w:customStyle="1" w:styleId="WW8Num11">
    <w:name w:val="WW8Num11"/>
    <w:basedOn w:val="NoList"/>
    <w:rsid w:val="00BC3C8E"/>
    <w:pPr>
      <w:numPr>
        <w:numId w:val="14"/>
      </w:numPr>
    </w:pPr>
  </w:style>
  <w:style w:type="numbering" w:customStyle="1" w:styleId="WW8Num13">
    <w:name w:val="WW8Num13"/>
    <w:basedOn w:val="NoList"/>
    <w:rsid w:val="00BC3C8E"/>
    <w:pPr>
      <w:numPr>
        <w:numId w:val="15"/>
      </w:numPr>
    </w:pPr>
  </w:style>
  <w:style w:type="numbering" w:customStyle="1" w:styleId="WW8Num14">
    <w:name w:val="WW8Num14"/>
    <w:basedOn w:val="NoList"/>
    <w:rsid w:val="00BC3C8E"/>
    <w:pPr>
      <w:numPr>
        <w:numId w:val="16"/>
      </w:numPr>
    </w:pPr>
  </w:style>
  <w:style w:type="numbering" w:customStyle="1" w:styleId="WW8Num15">
    <w:name w:val="WW8Num15"/>
    <w:basedOn w:val="NoList"/>
    <w:rsid w:val="00BC3C8E"/>
    <w:pPr>
      <w:numPr>
        <w:numId w:val="17"/>
      </w:numPr>
    </w:pPr>
  </w:style>
  <w:style w:type="numbering" w:customStyle="1" w:styleId="WW8Num16">
    <w:name w:val="WW8Num16"/>
    <w:basedOn w:val="NoList"/>
    <w:rsid w:val="00BC3C8E"/>
    <w:pPr>
      <w:numPr>
        <w:numId w:val="18"/>
      </w:numPr>
    </w:pPr>
  </w:style>
  <w:style w:type="numbering" w:customStyle="1" w:styleId="WW8Num17">
    <w:name w:val="WW8Num17"/>
    <w:basedOn w:val="NoList"/>
    <w:rsid w:val="00BC3C8E"/>
    <w:pPr>
      <w:numPr>
        <w:numId w:val="19"/>
      </w:numPr>
    </w:pPr>
  </w:style>
  <w:style w:type="numbering" w:customStyle="1" w:styleId="WW8Num18">
    <w:name w:val="WW8Num18"/>
    <w:basedOn w:val="NoList"/>
    <w:rsid w:val="00BC3C8E"/>
    <w:pPr>
      <w:numPr>
        <w:numId w:val="20"/>
      </w:numPr>
    </w:pPr>
  </w:style>
  <w:style w:type="numbering" w:customStyle="1" w:styleId="WW8Num19">
    <w:name w:val="WW8Num19"/>
    <w:basedOn w:val="NoList"/>
    <w:rsid w:val="00BC3C8E"/>
    <w:pPr>
      <w:numPr>
        <w:numId w:val="21"/>
      </w:numPr>
    </w:pPr>
  </w:style>
  <w:style w:type="numbering" w:customStyle="1" w:styleId="WW8Num20">
    <w:name w:val="WW8Num20"/>
    <w:basedOn w:val="NoList"/>
    <w:rsid w:val="00BC3C8E"/>
    <w:pPr>
      <w:numPr>
        <w:numId w:val="22"/>
      </w:numPr>
    </w:pPr>
  </w:style>
  <w:style w:type="numbering" w:customStyle="1" w:styleId="WW8Num21">
    <w:name w:val="WW8Num21"/>
    <w:basedOn w:val="NoList"/>
    <w:rsid w:val="00BC3C8E"/>
    <w:pPr>
      <w:numPr>
        <w:numId w:val="23"/>
      </w:numPr>
    </w:pPr>
  </w:style>
  <w:style w:type="numbering" w:customStyle="1" w:styleId="WW8Num22">
    <w:name w:val="WW8Num22"/>
    <w:basedOn w:val="NoList"/>
    <w:rsid w:val="00BC3C8E"/>
    <w:pPr>
      <w:numPr>
        <w:numId w:val="24"/>
      </w:numPr>
    </w:pPr>
  </w:style>
  <w:style w:type="numbering" w:customStyle="1" w:styleId="WW8Num23">
    <w:name w:val="WW8Num23"/>
    <w:basedOn w:val="NoList"/>
    <w:rsid w:val="00BC3C8E"/>
    <w:pPr>
      <w:numPr>
        <w:numId w:val="25"/>
      </w:numPr>
    </w:pPr>
  </w:style>
  <w:style w:type="numbering" w:customStyle="1" w:styleId="WW8Num24">
    <w:name w:val="WW8Num24"/>
    <w:basedOn w:val="NoList"/>
    <w:rsid w:val="00BC3C8E"/>
    <w:pPr>
      <w:numPr>
        <w:numId w:val="26"/>
      </w:numPr>
    </w:pPr>
  </w:style>
  <w:style w:type="numbering" w:customStyle="1" w:styleId="WW8Num25">
    <w:name w:val="WW8Num25"/>
    <w:basedOn w:val="NoList"/>
    <w:rsid w:val="00BC3C8E"/>
    <w:pPr>
      <w:numPr>
        <w:numId w:val="27"/>
      </w:numPr>
    </w:pPr>
  </w:style>
  <w:style w:type="numbering" w:customStyle="1" w:styleId="WW8Num26">
    <w:name w:val="WW8Num26"/>
    <w:basedOn w:val="NoList"/>
    <w:rsid w:val="00BC3C8E"/>
    <w:pPr>
      <w:numPr>
        <w:numId w:val="28"/>
      </w:numPr>
    </w:pPr>
  </w:style>
  <w:style w:type="numbering" w:customStyle="1" w:styleId="WW8Num27">
    <w:name w:val="WW8Num27"/>
    <w:basedOn w:val="NoList"/>
    <w:rsid w:val="00BC3C8E"/>
    <w:pPr>
      <w:numPr>
        <w:numId w:val="29"/>
      </w:numPr>
    </w:pPr>
  </w:style>
  <w:style w:type="numbering" w:customStyle="1" w:styleId="WW8Num28">
    <w:name w:val="WW8Num28"/>
    <w:basedOn w:val="NoList"/>
    <w:rsid w:val="00BC3C8E"/>
    <w:pPr>
      <w:numPr>
        <w:numId w:val="30"/>
      </w:numPr>
    </w:pPr>
  </w:style>
  <w:style w:type="numbering" w:customStyle="1" w:styleId="WW8Num29">
    <w:name w:val="WW8Num29"/>
    <w:basedOn w:val="NoList"/>
    <w:rsid w:val="00BC3C8E"/>
    <w:pPr>
      <w:numPr>
        <w:numId w:val="31"/>
      </w:numPr>
    </w:pPr>
  </w:style>
  <w:style w:type="numbering" w:customStyle="1" w:styleId="WW8Num31">
    <w:name w:val="WW8Num31"/>
    <w:basedOn w:val="NoList"/>
    <w:rsid w:val="00BC3C8E"/>
    <w:pPr>
      <w:numPr>
        <w:numId w:val="32"/>
      </w:numPr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BC3C8E"/>
    <w:pPr>
      <w:ind w:left="1540" w:hanging="220"/>
    </w:pPr>
  </w:style>
  <w:style w:type="character" w:styleId="SubtleEmphasis">
    <w:name w:val="Subtle Emphasis"/>
    <w:basedOn w:val="DefaultParagraphFont"/>
    <w:uiPriority w:val="19"/>
    <w:qFormat/>
    <w:rsid w:val="00137ECF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137ECF"/>
    <w:rPr>
      <w:i/>
      <w:iCs/>
    </w:rPr>
  </w:style>
  <w:style w:type="paragraph" w:styleId="Caption">
    <w:name w:val="caption"/>
    <w:basedOn w:val="Normal"/>
    <w:next w:val="Normal"/>
    <w:uiPriority w:val="35"/>
    <w:unhideWhenUsed/>
    <w:qFormat/>
    <w:rsid w:val="00040696"/>
    <w:pPr>
      <w:spacing w:after="200"/>
      <w:jc w:val="center"/>
    </w:pPr>
    <w:rPr>
      <w:b/>
      <w:bCs/>
      <w:color w:val="4F81BD" w:themeColor="accent1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C1083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C1083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0E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A60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customStyle="1" w:styleId="MediumList21">
    <w:name w:val="Medium List 21"/>
    <w:basedOn w:val="TableNormal"/>
    <w:uiPriority w:val="66"/>
    <w:rsid w:val="00200AE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LightGrid-Accent11">
    <w:name w:val="Light Grid - Accent 11"/>
    <w:basedOn w:val="TableNormal"/>
    <w:uiPriority w:val="62"/>
    <w:rsid w:val="00200A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paragraph" w:styleId="NormalWeb">
    <w:name w:val="Normal (Web)"/>
    <w:basedOn w:val="Normal"/>
    <w:link w:val="NormalWebChar"/>
    <w:uiPriority w:val="99"/>
    <w:semiHidden/>
    <w:unhideWhenUsed/>
    <w:rsid w:val="00200AE6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FD0A4E"/>
    <w:rPr>
      <w:rFonts w:asciiTheme="majorHAnsi" w:eastAsiaTheme="majorEastAsia" w:hAnsiTheme="majorHAnsi" w:cstheme="majorBidi"/>
      <w:b/>
      <w:color w:val="243F60" w:themeColor="accent1" w:themeShade="7F"/>
    </w:rPr>
  </w:style>
  <w:style w:type="paragraph" w:customStyle="1" w:styleId="Code">
    <w:name w:val="Code"/>
    <w:basedOn w:val="NormalWeb"/>
    <w:link w:val="CodeChar"/>
    <w:qFormat/>
    <w:rsid w:val="00591686"/>
    <w:rPr>
      <w:rFonts w:ascii="Courier New" w:hAnsi="Courier New" w:cs="Courier New"/>
      <w:sz w:val="20"/>
    </w:rPr>
  </w:style>
  <w:style w:type="character" w:customStyle="1" w:styleId="NormalWebChar">
    <w:name w:val="Normal (Web) Char"/>
    <w:basedOn w:val="DefaultParagraphFont"/>
    <w:link w:val="NormalWeb"/>
    <w:uiPriority w:val="99"/>
    <w:semiHidden/>
    <w:rsid w:val="00591686"/>
    <w:rPr>
      <w:rFonts w:ascii="Times New Roman" w:eastAsia="Times New Roman" w:hAnsi="Times New Roman" w:cs="Times New Roman"/>
      <w:sz w:val="24"/>
      <w:szCs w:val="24"/>
    </w:rPr>
  </w:style>
  <w:style w:type="character" w:customStyle="1" w:styleId="CodeChar">
    <w:name w:val="Code Char"/>
    <w:basedOn w:val="NormalWebChar"/>
    <w:link w:val="Code"/>
    <w:rsid w:val="00591686"/>
    <w:rPr>
      <w:rFonts w:ascii="Courier New" w:hAnsi="Courier New" w:cs="Courier New"/>
      <w:sz w:val="20"/>
    </w:rPr>
  </w:style>
  <w:style w:type="character" w:styleId="PlaceholderText">
    <w:name w:val="Placeholder Text"/>
    <w:basedOn w:val="DefaultParagraphFont"/>
    <w:uiPriority w:val="99"/>
    <w:semiHidden/>
    <w:rsid w:val="00826DA3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363F3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363F3"/>
    <w:rPr>
      <w:rFonts w:ascii="Cambria" w:hAnsi="Cambria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1363F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363F3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363F3"/>
    <w:rPr>
      <w:rFonts w:ascii="Cambria" w:hAnsi="Cambria"/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363F3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433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19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AD06BF-C846-44D6-B291-2AE120B4D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225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2010-02-17T03:26:00Z</dcterms:created>
  <dcterms:modified xsi:type="dcterms:W3CDTF">2010-02-17T07:16:00Z</dcterms:modified>
</cp:coreProperties>
</file>