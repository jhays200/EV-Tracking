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E937AC" w:rsidP="00C66AC2">
      <w:pPr>
        <w:pStyle w:val="Title"/>
      </w:pPr>
      <w:r>
        <w:t>Change Power Assist Level</w:t>
      </w:r>
    </w:p>
    <w:p w:rsidR="00C66AC2" w:rsidRDefault="00C66AC2" w:rsidP="00C66AC2">
      <w:pPr>
        <w:pStyle w:val="Subtitle"/>
      </w:pPr>
      <w:r w:rsidRPr="007A60E3">
        <w:t>Version 1.</w:t>
      </w:r>
      <w:r w:rsidR="00417EAD">
        <w:t>2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E53A09" w:rsidP="00E53A09">
            <w:pPr>
              <w:tabs>
                <w:tab w:val="right" w:pos="2111"/>
              </w:tabs>
            </w:pPr>
            <w:r>
              <w:t>January 15, 2009</w:t>
            </w:r>
            <w:r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C66AC2" w:rsidP="00E53A39"/>
        </w:tc>
      </w:tr>
      <w:tr w:rsidR="00E53A09" w:rsidTr="00E53A09">
        <w:trPr>
          <w:jc w:val="center"/>
        </w:trPr>
        <w:tc>
          <w:tcPr>
            <w:tcW w:w="2327" w:type="dxa"/>
          </w:tcPr>
          <w:p w:rsidR="00E53A09" w:rsidRDefault="00E53A09" w:rsidP="00E53A09">
            <w:pPr>
              <w:tabs>
                <w:tab w:val="right" w:pos="2111"/>
              </w:tabs>
            </w:pPr>
            <w:r>
              <w:t>February 3, 2010</w:t>
            </w:r>
          </w:p>
        </w:tc>
        <w:tc>
          <w:tcPr>
            <w:tcW w:w="969" w:type="dxa"/>
          </w:tcPr>
          <w:p w:rsidR="00E53A09" w:rsidRPr="00511ED4" w:rsidRDefault="00E53A09" w:rsidP="00E53A39">
            <w:pPr>
              <w:jc w:val="center"/>
            </w:pPr>
            <w:r>
              <w:t>1.1</w:t>
            </w:r>
          </w:p>
        </w:tc>
        <w:tc>
          <w:tcPr>
            <w:tcW w:w="4636" w:type="dxa"/>
          </w:tcPr>
          <w:p w:rsidR="00E53A09" w:rsidRDefault="00E53A09" w:rsidP="00E53A39">
            <w:r>
              <w:t>Post Review Revision</w:t>
            </w:r>
          </w:p>
        </w:tc>
        <w:tc>
          <w:tcPr>
            <w:tcW w:w="2148" w:type="dxa"/>
          </w:tcPr>
          <w:p w:rsidR="005C1E73" w:rsidRDefault="00E53A09" w:rsidP="00E53A39">
            <w:r>
              <w:t>Shawn McGinnis</w:t>
            </w:r>
          </w:p>
        </w:tc>
      </w:tr>
      <w:tr w:rsidR="005C1E73" w:rsidTr="00E53A09">
        <w:trPr>
          <w:jc w:val="center"/>
        </w:trPr>
        <w:tc>
          <w:tcPr>
            <w:tcW w:w="2327" w:type="dxa"/>
          </w:tcPr>
          <w:p w:rsidR="005C1E73" w:rsidRDefault="005C1E73" w:rsidP="00E53A09">
            <w:pPr>
              <w:tabs>
                <w:tab w:val="right" w:pos="2111"/>
              </w:tabs>
            </w:pPr>
            <w:r>
              <w:t>February 16, 2010</w:t>
            </w:r>
          </w:p>
        </w:tc>
        <w:tc>
          <w:tcPr>
            <w:tcW w:w="969" w:type="dxa"/>
          </w:tcPr>
          <w:p w:rsidR="005C1E73" w:rsidRDefault="005C1E73" w:rsidP="00E53A39">
            <w:pPr>
              <w:jc w:val="center"/>
            </w:pPr>
            <w:r>
              <w:t>1.2</w:t>
            </w:r>
          </w:p>
        </w:tc>
        <w:tc>
          <w:tcPr>
            <w:tcW w:w="4636" w:type="dxa"/>
          </w:tcPr>
          <w:p w:rsidR="005C1E73" w:rsidRDefault="005C1E73" w:rsidP="00E53A39">
            <w:r>
              <w:t>Updated Requirements Trace</w:t>
            </w:r>
          </w:p>
        </w:tc>
        <w:tc>
          <w:tcPr>
            <w:tcW w:w="2148" w:type="dxa"/>
          </w:tcPr>
          <w:p w:rsidR="005C1E73" w:rsidRDefault="005C1E73" w:rsidP="00E53A39">
            <w:r>
              <w:t>John Schmidt</w:t>
            </w:r>
          </w:p>
        </w:tc>
      </w:tr>
      <w:tr w:rsidR="001521B1" w:rsidTr="00E53A09">
        <w:trPr>
          <w:jc w:val="center"/>
        </w:trPr>
        <w:tc>
          <w:tcPr>
            <w:tcW w:w="2327" w:type="dxa"/>
          </w:tcPr>
          <w:p w:rsidR="001521B1" w:rsidRDefault="001521B1" w:rsidP="00E53A09">
            <w:pPr>
              <w:tabs>
                <w:tab w:val="right" w:pos="2111"/>
              </w:tabs>
            </w:pPr>
            <w:r>
              <w:t>March 13, 2010</w:t>
            </w:r>
          </w:p>
        </w:tc>
        <w:tc>
          <w:tcPr>
            <w:tcW w:w="969" w:type="dxa"/>
          </w:tcPr>
          <w:p w:rsidR="001521B1" w:rsidRDefault="001521B1" w:rsidP="00E53A39">
            <w:pPr>
              <w:jc w:val="center"/>
            </w:pPr>
            <w:r>
              <w:t>1.3</w:t>
            </w:r>
          </w:p>
        </w:tc>
        <w:tc>
          <w:tcPr>
            <w:tcW w:w="4636" w:type="dxa"/>
          </w:tcPr>
          <w:p w:rsidR="001521B1" w:rsidRDefault="001521B1" w:rsidP="00E53A39">
            <w:r>
              <w:t>Updated Basic Flow</w:t>
            </w:r>
            <w:r w:rsidR="00132EB7">
              <w:t xml:space="preserve"> QA</w:t>
            </w:r>
          </w:p>
        </w:tc>
        <w:tc>
          <w:tcPr>
            <w:tcW w:w="2148" w:type="dxa"/>
          </w:tcPr>
          <w:p w:rsidR="001521B1" w:rsidRDefault="001521B1" w:rsidP="00E53A39">
            <w:r>
              <w:t>John Schmidt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2919B7" w:rsidRDefault="0008320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r w:rsidRPr="0008320E">
            <w:fldChar w:fldCharType="begin"/>
          </w:r>
          <w:r w:rsidR="00C66AC2">
            <w:instrText xml:space="preserve"> TOC \o "1-3" \h \z \u </w:instrText>
          </w:r>
          <w:r w:rsidRPr="0008320E">
            <w:fldChar w:fldCharType="separate"/>
          </w:r>
          <w:hyperlink w:anchor="_Toc254125420" w:history="1">
            <w:r w:rsidR="002919B7" w:rsidRPr="00BE7F6D">
              <w:rPr>
                <w:rStyle w:val="Hyperlink"/>
                <w:noProof/>
              </w:rPr>
              <w:t>1.</w:t>
            </w:r>
            <w:r w:rsidR="002919B7">
              <w:rPr>
                <w:rFonts w:asciiTheme="minorHAnsi" w:hAnsiTheme="minorHAnsi"/>
                <w:noProof/>
              </w:rPr>
              <w:tab/>
            </w:r>
            <w:r w:rsidR="002919B7" w:rsidRPr="00BE7F6D">
              <w:rPr>
                <w:rStyle w:val="Hyperlink"/>
                <w:noProof/>
              </w:rPr>
              <w:t>Change Power Assist Level</w:t>
            </w:r>
            <w:r w:rsidR="00291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9B7">
              <w:rPr>
                <w:noProof/>
                <w:webHidden/>
              </w:rPr>
              <w:instrText xml:space="preserve"> PAGEREF _Toc254125420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9B7" w:rsidRDefault="0008320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21" w:history="1">
            <w:r w:rsidR="002919B7" w:rsidRPr="00BE7F6D">
              <w:rPr>
                <w:rStyle w:val="Hyperlink"/>
                <w:noProof/>
              </w:rPr>
              <w:t>1.1</w:t>
            </w:r>
            <w:r w:rsidR="002919B7">
              <w:rPr>
                <w:rFonts w:asciiTheme="minorHAnsi" w:hAnsiTheme="minorHAnsi"/>
                <w:noProof/>
              </w:rPr>
              <w:tab/>
            </w:r>
            <w:r w:rsidR="002919B7" w:rsidRPr="00BE7F6D">
              <w:rPr>
                <w:rStyle w:val="Hyperlink"/>
                <w:noProof/>
              </w:rPr>
              <w:t>Brief Description</w:t>
            </w:r>
            <w:r w:rsidR="00291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9B7">
              <w:rPr>
                <w:noProof/>
                <w:webHidden/>
              </w:rPr>
              <w:instrText xml:space="preserve"> PAGEREF _Toc254125421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9B7" w:rsidRDefault="0008320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22" w:history="1">
            <w:r w:rsidR="002919B7" w:rsidRPr="00BE7F6D">
              <w:rPr>
                <w:rStyle w:val="Hyperlink"/>
                <w:noProof/>
              </w:rPr>
              <w:t>1.2</w:t>
            </w:r>
            <w:r w:rsidR="002919B7">
              <w:rPr>
                <w:rFonts w:asciiTheme="minorHAnsi" w:hAnsiTheme="minorHAnsi"/>
                <w:noProof/>
              </w:rPr>
              <w:tab/>
            </w:r>
            <w:r w:rsidR="002919B7" w:rsidRPr="00BE7F6D">
              <w:rPr>
                <w:rStyle w:val="Hyperlink"/>
                <w:noProof/>
              </w:rPr>
              <w:t>Requirements Trace</w:t>
            </w:r>
            <w:r w:rsidR="00291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9B7">
              <w:rPr>
                <w:noProof/>
                <w:webHidden/>
              </w:rPr>
              <w:instrText xml:space="preserve"> PAGEREF _Toc254125422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9B7" w:rsidRDefault="0008320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23" w:history="1">
            <w:r w:rsidR="002919B7" w:rsidRPr="00BE7F6D">
              <w:rPr>
                <w:rStyle w:val="Hyperlink"/>
                <w:noProof/>
              </w:rPr>
              <w:t>1.3</w:t>
            </w:r>
            <w:r w:rsidR="002919B7">
              <w:rPr>
                <w:rFonts w:asciiTheme="minorHAnsi" w:hAnsiTheme="minorHAnsi"/>
                <w:noProof/>
              </w:rPr>
              <w:tab/>
            </w:r>
            <w:r w:rsidR="002919B7" w:rsidRPr="00BE7F6D">
              <w:rPr>
                <w:rStyle w:val="Hyperlink"/>
                <w:noProof/>
              </w:rPr>
              <w:t>Involved Actors</w:t>
            </w:r>
            <w:r w:rsidR="00291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9B7">
              <w:rPr>
                <w:noProof/>
                <w:webHidden/>
              </w:rPr>
              <w:instrText xml:space="preserve"> PAGEREF _Toc254125423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9B7" w:rsidRDefault="0008320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24" w:history="1">
            <w:r w:rsidR="002919B7" w:rsidRPr="00BE7F6D">
              <w:rPr>
                <w:rStyle w:val="Hyperlink"/>
                <w:noProof/>
              </w:rPr>
              <w:t>2.</w:t>
            </w:r>
            <w:r w:rsidR="002919B7">
              <w:rPr>
                <w:rFonts w:asciiTheme="minorHAnsi" w:hAnsiTheme="minorHAnsi"/>
                <w:noProof/>
              </w:rPr>
              <w:tab/>
            </w:r>
            <w:r w:rsidR="002919B7" w:rsidRPr="00BE7F6D">
              <w:rPr>
                <w:rStyle w:val="Hyperlink"/>
                <w:noProof/>
              </w:rPr>
              <w:t>Flow of Events</w:t>
            </w:r>
            <w:r w:rsidR="00291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9B7">
              <w:rPr>
                <w:noProof/>
                <w:webHidden/>
              </w:rPr>
              <w:instrText xml:space="preserve"> PAGEREF _Toc254125424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9B7" w:rsidRDefault="0008320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25" w:history="1">
            <w:r w:rsidR="002919B7" w:rsidRPr="00BE7F6D">
              <w:rPr>
                <w:rStyle w:val="Hyperlink"/>
                <w:noProof/>
              </w:rPr>
              <w:t>2.1</w:t>
            </w:r>
            <w:r w:rsidR="002919B7">
              <w:rPr>
                <w:rFonts w:asciiTheme="minorHAnsi" w:hAnsiTheme="minorHAnsi"/>
                <w:noProof/>
              </w:rPr>
              <w:tab/>
            </w:r>
            <w:r w:rsidR="002919B7" w:rsidRPr="00BE7F6D">
              <w:rPr>
                <w:rStyle w:val="Hyperlink"/>
                <w:noProof/>
              </w:rPr>
              <w:t>Basic Flow</w:t>
            </w:r>
            <w:r w:rsidR="00291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9B7">
              <w:rPr>
                <w:noProof/>
                <w:webHidden/>
              </w:rPr>
              <w:instrText xml:space="preserve"> PAGEREF _Toc254125425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9B7" w:rsidRDefault="0008320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26" w:history="1">
            <w:r w:rsidR="002919B7" w:rsidRPr="00BE7F6D">
              <w:rPr>
                <w:rStyle w:val="Hyperlink"/>
                <w:noProof/>
              </w:rPr>
              <w:t>3.</w:t>
            </w:r>
            <w:r w:rsidR="002919B7">
              <w:rPr>
                <w:rFonts w:asciiTheme="minorHAnsi" w:hAnsiTheme="minorHAnsi"/>
                <w:noProof/>
              </w:rPr>
              <w:tab/>
            </w:r>
            <w:r w:rsidR="002919B7" w:rsidRPr="00BE7F6D">
              <w:rPr>
                <w:rStyle w:val="Hyperlink"/>
                <w:noProof/>
              </w:rPr>
              <w:t>Preconditions</w:t>
            </w:r>
            <w:r w:rsidR="00291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9B7">
              <w:rPr>
                <w:noProof/>
                <w:webHidden/>
              </w:rPr>
              <w:instrText xml:space="preserve"> PAGEREF _Toc254125426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9B7" w:rsidRDefault="0008320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27" w:history="1">
            <w:r w:rsidR="002919B7" w:rsidRPr="00BE7F6D">
              <w:rPr>
                <w:rStyle w:val="Hyperlink"/>
                <w:noProof/>
              </w:rPr>
              <w:t>4.</w:t>
            </w:r>
            <w:r w:rsidR="002919B7">
              <w:rPr>
                <w:rFonts w:asciiTheme="minorHAnsi" w:hAnsiTheme="minorHAnsi"/>
                <w:noProof/>
              </w:rPr>
              <w:tab/>
            </w:r>
            <w:r w:rsidR="002919B7" w:rsidRPr="00BE7F6D">
              <w:rPr>
                <w:rStyle w:val="Hyperlink"/>
                <w:noProof/>
              </w:rPr>
              <w:t>Post Conditions</w:t>
            </w:r>
            <w:r w:rsidR="00291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9B7">
              <w:rPr>
                <w:noProof/>
                <w:webHidden/>
              </w:rPr>
              <w:instrText xml:space="preserve"> PAGEREF _Toc254125427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9B7" w:rsidRDefault="0008320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28" w:history="1">
            <w:r w:rsidR="002919B7" w:rsidRPr="00BE7F6D">
              <w:rPr>
                <w:rStyle w:val="Hyperlink"/>
                <w:noProof/>
              </w:rPr>
              <w:t>5.</w:t>
            </w:r>
            <w:r w:rsidR="002919B7">
              <w:rPr>
                <w:rFonts w:asciiTheme="minorHAnsi" w:hAnsiTheme="minorHAnsi"/>
                <w:noProof/>
              </w:rPr>
              <w:tab/>
            </w:r>
            <w:r w:rsidR="002919B7" w:rsidRPr="00BE7F6D">
              <w:rPr>
                <w:rStyle w:val="Hyperlink"/>
                <w:noProof/>
              </w:rPr>
              <w:t>Scenarios</w:t>
            </w:r>
            <w:r w:rsidR="00291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9B7">
              <w:rPr>
                <w:noProof/>
                <w:webHidden/>
              </w:rPr>
              <w:instrText xml:space="preserve"> PAGEREF _Toc254125428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9B7" w:rsidRDefault="0008320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29" w:history="1">
            <w:r w:rsidR="002919B7" w:rsidRPr="00BE7F6D">
              <w:rPr>
                <w:rStyle w:val="Hyperlink"/>
                <w:noProof/>
              </w:rPr>
              <w:t>5.1</w:t>
            </w:r>
            <w:r w:rsidR="002919B7">
              <w:rPr>
                <w:rFonts w:asciiTheme="minorHAnsi" w:hAnsiTheme="minorHAnsi"/>
                <w:noProof/>
              </w:rPr>
              <w:tab/>
            </w:r>
            <w:r w:rsidR="002919B7" w:rsidRPr="00BE7F6D">
              <w:rPr>
                <w:rStyle w:val="Hyperlink"/>
                <w:noProof/>
              </w:rPr>
              <w:t>Happy Day</w:t>
            </w:r>
            <w:r w:rsidR="00291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9B7">
              <w:rPr>
                <w:noProof/>
                <w:webHidden/>
              </w:rPr>
              <w:instrText xml:space="preserve"> PAGEREF _Toc254125429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08320E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E937AC" w:rsidP="00C66AC2">
      <w:pPr>
        <w:pStyle w:val="Heading1"/>
      </w:pPr>
      <w:bookmarkStart w:id="0" w:name="Document"/>
      <w:bookmarkStart w:id="1" w:name="_Toc254125420"/>
      <w:bookmarkEnd w:id="0"/>
      <w:r>
        <w:lastRenderedPageBreak/>
        <w:t>Change Power Assist Level</w:t>
      </w:r>
      <w:bookmarkEnd w:id="1"/>
    </w:p>
    <w:p w:rsidR="00C66AC2" w:rsidRPr="002F5EE2" w:rsidRDefault="008B6E33" w:rsidP="00C66AC2">
      <w:pPr>
        <w:pStyle w:val="Heading2"/>
      </w:pPr>
      <w:bookmarkStart w:id="2" w:name="_Toc254125421"/>
      <w:r>
        <w:t>Brief Description</w:t>
      </w:r>
      <w:bookmarkEnd w:id="2"/>
    </w:p>
    <w:p w:rsidR="00C66AC2" w:rsidRPr="002F5EE2" w:rsidRDefault="00E937AC" w:rsidP="00040696">
      <w:pPr>
        <w:pStyle w:val="Text"/>
      </w:pPr>
      <w:r>
        <w:t>When the rider wants to alter the way the power assist motor is controlled</w:t>
      </w:r>
      <w:r w:rsidR="00F77DBE">
        <w:t>.</w:t>
      </w:r>
    </w:p>
    <w:p w:rsidR="00C66AC2" w:rsidRPr="002F5EE2" w:rsidRDefault="008B6E33" w:rsidP="00C66AC2">
      <w:pPr>
        <w:pStyle w:val="Heading2"/>
      </w:pPr>
      <w:bookmarkStart w:id="3" w:name="_Toc254125422"/>
      <w:r>
        <w:t>Requirements Trace</w:t>
      </w:r>
      <w:bookmarkEnd w:id="3"/>
    </w:p>
    <w:p w:rsidR="00C66AC2" w:rsidRPr="002F5EE2" w:rsidRDefault="005C1E73" w:rsidP="00040696">
      <w:pPr>
        <w:pStyle w:val="Text"/>
      </w:pPr>
      <w:r>
        <w:t>1.1.2, 1.1.3, 1.3.2</w:t>
      </w:r>
    </w:p>
    <w:p w:rsidR="00C66AC2" w:rsidRPr="002F5EE2" w:rsidRDefault="008B6E33" w:rsidP="00C66AC2">
      <w:pPr>
        <w:pStyle w:val="Heading2"/>
      </w:pPr>
      <w:bookmarkStart w:id="4" w:name="_Toc254125423"/>
      <w:r>
        <w:t>Involved Actors</w:t>
      </w:r>
      <w:bookmarkEnd w:id="4"/>
    </w:p>
    <w:p w:rsidR="00E937AC" w:rsidRDefault="00E937AC" w:rsidP="00E937AC">
      <w:pPr>
        <w:pStyle w:val="Text"/>
        <w:rPr>
          <w:b/>
        </w:rPr>
      </w:pPr>
      <w:r>
        <w:t>Rider – The rider must have physical access to the system.</w:t>
      </w:r>
    </w:p>
    <w:p w:rsidR="008B6E33" w:rsidRDefault="008B6E33" w:rsidP="008B6E33">
      <w:pPr>
        <w:pStyle w:val="Heading1"/>
      </w:pPr>
      <w:bookmarkStart w:id="5" w:name="_Toc254125424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4125425"/>
      <w:r>
        <w:t>Basic Flow</w:t>
      </w:r>
      <w:bookmarkEnd w:id="6"/>
    </w:p>
    <w:p w:rsidR="00E27816" w:rsidRPr="00E27816" w:rsidRDefault="00E27816" w:rsidP="00E27816">
      <w:pPr>
        <w:pStyle w:val="Text"/>
      </w:pPr>
      <w:r w:rsidRPr="00E27816">
        <w:t xml:space="preserve">This use case begins when </w:t>
      </w:r>
      <w:r w:rsidR="00E031B0">
        <w:t xml:space="preserve">the </w:t>
      </w:r>
      <w:r w:rsidR="00E937AC">
        <w:t>rider wants to change the amount of power from the power assist</w:t>
      </w:r>
      <w:r w:rsidRPr="00E27816">
        <w:t>.</w:t>
      </w:r>
    </w:p>
    <w:p w:rsidR="00F77DBE" w:rsidRDefault="00E937AC" w:rsidP="00F77DBE">
      <w:pPr>
        <w:pStyle w:val="Text"/>
        <w:numPr>
          <w:ilvl w:val="0"/>
          <w:numId w:val="46"/>
        </w:numPr>
      </w:pPr>
      <w:r>
        <w:t>The rider will slide the assist percentage to desired assist</w:t>
      </w:r>
      <w:r w:rsidR="00F77DBE">
        <w:t>.</w:t>
      </w:r>
    </w:p>
    <w:p w:rsidR="00984D74" w:rsidRDefault="00984D74" w:rsidP="00F77DBE">
      <w:pPr>
        <w:pStyle w:val="Text"/>
        <w:numPr>
          <w:ilvl w:val="0"/>
          <w:numId w:val="46"/>
        </w:numPr>
      </w:pPr>
      <w:r>
        <w:t>The system will read the difference between the current level and the new level.</w:t>
      </w:r>
    </w:p>
    <w:p w:rsidR="00984D74" w:rsidRDefault="00984D74" w:rsidP="00984D74">
      <w:pPr>
        <w:pStyle w:val="Text"/>
        <w:numPr>
          <w:ilvl w:val="0"/>
          <w:numId w:val="46"/>
        </w:numPr>
      </w:pPr>
      <w:r>
        <w:t>If levels are decreased, the system will drop power levels.</w:t>
      </w:r>
    </w:p>
    <w:p w:rsidR="005C1E73" w:rsidRDefault="00984D74" w:rsidP="00F77DBE">
      <w:pPr>
        <w:pStyle w:val="Text"/>
        <w:numPr>
          <w:ilvl w:val="0"/>
          <w:numId w:val="46"/>
        </w:numPr>
      </w:pPr>
      <w:r>
        <w:t>If levels are increased, the system will check battery levels.</w:t>
      </w:r>
    </w:p>
    <w:p w:rsidR="00984D74" w:rsidRDefault="00984D74" w:rsidP="00F77DBE">
      <w:pPr>
        <w:pStyle w:val="Text"/>
        <w:numPr>
          <w:ilvl w:val="0"/>
          <w:numId w:val="46"/>
        </w:numPr>
      </w:pPr>
      <w:r>
        <w:t>The system will store the new value and increment power assist level.</w:t>
      </w:r>
    </w:p>
    <w:p w:rsidR="00984D74" w:rsidRDefault="00984D74" w:rsidP="00F77DBE">
      <w:pPr>
        <w:pStyle w:val="Text"/>
        <w:numPr>
          <w:ilvl w:val="0"/>
          <w:numId w:val="46"/>
        </w:numPr>
      </w:pPr>
      <w:r>
        <w:t>The system will repeat step 5 until levels are matched.</w:t>
      </w:r>
    </w:p>
    <w:p w:rsidR="008B6E33" w:rsidRPr="00E27816" w:rsidRDefault="00E937AC" w:rsidP="00F77DBE">
      <w:pPr>
        <w:pStyle w:val="Text"/>
        <w:numPr>
          <w:ilvl w:val="0"/>
          <w:numId w:val="46"/>
        </w:numPr>
      </w:pPr>
      <w:r>
        <w:t>The system will respond indicating the new assist level</w:t>
      </w:r>
      <w:r w:rsidR="005C1E73">
        <w:t xml:space="preserve"> and predicted remaining </w:t>
      </w:r>
      <w:r w:rsidR="00984D74">
        <w:t>battery life.</w:t>
      </w:r>
    </w:p>
    <w:p w:rsidR="008B6E33" w:rsidRDefault="008B6E33" w:rsidP="008B6E33">
      <w:pPr>
        <w:pStyle w:val="Heading1"/>
      </w:pPr>
      <w:bookmarkStart w:id="7" w:name="_Toc254125426"/>
      <w:r>
        <w:t>Preconditions</w:t>
      </w:r>
      <w:bookmarkEnd w:id="7"/>
    </w:p>
    <w:p w:rsidR="00110370" w:rsidRDefault="00E937AC" w:rsidP="00110370">
      <w:pPr>
        <w:pStyle w:val="Text"/>
      </w:pPr>
      <w:r>
        <w:t>The ECU is in power assist mode</w:t>
      </w:r>
      <w:r w:rsidR="00F77DBE">
        <w:t>.</w:t>
      </w:r>
    </w:p>
    <w:p w:rsidR="005C1E73" w:rsidRPr="00110370" w:rsidRDefault="00E937AC" w:rsidP="005C1E73">
      <w:pPr>
        <w:pStyle w:val="Text"/>
      </w:pPr>
      <w:r>
        <w:t>The ECU display is at the home screen.</w:t>
      </w:r>
    </w:p>
    <w:p w:rsidR="00110370" w:rsidRDefault="008B6E33" w:rsidP="00110370">
      <w:pPr>
        <w:pStyle w:val="Heading1"/>
      </w:pPr>
      <w:bookmarkStart w:id="8" w:name="_Toc254125427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E937AC" w:rsidP="00110370">
      <w:pPr>
        <w:pStyle w:val="Text"/>
      </w:pPr>
      <w:r>
        <w:t>The power assist percentage will be change to desired levels</w:t>
      </w:r>
      <w:r w:rsidR="00F77DBE">
        <w:t>.</w:t>
      </w:r>
    </w:p>
    <w:p w:rsidR="008B6E33" w:rsidRDefault="008B6E33" w:rsidP="008B6E33">
      <w:pPr>
        <w:pStyle w:val="Heading1"/>
      </w:pPr>
      <w:bookmarkStart w:id="9" w:name="_Toc254125428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4125429"/>
      <w:r>
        <w:t>Happy Day</w:t>
      </w:r>
      <w:bookmarkEnd w:id="10"/>
    </w:p>
    <w:p w:rsidR="00B25BB7" w:rsidRPr="00110370" w:rsidRDefault="008B6E33" w:rsidP="00B25BB7">
      <w:pPr>
        <w:pStyle w:val="Text"/>
        <w:tabs>
          <w:tab w:val="left" w:pos="2250"/>
        </w:tabs>
      </w:pPr>
      <w:r w:rsidRPr="00124847">
        <w:rPr>
          <w:b/>
        </w:rPr>
        <w:t>Assumptions</w:t>
      </w:r>
      <w:r>
        <w:t>:</w:t>
      </w:r>
      <w:r w:rsidR="009C7B87">
        <w:tab/>
      </w:r>
      <w:r w:rsidR="00E031B0">
        <w:t xml:space="preserve">The </w:t>
      </w:r>
      <w:r w:rsidR="00E937AC">
        <w:t>power assist percentage is at 50%.</w:t>
      </w:r>
      <w:r w:rsidR="00B25BB7">
        <w:t xml:space="preserve"> </w:t>
      </w:r>
    </w:p>
    <w:p w:rsidR="008B6E33" w:rsidRPr="00124847" w:rsidRDefault="008B6E33" w:rsidP="00124847">
      <w:pPr>
        <w:pStyle w:val="Text"/>
        <w:rPr>
          <w:b/>
        </w:rPr>
      </w:pPr>
      <w:r w:rsidRPr="00124847">
        <w:rPr>
          <w:b/>
        </w:rPr>
        <w:t>Steps:</w:t>
      </w:r>
    </w:p>
    <w:p w:rsidR="00E031B0" w:rsidRDefault="00E937AC" w:rsidP="00E031B0">
      <w:pPr>
        <w:pStyle w:val="ListParagraph"/>
        <w:numPr>
          <w:ilvl w:val="0"/>
          <w:numId w:val="45"/>
        </w:numPr>
      </w:pPr>
      <w:r>
        <w:t>The system will show the current power assist percentage at 50%</w:t>
      </w:r>
      <w:r w:rsidR="00E031B0">
        <w:t>.</w:t>
      </w:r>
    </w:p>
    <w:p w:rsidR="00E031B0" w:rsidRDefault="00E937AC" w:rsidP="00E031B0">
      <w:pPr>
        <w:pStyle w:val="ListParagraph"/>
        <w:numPr>
          <w:ilvl w:val="0"/>
          <w:numId w:val="45"/>
        </w:numPr>
      </w:pPr>
      <w:r>
        <w:t>The user will change the power assist to 150%</w:t>
      </w:r>
      <w:r w:rsidR="00E031B0">
        <w:t>.</w:t>
      </w:r>
    </w:p>
    <w:p w:rsidR="005C1E73" w:rsidRDefault="005C1E73" w:rsidP="00E031B0">
      <w:pPr>
        <w:pStyle w:val="ListParagraph"/>
        <w:numPr>
          <w:ilvl w:val="0"/>
          <w:numId w:val="45"/>
        </w:numPr>
      </w:pPr>
      <w:r>
        <w:t>The system will check battery levels.</w:t>
      </w:r>
    </w:p>
    <w:p w:rsidR="003A6D54" w:rsidRDefault="00E937AC" w:rsidP="00B25BB7">
      <w:pPr>
        <w:pStyle w:val="ListParagraph"/>
        <w:numPr>
          <w:ilvl w:val="0"/>
          <w:numId w:val="45"/>
        </w:numPr>
      </w:pPr>
      <w:r>
        <w:t>The system will show the current power assist percentage at 150%</w:t>
      </w:r>
      <w:r w:rsidR="00E031B0">
        <w:t>.</w:t>
      </w:r>
    </w:p>
    <w:p w:rsidR="005C1E73" w:rsidRDefault="005C1E73" w:rsidP="00B25BB7">
      <w:pPr>
        <w:pStyle w:val="ListParagraph"/>
        <w:numPr>
          <w:ilvl w:val="0"/>
          <w:numId w:val="45"/>
        </w:numPr>
      </w:pPr>
      <w:r>
        <w:t>The system will calculate the new maximum duration at new power expenditure.</w:t>
      </w:r>
    </w:p>
    <w:p w:rsidR="005C1E73" w:rsidRPr="008B6E33" w:rsidRDefault="005C1E73" w:rsidP="00B25BB7">
      <w:pPr>
        <w:pStyle w:val="ListParagraph"/>
        <w:numPr>
          <w:ilvl w:val="0"/>
          <w:numId w:val="45"/>
        </w:numPr>
      </w:pPr>
      <w:r>
        <w:t>The system will display to the user remaining battery life expectancy.</w:t>
      </w:r>
    </w:p>
    <w:sectPr w:rsidR="005C1E73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2FD" w:rsidRDefault="004562FD" w:rsidP="008406D6">
      <w:r>
        <w:separator/>
      </w:r>
    </w:p>
  </w:endnote>
  <w:endnote w:type="continuationSeparator" w:id="1">
    <w:p w:rsidR="004562FD" w:rsidRDefault="004562FD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B87" w:rsidRDefault="0008320E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9C7B87">
          <w:t>Velomobile</w:t>
        </w:r>
        <w:r w:rsidR="009C7B87">
          <w:tab/>
        </w:r>
        <w:fldSimple w:instr=" DATE \@ &quot;M/d/yyyy&quot; ">
          <w:r w:rsidR="00132EB7">
            <w:rPr>
              <w:noProof/>
            </w:rPr>
            <w:t>3/14/2010</w:t>
          </w:r>
        </w:fldSimple>
        <w:r w:rsidR="009C7B87">
          <w:tab/>
          <w:t xml:space="preserve">Page </w:t>
        </w:r>
        <w:fldSimple w:instr=" PAGE ">
          <w:r w:rsidR="00132EB7">
            <w:rPr>
              <w:noProof/>
            </w:rPr>
            <w:t>2</w:t>
          </w:r>
        </w:fldSimple>
        <w:r w:rsidR="009C7B87">
          <w:t xml:space="preserve"> of </w:t>
        </w:r>
        <w:fldSimple w:instr=" NUMPAGES  ">
          <w:r w:rsidR="00132EB7">
            <w:rPr>
              <w:noProof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2FD" w:rsidRDefault="004562FD" w:rsidP="008406D6">
      <w:r>
        <w:separator/>
      </w:r>
    </w:p>
  </w:footnote>
  <w:footnote w:type="continuationSeparator" w:id="1">
    <w:p w:rsidR="004562FD" w:rsidRDefault="004562FD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5F662AC"/>
    <w:multiLevelType w:val="hybridMultilevel"/>
    <w:tmpl w:val="6E0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1257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196615BE"/>
    <w:multiLevelType w:val="multilevel"/>
    <w:tmpl w:val="9C8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6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7">
    <w:nsid w:val="2E924A65"/>
    <w:multiLevelType w:val="multilevel"/>
    <w:tmpl w:val="B476CA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2F324D7F"/>
    <w:multiLevelType w:val="multilevel"/>
    <w:tmpl w:val="716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0247FE5"/>
    <w:multiLevelType w:val="hybridMultilevel"/>
    <w:tmpl w:val="6DD60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2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BF66FC"/>
    <w:multiLevelType w:val="hybridMultilevel"/>
    <w:tmpl w:val="4C84D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5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9">
    <w:nsid w:val="575F2895"/>
    <w:multiLevelType w:val="hybridMultilevel"/>
    <w:tmpl w:val="31DE9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62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61EB2E45"/>
    <w:multiLevelType w:val="hybridMultilevel"/>
    <w:tmpl w:val="5CD27EE0"/>
    <w:lvl w:ilvl="0" w:tplc="51886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2EE11E8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6">
    <w:nsid w:val="685A0105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8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9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0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1">
    <w:nsid w:val="6C8045A0"/>
    <w:multiLevelType w:val="hybridMultilevel"/>
    <w:tmpl w:val="89EC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CDE4818"/>
    <w:multiLevelType w:val="hybridMultilevel"/>
    <w:tmpl w:val="C1E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2A7E">
      <w:start w:val="1"/>
      <w:numFmt w:val="bullet"/>
      <w:lvlText w:val="•"/>
      <w:lvlJc w:val="left"/>
      <w:pPr>
        <w:ind w:left="2520" w:hanging="144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4">
    <w:nsid w:val="70624289"/>
    <w:multiLevelType w:val="hybridMultilevel"/>
    <w:tmpl w:val="98E0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6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7">
    <w:nsid w:val="7AF25D76"/>
    <w:multiLevelType w:val="multilevel"/>
    <w:tmpl w:val="8E6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51"/>
  </w:num>
  <w:num w:numId="3">
    <w:abstractNumId w:val="70"/>
  </w:num>
  <w:num w:numId="4">
    <w:abstractNumId w:val="68"/>
  </w:num>
  <w:num w:numId="5">
    <w:abstractNumId w:val="43"/>
  </w:num>
  <w:num w:numId="6">
    <w:abstractNumId w:val="58"/>
  </w:num>
  <w:num w:numId="7">
    <w:abstractNumId w:val="55"/>
  </w:num>
  <w:num w:numId="8">
    <w:abstractNumId w:val="60"/>
  </w:num>
  <w:num w:numId="9">
    <w:abstractNumId w:val="39"/>
  </w:num>
  <w:num w:numId="10">
    <w:abstractNumId w:val="50"/>
  </w:num>
  <w:num w:numId="11">
    <w:abstractNumId w:val="54"/>
  </w:num>
  <w:num w:numId="12">
    <w:abstractNumId w:val="40"/>
  </w:num>
  <w:num w:numId="13">
    <w:abstractNumId w:val="76"/>
  </w:num>
  <w:num w:numId="14">
    <w:abstractNumId w:val="44"/>
  </w:num>
  <w:num w:numId="15">
    <w:abstractNumId w:val="46"/>
  </w:num>
  <w:num w:numId="16">
    <w:abstractNumId w:val="75"/>
  </w:num>
  <w:num w:numId="17">
    <w:abstractNumId w:val="42"/>
  </w:num>
  <w:num w:numId="18">
    <w:abstractNumId w:val="62"/>
  </w:num>
  <w:num w:numId="19">
    <w:abstractNumId w:val="34"/>
  </w:num>
  <w:num w:numId="20">
    <w:abstractNumId w:val="33"/>
  </w:num>
  <w:num w:numId="21">
    <w:abstractNumId w:val="57"/>
  </w:num>
  <w:num w:numId="22">
    <w:abstractNumId w:val="69"/>
  </w:num>
  <w:num w:numId="23">
    <w:abstractNumId w:val="32"/>
  </w:num>
  <w:num w:numId="24">
    <w:abstractNumId w:val="78"/>
  </w:num>
  <w:num w:numId="25">
    <w:abstractNumId w:val="45"/>
  </w:num>
  <w:num w:numId="26">
    <w:abstractNumId w:val="65"/>
  </w:num>
  <w:num w:numId="27">
    <w:abstractNumId w:val="37"/>
  </w:num>
  <w:num w:numId="28">
    <w:abstractNumId w:val="67"/>
  </w:num>
  <w:num w:numId="29">
    <w:abstractNumId w:val="31"/>
  </w:num>
  <w:num w:numId="30">
    <w:abstractNumId w:val="36"/>
  </w:num>
  <w:num w:numId="31">
    <w:abstractNumId w:val="73"/>
  </w:num>
  <w:num w:numId="32">
    <w:abstractNumId w:val="61"/>
  </w:num>
  <w:num w:numId="33">
    <w:abstractNumId w:val="47"/>
  </w:num>
  <w:num w:numId="34">
    <w:abstractNumId w:val="38"/>
  </w:num>
  <w:num w:numId="35">
    <w:abstractNumId w:val="48"/>
  </w:num>
  <w:num w:numId="36">
    <w:abstractNumId w:val="41"/>
  </w:num>
  <w:num w:numId="37">
    <w:abstractNumId w:val="77"/>
  </w:num>
  <w:num w:numId="38">
    <w:abstractNumId w:val="72"/>
  </w:num>
  <w:num w:numId="39">
    <w:abstractNumId w:val="71"/>
  </w:num>
  <w:num w:numId="40">
    <w:abstractNumId w:val="35"/>
  </w:num>
  <w:num w:numId="41">
    <w:abstractNumId w:val="74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9"/>
  </w:num>
  <w:num w:numId="44">
    <w:abstractNumId w:val="49"/>
  </w:num>
  <w:num w:numId="45">
    <w:abstractNumId w:val="56"/>
  </w:num>
  <w:num w:numId="46">
    <w:abstractNumId w:val="52"/>
  </w:num>
  <w:num w:numId="47">
    <w:abstractNumId w:val="63"/>
  </w:num>
  <w:num w:numId="48">
    <w:abstractNumId w:val="66"/>
  </w:num>
  <w:num w:numId="49">
    <w:abstractNumId w:val="53"/>
  </w:num>
  <w:num w:numId="50">
    <w:abstractNumId w:val="6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8406D6"/>
    <w:rsid w:val="00014AAC"/>
    <w:rsid w:val="00022057"/>
    <w:rsid w:val="00027955"/>
    <w:rsid w:val="00040696"/>
    <w:rsid w:val="00040F10"/>
    <w:rsid w:val="000473F8"/>
    <w:rsid w:val="00063E6E"/>
    <w:rsid w:val="00073555"/>
    <w:rsid w:val="0008320E"/>
    <w:rsid w:val="000977A1"/>
    <w:rsid w:val="000A5C54"/>
    <w:rsid w:val="000A5FA7"/>
    <w:rsid w:val="000C721D"/>
    <w:rsid w:val="000E3E63"/>
    <w:rsid w:val="000E661D"/>
    <w:rsid w:val="000E7A57"/>
    <w:rsid w:val="000F53BB"/>
    <w:rsid w:val="00110370"/>
    <w:rsid w:val="00124847"/>
    <w:rsid w:val="00131A35"/>
    <w:rsid w:val="00132EB7"/>
    <w:rsid w:val="001363F3"/>
    <w:rsid w:val="00137ECF"/>
    <w:rsid w:val="0014452C"/>
    <w:rsid w:val="001521B1"/>
    <w:rsid w:val="00173EA0"/>
    <w:rsid w:val="00182A8D"/>
    <w:rsid w:val="0018369B"/>
    <w:rsid w:val="001B1E7C"/>
    <w:rsid w:val="001B4E8C"/>
    <w:rsid w:val="001C1542"/>
    <w:rsid w:val="001C4B46"/>
    <w:rsid w:val="001E1663"/>
    <w:rsid w:val="0020086E"/>
    <w:rsid w:val="00200AE6"/>
    <w:rsid w:val="002117F7"/>
    <w:rsid w:val="00235977"/>
    <w:rsid w:val="0025024C"/>
    <w:rsid w:val="002511DD"/>
    <w:rsid w:val="00262D72"/>
    <w:rsid w:val="00275D7C"/>
    <w:rsid w:val="00284AAB"/>
    <w:rsid w:val="002919B7"/>
    <w:rsid w:val="00294C94"/>
    <w:rsid w:val="002A6A62"/>
    <w:rsid w:val="002B54CB"/>
    <w:rsid w:val="002D0C70"/>
    <w:rsid w:val="002E6A84"/>
    <w:rsid w:val="002F335B"/>
    <w:rsid w:val="002F5EE2"/>
    <w:rsid w:val="00315512"/>
    <w:rsid w:val="00321ECA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F5F92"/>
    <w:rsid w:val="00413258"/>
    <w:rsid w:val="00417EAD"/>
    <w:rsid w:val="00432859"/>
    <w:rsid w:val="00453624"/>
    <w:rsid w:val="004562FD"/>
    <w:rsid w:val="00460B94"/>
    <w:rsid w:val="00496032"/>
    <w:rsid w:val="004B7385"/>
    <w:rsid w:val="004D6447"/>
    <w:rsid w:val="004E5C59"/>
    <w:rsid w:val="004E7408"/>
    <w:rsid w:val="004F0134"/>
    <w:rsid w:val="004F2508"/>
    <w:rsid w:val="0050589E"/>
    <w:rsid w:val="00511625"/>
    <w:rsid w:val="00511ED4"/>
    <w:rsid w:val="0052178D"/>
    <w:rsid w:val="00523741"/>
    <w:rsid w:val="00526843"/>
    <w:rsid w:val="00531322"/>
    <w:rsid w:val="00544733"/>
    <w:rsid w:val="00576786"/>
    <w:rsid w:val="00581D0F"/>
    <w:rsid w:val="00591686"/>
    <w:rsid w:val="0059261D"/>
    <w:rsid w:val="005A0A00"/>
    <w:rsid w:val="005C0E9A"/>
    <w:rsid w:val="005C1E73"/>
    <w:rsid w:val="00610318"/>
    <w:rsid w:val="0062442D"/>
    <w:rsid w:val="00632089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A60E3"/>
    <w:rsid w:val="007C45BF"/>
    <w:rsid w:val="007D4FBA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B6E33"/>
    <w:rsid w:val="008D6C0B"/>
    <w:rsid w:val="008F7E5D"/>
    <w:rsid w:val="00920860"/>
    <w:rsid w:val="0092714C"/>
    <w:rsid w:val="00933E78"/>
    <w:rsid w:val="0094041F"/>
    <w:rsid w:val="00945C37"/>
    <w:rsid w:val="00950E21"/>
    <w:rsid w:val="00974CA6"/>
    <w:rsid w:val="0098314E"/>
    <w:rsid w:val="00984D74"/>
    <w:rsid w:val="00995D04"/>
    <w:rsid w:val="009B4ECB"/>
    <w:rsid w:val="009C7B87"/>
    <w:rsid w:val="00A26D29"/>
    <w:rsid w:val="00A43A37"/>
    <w:rsid w:val="00A448F2"/>
    <w:rsid w:val="00A51901"/>
    <w:rsid w:val="00A52561"/>
    <w:rsid w:val="00A5398D"/>
    <w:rsid w:val="00A74830"/>
    <w:rsid w:val="00A865FC"/>
    <w:rsid w:val="00AB2C35"/>
    <w:rsid w:val="00AB2F9C"/>
    <w:rsid w:val="00AB59A4"/>
    <w:rsid w:val="00AD144A"/>
    <w:rsid w:val="00AD502B"/>
    <w:rsid w:val="00AD5CDC"/>
    <w:rsid w:val="00B01C13"/>
    <w:rsid w:val="00B12B51"/>
    <w:rsid w:val="00B248F8"/>
    <w:rsid w:val="00B25BB7"/>
    <w:rsid w:val="00B47A21"/>
    <w:rsid w:val="00B875CB"/>
    <w:rsid w:val="00B91CE2"/>
    <w:rsid w:val="00B975C4"/>
    <w:rsid w:val="00BC3C8E"/>
    <w:rsid w:val="00BF0143"/>
    <w:rsid w:val="00BF01AF"/>
    <w:rsid w:val="00C233D0"/>
    <w:rsid w:val="00C24E48"/>
    <w:rsid w:val="00C37DD8"/>
    <w:rsid w:val="00C61100"/>
    <w:rsid w:val="00C66AC2"/>
    <w:rsid w:val="00CA476F"/>
    <w:rsid w:val="00CA5537"/>
    <w:rsid w:val="00CC4424"/>
    <w:rsid w:val="00D47351"/>
    <w:rsid w:val="00D653FC"/>
    <w:rsid w:val="00DA1778"/>
    <w:rsid w:val="00DB31F7"/>
    <w:rsid w:val="00DC69ED"/>
    <w:rsid w:val="00E00DD4"/>
    <w:rsid w:val="00E016D2"/>
    <w:rsid w:val="00E02C10"/>
    <w:rsid w:val="00E031B0"/>
    <w:rsid w:val="00E10973"/>
    <w:rsid w:val="00E14F12"/>
    <w:rsid w:val="00E162B3"/>
    <w:rsid w:val="00E255BE"/>
    <w:rsid w:val="00E27816"/>
    <w:rsid w:val="00E341FE"/>
    <w:rsid w:val="00E503F2"/>
    <w:rsid w:val="00E53A09"/>
    <w:rsid w:val="00E53A39"/>
    <w:rsid w:val="00E937AC"/>
    <w:rsid w:val="00E95931"/>
    <w:rsid w:val="00EC206D"/>
    <w:rsid w:val="00ED30E5"/>
    <w:rsid w:val="00EF3A33"/>
    <w:rsid w:val="00F068C3"/>
    <w:rsid w:val="00F12D4B"/>
    <w:rsid w:val="00F12DC4"/>
    <w:rsid w:val="00F35A4C"/>
    <w:rsid w:val="00F37F92"/>
    <w:rsid w:val="00F57737"/>
    <w:rsid w:val="00F77DBE"/>
    <w:rsid w:val="00F9055A"/>
    <w:rsid w:val="00FA31EE"/>
    <w:rsid w:val="00FB2CD0"/>
    <w:rsid w:val="00FD0A4E"/>
    <w:rsid w:val="00FD3DBD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57531-0798-47A3-B1CF-C003AE46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2010-02-17T02:15:00Z</dcterms:created>
  <dcterms:modified xsi:type="dcterms:W3CDTF">2010-03-15T04:33:00Z</dcterms:modified>
</cp:coreProperties>
</file>