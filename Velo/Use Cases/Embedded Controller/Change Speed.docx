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941AEB" w:rsidP="00C66AC2">
      <w:pPr>
        <w:pStyle w:val="Title"/>
      </w:pPr>
      <w:r>
        <w:t>Change</w:t>
      </w:r>
      <w:r w:rsidR="00976B91">
        <w:t xml:space="preserve"> Speed</w:t>
      </w:r>
    </w:p>
    <w:p w:rsidR="00C66AC2" w:rsidRDefault="00C66AC2" w:rsidP="00C66AC2">
      <w:pPr>
        <w:pStyle w:val="Subtitle"/>
      </w:pPr>
      <w:r w:rsidRPr="007A60E3">
        <w:t>Version 1.</w:t>
      </w:r>
      <w:r w:rsidR="00E2781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C66AC2" w:rsidP="00E53A39"/>
        </w:tc>
      </w:tr>
      <w:tr w:rsidR="00E53A09" w:rsidTr="00E53A09">
        <w:trPr>
          <w:jc w:val="center"/>
        </w:trPr>
        <w:tc>
          <w:tcPr>
            <w:tcW w:w="2327" w:type="dxa"/>
          </w:tcPr>
          <w:p w:rsidR="00E53A09" w:rsidRDefault="00E53A09" w:rsidP="00E53A09">
            <w:pPr>
              <w:tabs>
                <w:tab w:val="right" w:pos="2111"/>
              </w:tabs>
            </w:pPr>
            <w:r>
              <w:t>February 3, 2010</w:t>
            </w:r>
          </w:p>
        </w:tc>
        <w:tc>
          <w:tcPr>
            <w:tcW w:w="969" w:type="dxa"/>
          </w:tcPr>
          <w:p w:rsidR="00E53A09" w:rsidRPr="00511ED4" w:rsidRDefault="00E53A09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E53A09" w:rsidRDefault="00E53A09" w:rsidP="00E53A39">
            <w:r>
              <w:t>Post Review Revision</w:t>
            </w:r>
          </w:p>
        </w:tc>
        <w:tc>
          <w:tcPr>
            <w:tcW w:w="2148" w:type="dxa"/>
          </w:tcPr>
          <w:p w:rsidR="00E53A09" w:rsidRDefault="00E53A09" w:rsidP="00E53A39">
            <w:r>
              <w:t>Shawn McGinnis</w:t>
            </w:r>
          </w:p>
        </w:tc>
      </w:tr>
      <w:tr w:rsidR="00E524A7" w:rsidTr="00E53A09">
        <w:trPr>
          <w:jc w:val="center"/>
        </w:trPr>
        <w:tc>
          <w:tcPr>
            <w:tcW w:w="2327" w:type="dxa"/>
          </w:tcPr>
          <w:p w:rsidR="00E524A7" w:rsidRDefault="00E524A7" w:rsidP="00E53A09">
            <w:pPr>
              <w:tabs>
                <w:tab w:val="right" w:pos="2111"/>
              </w:tabs>
            </w:pPr>
            <w:r>
              <w:t>March 13, 2010</w:t>
            </w:r>
          </w:p>
        </w:tc>
        <w:tc>
          <w:tcPr>
            <w:tcW w:w="969" w:type="dxa"/>
          </w:tcPr>
          <w:p w:rsidR="00E524A7" w:rsidRDefault="00E524A7" w:rsidP="00E53A39">
            <w:pPr>
              <w:jc w:val="center"/>
            </w:pPr>
            <w:r>
              <w:t>1.2</w:t>
            </w:r>
          </w:p>
        </w:tc>
        <w:tc>
          <w:tcPr>
            <w:tcW w:w="4636" w:type="dxa"/>
          </w:tcPr>
          <w:p w:rsidR="00E524A7" w:rsidRDefault="00E524A7" w:rsidP="00E53A39">
            <w:r>
              <w:t>Rainy Day Update</w:t>
            </w:r>
            <w:r w:rsidR="004B2E3A">
              <w:t xml:space="preserve"> QA</w:t>
            </w:r>
          </w:p>
        </w:tc>
        <w:tc>
          <w:tcPr>
            <w:tcW w:w="2148" w:type="dxa"/>
          </w:tcPr>
          <w:p w:rsidR="00E524A7" w:rsidRDefault="00E524A7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9720B3" w:rsidRDefault="004C62F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4C62FE">
            <w:fldChar w:fldCharType="begin"/>
          </w:r>
          <w:r w:rsidR="00C66AC2">
            <w:instrText xml:space="preserve"> TOC \o "1-3" \h \z \u </w:instrText>
          </w:r>
          <w:r w:rsidRPr="004C62FE">
            <w:fldChar w:fldCharType="separate"/>
          </w:r>
          <w:hyperlink w:anchor="_Toc254125439" w:history="1">
            <w:r w:rsidR="009720B3" w:rsidRPr="0045730C">
              <w:rPr>
                <w:rStyle w:val="Hyperlink"/>
                <w:noProof/>
              </w:rPr>
              <w:t>1.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Change Speed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0" w:history="1">
            <w:r w:rsidR="009720B3" w:rsidRPr="0045730C">
              <w:rPr>
                <w:rStyle w:val="Hyperlink"/>
                <w:noProof/>
              </w:rPr>
              <w:t>1.1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Brief Description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1" w:history="1">
            <w:r w:rsidR="009720B3" w:rsidRPr="0045730C">
              <w:rPr>
                <w:rStyle w:val="Hyperlink"/>
                <w:noProof/>
              </w:rPr>
              <w:t>1.2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Requirements Trace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2" w:history="1">
            <w:r w:rsidR="009720B3" w:rsidRPr="0045730C">
              <w:rPr>
                <w:rStyle w:val="Hyperlink"/>
                <w:noProof/>
              </w:rPr>
              <w:t>1.3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Involved Actors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3" w:history="1">
            <w:r w:rsidR="009720B3" w:rsidRPr="0045730C">
              <w:rPr>
                <w:rStyle w:val="Hyperlink"/>
                <w:noProof/>
              </w:rPr>
              <w:t>2.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Flow of Events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4" w:history="1">
            <w:r w:rsidR="009720B3" w:rsidRPr="0045730C">
              <w:rPr>
                <w:rStyle w:val="Hyperlink"/>
                <w:noProof/>
              </w:rPr>
              <w:t>2.1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Basic Flow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5" w:history="1">
            <w:r w:rsidR="009720B3" w:rsidRPr="0045730C">
              <w:rPr>
                <w:rStyle w:val="Hyperlink"/>
                <w:noProof/>
              </w:rPr>
              <w:t>3.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Preconditions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6" w:history="1">
            <w:r w:rsidR="009720B3" w:rsidRPr="0045730C">
              <w:rPr>
                <w:rStyle w:val="Hyperlink"/>
                <w:noProof/>
              </w:rPr>
              <w:t>4.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Post Conditions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7" w:history="1">
            <w:r w:rsidR="009720B3" w:rsidRPr="0045730C">
              <w:rPr>
                <w:rStyle w:val="Hyperlink"/>
                <w:noProof/>
              </w:rPr>
              <w:t>5.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Scenarios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8" w:history="1">
            <w:r w:rsidR="009720B3" w:rsidRPr="0045730C">
              <w:rPr>
                <w:rStyle w:val="Hyperlink"/>
                <w:noProof/>
              </w:rPr>
              <w:t>5.1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Happy Day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B3" w:rsidRDefault="004C62FE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49" w:history="1">
            <w:r w:rsidR="009720B3" w:rsidRPr="0045730C">
              <w:rPr>
                <w:rStyle w:val="Hyperlink"/>
                <w:noProof/>
              </w:rPr>
              <w:t>5.2</w:t>
            </w:r>
            <w:r w:rsidR="009720B3">
              <w:rPr>
                <w:rFonts w:asciiTheme="minorHAnsi" w:hAnsiTheme="minorHAnsi"/>
                <w:noProof/>
              </w:rPr>
              <w:tab/>
            </w:r>
            <w:r w:rsidR="009720B3" w:rsidRPr="0045730C">
              <w:rPr>
                <w:rStyle w:val="Hyperlink"/>
                <w:noProof/>
              </w:rPr>
              <w:t>Rainy Day</w:t>
            </w:r>
            <w:r w:rsidR="009720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0B3">
              <w:rPr>
                <w:noProof/>
                <w:webHidden/>
              </w:rPr>
              <w:instrText xml:space="preserve"> PAGEREF _Toc254125449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0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4C62FE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976B91" w:rsidP="00C66AC2">
      <w:pPr>
        <w:pStyle w:val="Heading1"/>
      </w:pPr>
      <w:bookmarkStart w:id="0" w:name="Document"/>
      <w:bookmarkStart w:id="1" w:name="_Toc254125439"/>
      <w:bookmarkEnd w:id="0"/>
      <w:r>
        <w:lastRenderedPageBreak/>
        <w:t>Change Speed</w:t>
      </w:r>
      <w:bookmarkEnd w:id="1"/>
    </w:p>
    <w:p w:rsidR="00C66AC2" w:rsidRPr="002F5EE2" w:rsidRDefault="008B6E33" w:rsidP="00C66AC2">
      <w:pPr>
        <w:pStyle w:val="Heading2"/>
      </w:pPr>
      <w:bookmarkStart w:id="2" w:name="_Toc254125440"/>
      <w:r>
        <w:t>Brief Description</w:t>
      </w:r>
      <w:bookmarkEnd w:id="2"/>
    </w:p>
    <w:p w:rsidR="00C66AC2" w:rsidRPr="002F5EE2" w:rsidRDefault="00E937AC" w:rsidP="00040696">
      <w:pPr>
        <w:pStyle w:val="Text"/>
      </w:pPr>
      <w:r>
        <w:t xml:space="preserve">When the rider </w:t>
      </w:r>
      <w:r w:rsidR="00976B91">
        <w:t>changes their pedaling power the system will respond by increasing power assist</w:t>
      </w:r>
      <w:r w:rsidR="00F77DBE">
        <w:t>.</w:t>
      </w:r>
    </w:p>
    <w:p w:rsidR="00C66AC2" w:rsidRPr="002F5EE2" w:rsidRDefault="008B6E33" w:rsidP="00C66AC2">
      <w:pPr>
        <w:pStyle w:val="Heading2"/>
      </w:pPr>
      <w:bookmarkStart w:id="3" w:name="_Toc254125441"/>
      <w:r>
        <w:t>Requirements Trace</w:t>
      </w:r>
      <w:bookmarkEnd w:id="3"/>
    </w:p>
    <w:p w:rsidR="00C66AC2" w:rsidRPr="002F5EE2" w:rsidRDefault="00976B91" w:rsidP="00040696">
      <w:pPr>
        <w:pStyle w:val="Text"/>
      </w:pPr>
      <w:r>
        <w:t>1.2.1, 1.2.2, 1.3.1</w:t>
      </w:r>
    </w:p>
    <w:p w:rsidR="00C66AC2" w:rsidRPr="002F5EE2" w:rsidRDefault="008B6E33" w:rsidP="00C66AC2">
      <w:pPr>
        <w:pStyle w:val="Heading2"/>
      </w:pPr>
      <w:bookmarkStart w:id="4" w:name="_Toc254125442"/>
      <w:r>
        <w:t>Involved Actors</w:t>
      </w:r>
      <w:bookmarkEnd w:id="4"/>
    </w:p>
    <w:p w:rsidR="00E937AC" w:rsidRDefault="00E937AC" w:rsidP="00E937AC">
      <w:pPr>
        <w:pStyle w:val="Text"/>
      </w:pPr>
      <w:r>
        <w:t>Rider – The rider must have physical access to the system.</w:t>
      </w:r>
    </w:p>
    <w:p w:rsidR="00976B91" w:rsidRPr="00976B91" w:rsidRDefault="00976B91" w:rsidP="00976B91">
      <w:pPr>
        <w:pStyle w:val="Text"/>
      </w:pPr>
      <w:r>
        <w:t>Pedal Torque Sensor – Allows the ECU to know how much power the rider is providing.</w:t>
      </w:r>
    </w:p>
    <w:p w:rsidR="008B6E33" w:rsidRDefault="008B6E33" w:rsidP="008B6E33">
      <w:pPr>
        <w:pStyle w:val="Heading1"/>
      </w:pPr>
      <w:bookmarkStart w:id="5" w:name="_Toc254125443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444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E031B0">
        <w:t xml:space="preserve">the </w:t>
      </w:r>
      <w:r w:rsidR="00E937AC">
        <w:t xml:space="preserve">rider wants to change the </w:t>
      </w:r>
      <w:r w:rsidR="00976B91">
        <w:t>speed of the Velomobile</w:t>
      </w:r>
      <w:r w:rsidRPr="00E27816">
        <w:t>.</w:t>
      </w:r>
    </w:p>
    <w:p w:rsidR="008B6E33" w:rsidRDefault="00E937AC" w:rsidP="00A932D1">
      <w:pPr>
        <w:pStyle w:val="Text"/>
        <w:numPr>
          <w:ilvl w:val="0"/>
          <w:numId w:val="34"/>
        </w:numPr>
      </w:pPr>
      <w:r>
        <w:t xml:space="preserve">The rider will </w:t>
      </w:r>
      <w:r w:rsidR="00976B91">
        <w:t>change the power to the pedals</w:t>
      </w:r>
      <w:r w:rsidR="00C37DD8">
        <w:t>.</w:t>
      </w:r>
    </w:p>
    <w:p w:rsidR="00976B91" w:rsidRDefault="00976B91" w:rsidP="00A932D1">
      <w:pPr>
        <w:pStyle w:val="Text"/>
        <w:numPr>
          <w:ilvl w:val="0"/>
          <w:numId w:val="34"/>
        </w:numPr>
      </w:pPr>
      <w:r>
        <w:t>The pedal torque sensor will report a power change to the system.</w:t>
      </w:r>
    </w:p>
    <w:p w:rsidR="00941AEB" w:rsidRDefault="00976B91" w:rsidP="00A932D1">
      <w:pPr>
        <w:pStyle w:val="Text"/>
        <w:numPr>
          <w:ilvl w:val="0"/>
          <w:numId w:val="34"/>
        </w:numPr>
      </w:pPr>
      <w:r>
        <w:t>The system will calculate the new assist level.</w:t>
      </w:r>
      <w:r w:rsidR="00941AEB" w:rsidRPr="00941AEB">
        <w:t xml:space="preserve"> </w:t>
      </w:r>
    </w:p>
    <w:p w:rsidR="00976B91" w:rsidRDefault="00941AEB" w:rsidP="00A932D1">
      <w:pPr>
        <w:pStyle w:val="Text"/>
        <w:numPr>
          <w:ilvl w:val="0"/>
          <w:numId w:val="34"/>
        </w:numPr>
      </w:pPr>
      <w:r>
        <w:t>The system will check that the assist level is  below set max power assist level.</w:t>
      </w:r>
    </w:p>
    <w:p w:rsidR="00976B91" w:rsidRDefault="00976B91" w:rsidP="00A932D1">
      <w:pPr>
        <w:pStyle w:val="Text"/>
        <w:numPr>
          <w:ilvl w:val="0"/>
          <w:numId w:val="34"/>
        </w:numPr>
      </w:pPr>
      <w:r>
        <w:t>The system will set the power assist to the new power level.</w:t>
      </w:r>
    </w:p>
    <w:p w:rsidR="00976B91" w:rsidRPr="00E27816" w:rsidRDefault="00976B91" w:rsidP="00A932D1">
      <w:pPr>
        <w:pStyle w:val="Text"/>
        <w:numPr>
          <w:ilvl w:val="0"/>
          <w:numId w:val="34"/>
        </w:numPr>
      </w:pPr>
      <w:r>
        <w:t>The system will display the new power level to the user.</w:t>
      </w:r>
    </w:p>
    <w:p w:rsidR="008B6E33" w:rsidRDefault="008B6E33" w:rsidP="008B6E33">
      <w:pPr>
        <w:pStyle w:val="Heading1"/>
      </w:pPr>
      <w:bookmarkStart w:id="7" w:name="_Toc254125445"/>
      <w:r>
        <w:t>Preconditions</w:t>
      </w:r>
      <w:bookmarkEnd w:id="7"/>
    </w:p>
    <w:p w:rsidR="00E937AC" w:rsidRPr="00110370" w:rsidRDefault="00976B91" w:rsidP="00110370">
      <w:pPr>
        <w:pStyle w:val="Text"/>
      </w:pPr>
      <w:r>
        <w:t>The ECU is in normal operating mode.</w:t>
      </w:r>
    </w:p>
    <w:p w:rsidR="00110370" w:rsidRDefault="008B6E33" w:rsidP="00110370">
      <w:pPr>
        <w:pStyle w:val="Heading1"/>
      </w:pPr>
      <w:bookmarkStart w:id="8" w:name="_Toc254125446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976B91" w:rsidP="00110370">
      <w:pPr>
        <w:pStyle w:val="Text"/>
      </w:pPr>
      <w:r>
        <w:t>The power assist is at the riders new power assist level.</w:t>
      </w:r>
    </w:p>
    <w:p w:rsidR="008B6E33" w:rsidRDefault="008B6E33" w:rsidP="008B6E33">
      <w:pPr>
        <w:pStyle w:val="Heading1"/>
      </w:pPr>
      <w:bookmarkStart w:id="9" w:name="_Toc254125447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448"/>
      <w:r>
        <w:t>Happy Day</w:t>
      </w:r>
      <w:bookmarkEnd w:id="10"/>
    </w:p>
    <w:p w:rsidR="00976B91" w:rsidRDefault="008B6E33" w:rsidP="00976B91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E031B0">
        <w:t xml:space="preserve">The </w:t>
      </w:r>
      <w:r w:rsidR="00E937AC">
        <w:t>power assist percentage is at 50%.</w:t>
      </w:r>
    </w:p>
    <w:p w:rsidR="00941AEB" w:rsidRDefault="00976B91" w:rsidP="00941AEB">
      <w:pPr>
        <w:pStyle w:val="Text"/>
        <w:tabs>
          <w:tab w:val="left" w:pos="2250"/>
        </w:tabs>
      </w:pPr>
      <w:r>
        <w:tab/>
        <w:t>The rider increased their pedal torque to 150 watts.</w:t>
      </w:r>
      <w:r w:rsidR="00B25BB7">
        <w:t xml:space="preserve"> </w:t>
      </w:r>
    </w:p>
    <w:p w:rsidR="00B25BB7" w:rsidRPr="00110370" w:rsidRDefault="00941AEB" w:rsidP="00941AEB">
      <w:pPr>
        <w:pStyle w:val="Text"/>
        <w:tabs>
          <w:tab w:val="left" w:pos="2250"/>
        </w:tabs>
      </w:pPr>
      <w:r>
        <w:tab/>
        <w:t>The systems max power assist level is 350 watts.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976B91" w:rsidRDefault="00976B91" w:rsidP="00A932D1">
      <w:pPr>
        <w:pStyle w:val="ListParagraph"/>
        <w:numPr>
          <w:ilvl w:val="0"/>
          <w:numId w:val="33"/>
        </w:numPr>
      </w:pPr>
      <w:r>
        <w:t>The rider increases their pedal torque to 150 watts.</w:t>
      </w:r>
    </w:p>
    <w:p w:rsidR="00976B91" w:rsidRDefault="00976B91" w:rsidP="00A932D1">
      <w:pPr>
        <w:pStyle w:val="ListParagraph"/>
        <w:numPr>
          <w:ilvl w:val="0"/>
          <w:numId w:val="33"/>
        </w:numPr>
      </w:pPr>
      <w:r>
        <w:t>The pedal torque sensor reads a value of 812.</w:t>
      </w:r>
    </w:p>
    <w:p w:rsidR="00941AEB" w:rsidRDefault="00976B91" w:rsidP="00A932D1">
      <w:pPr>
        <w:pStyle w:val="ListParagraph"/>
        <w:numPr>
          <w:ilvl w:val="0"/>
          <w:numId w:val="33"/>
        </w:numPr>
      </w:pPr>
      <w:r>
        <w:t>The system will calculate the new assist level of 75 watts.</w:t>
      </w:r>
      <w:r w:rsidR="00941AEB" w:rsidRPr="00941AEB">
        <w:t xml:space="preserve"> </w:t>
      </w:r>
    </w:p>
    <w:p w:rsidR="00976B91" w:rsidRDefault="00941AEB" w:rsidP="00A932D1">
      <w:pPr>
        <w:pStyle w:val="ListParagraph"/>
        <w:numPr>
          <w:ilvl w:val="0"/>
          <w:numId w:val="33"/>
        </w:numPr>
      </w:pPr>
      <w:r>
        <w:t>The system will see power is below set max power assist level of 350 watts.</w:t>
      </w:r>
    </w:p>
    <w:p w:rsidR="00976B91" w:rsidRDefault="00976B91" w:rsidP="00A932D1">
      <w:pPr>
        <w:pStyle w:val="ListParagraph"/>
        <w:numPr>
          <w:ilvl w:val="0"/>
          <w:numId w:val="33"/>
        </w:numPr>
      </w:pPr>
      <w:r>
        <w:t>The system will set the power assist to 75 watts.</w:t>
      </w:r>
    </w:p>
    <w:p w:rsidR="003A6D54" w:rsidRDefault="00976B91" w:rsidP="00A932D1">
      <w:pPr>
        <w:pStyle w:val="ListParagraph"/>
        <w:numPr>
          <w:ilvl w:val="0"/>
          <w:numId w:val="33"/>
        </w:numPr>
      </w:pPr>
      <w:r>
        <w:t>The system will display “PAS: 75 watts”.</w:t>
      </w:r>
    </w:p>
    <w:p w:rsidR="00976B91" w:rsidRDefault="00976B91" w:rsidP="00976B91">
      <w:pPr>
        <w:pStyle w:val="Heading2"/>
      </w:pPr>
      <w:bookmarkStart w:id="11" w:name="_Toc254125449"/>
      <w:r>
        <w:t>Rainy Day</w:t>
      </w:r>
      <w:bookmarkEnd w:id="11"/>
    </w:p>
    <w:p w:rsidR="00976B91" w:rsidRDefault="00976B91" w:rsidP="00976B91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>
        <w:tab/>
        <w:t xml:space="preserve">The power assist percentage is at 200%. </w:t>
      </w:r>
    </w:p>
    <w:p w:rsidR="00976B91" w:rsidRDefault="00976B91" w:rsidP="00976B91">
      <w:pPr>
        <w:pStyle w:val="Text"/>
        <w:tabs>
          <w:tab w:val="left" w:pos="2250"/>
        </w:tabs>
      </w:pPr>
      <w:r>
        <w:lastRenderedPageBreak/>
        <w:tab/>
        <w:t>The rider increased their pedal torque to 200 watts.</w:t>
      </w:r>
    </w:p>
    <w:p w:rsidR="00976B91" w:rsidRPr="00110370" w:rsidRDefault="00976B91" w:rsidP="00976B91">
      <w:pPr>
        <w:pStyle w:val="Text"/>
        <w:tabs>
          <w:tab w:val="left" w:pos="2250"/>
        </w:tabs>
      </w:pPr>
      <w:r>
        <w:tab/>
        <w:t>The systems max power assist level is 350 watts.</w:t>
      </w:r>
    </w:p>
    <w:p w:rsidR="00976B91" w:rsidRPr="00124847" w:rsidRDefault="00976B91" w:rsidP="00976B91">
      <w:pPr>
        <w:pStyle w:val="Text"/>
        <w:rPr>
          <w:b/>
        </w:rPr>
      </w:pPr>
      <w:r w:rsidRPr="00124847">
        <w:rPr>
          <w:b/>
        </w:rPr>
        <w:t>Steps:</w:t>
      </w:r>
    </w:p>
    <w:p w:rsidR="00976B91" w:rsidRDefault="00976B91" w:rsidP="00A932D1">
      <w:pPr>
        <w:pStyle w:val="ListParagraph"/>
        <w:numPr>
          <w:ilvl w:val="0"/>
          <w:numId w:val="35"/>
        </w:numPr>
      </w:pPr>
      <w:r>
        <w:t>The rider increases their pedal torque to 200 watts.</w:t>
      </w:r>
    </w:p>
    <w:p w:rsidR="00976B91" w:rsidRDefault="00976B91" w:rsidP="00A932D1">
      <w:pPr>
        <w:pStyle w:val="ListParagraph"/>
        <w:numPr>
          <w:ilvl w:val="0"/>
          <w:numId w:val="35"/>
        </w:numPr>
      </w:pPr>
      <w:r>
        <w:t>The pedal torque sensor reads a value of 1020.</w:t>
      </w:r>
    </w:p>
    <w:p w:rsidR="00976B91" w:rsidRDefault="00976B91" w:rsidP="00A932D1">
      <w:pPr>
        <w:pStyle w:val="ListParagraph"/>
        <w:numPr>
          <w:ilvl w:val="0"/>
          <w:numId w:val="35"/>
        </w:numPr>
      </w:pPr>
      <w:r>
        <w:t>The system will calculate the new assist level of 400 watts.</w:t>
      </w:r>
    </w:p>
    <w:p w:rsidR="00976B91" w:rsidRDefault="00976B91" w:rsidP="00A932D1">
      <w:pPr>
        <w:pStyle w:val="ListParagraph"/>
        <w:numPr>
          <w:ilvl w:val="0"/>
          <w:numId w:val="35"/>
        </w:numPr>
      </w:pPr>
      <w:r>
        <w:t>The system will see power is above set max power assist level of 350 watts.</w:t>
      </w:r>
    </w:p>
    <w:p w:rsidR="00976B91" w:rsidRDefault="00976B91" w:rsidP="00A932D1">
      <w:pPr>
        <w:pStyle w:val="ListParagraph"/>
        <w:numPr>
          <w:ilvl w:val="0"/>
          <w:numId w:val="35"/>
        </w:numPr>
      </w:pPr>
      <w:r>
        <w:t>The system will set the power assist to 350 watts.</w:t>
      </w:r>
    </w:p>
    <w:p w:rsidR="00976B91" w:rsidRPr="008B6E33" w:rsidRDefault="00976B91" w:rsidP="00A932D1">
      <w:pPr>
        <w:pStyle w:val="ListParagraph"/>
        <w:numPr>
          <w:ilvl w:val="0"/>
          <w:numId w:val="35"/>
        </w:numPr>
      </w:pPr>
      <w:r>
        <w:t>The system will display “</w:t>
      </w:r>
      <w:r w:rsidR="005B4CF4">
        <w:t>Maximum Assist</w:t>
      </w:r>
      <w:r>
        <w:t>: 350 watts”.</w:t>
      </w:r>
    </w:p>
    <w:sectPr w:rsidR="00976B91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11B" w:rsidRDefault="0028011B" w:rsidP="008406D6">
      <w:r>
        <w:separator/>
      </w:r>
    </w:p>
  </w:endnote>
  <w:endnote w:type="continuationSeparator" w:id="1">
    <w:p w:rsidR="0028011B" w:rsidRDefault="0028011B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91" w:rsidRDefault="004C62FE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976B91">
          <w:t>Velomobile</w:t>
        </w:r>
        <w:r w:rsidR="00976B91">
          <w:tab/>
        </w:r>
        <w:fldSimple w:instr=" DATE \@ &quot;M/d/yyyy&quot; ">
          <w:r w:rsidR="004B2E3A">
            <w:rPr>
              <w:noProof/>
            </w:rPr>
            <w:t>3/14/2010</w:t>
          </w:r>
        </w:fldSimple>
        <w:r w:rsidR="00976B91">
          <w:tab/>
          <w:t xml:space="preserve">Page </w:t>
        </w:r>
        <w:fldSimple w:instr=" PAGE ">
          <w:r w:rsidR="004B2E3A">
            <w:rPr>
              <w:noProof/>
            </w:rPr>
            <w:t>2</w:t>
          </w:r>
        </w:fldSimple>
        <w:r w:rsidR="00976B91">
          <w:t xml:space="preserve"> of </w:t>
        </w:r>
        <w:fldSimple w:instr=" NUMPAGES  ">
          <w:r w:rsidR="004B2E3A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11B" w:rsidRDefault="0028011B" w:rsidP="008406D6">
      <w:r>
        <w:separator/>
      </w:r>
    </w:p>
  </w:footnote>
  <w:footnote w:type="continuationSeparator" w:id="1">
    <w:p w:rsidR="0028011B" w:rsidRDefault="0028011B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6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9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2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8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9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2">
    <w:nsid w:val="5A87288E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4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5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2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4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45"/>
  </w:num>
  <w:num w:numId="3">
    <w:abstractNumId w:val="60"/>
  </w:num>
  <w:num w:numId="4">
    <w:abstractNumId w:val="58"/>
  </w:num>
  <w:num w:numId="5">
    <w:abstractNumId w:val="40"/>
  </w:num>
  <w:num w:numId="6">
    <w:abstractNumId w:val="51"/>
  </w:num>
  <w:num w:numId="7">
    <w:abstractNumId w:val="48"/>
  </w:num>
  <w:num w:numId="8">
    <w:abstractNumId w:val="53"/>
  </w:num>
  <w:num w:numId="9">
    <w:abstractNumId w:val="37"/>
  </w:num>
  <w:num w:numId="10">
    <w:abstractNumId w:val="44"/>
  </w:num>
  <w:num w:numId="11">
    <w:abstractNumId w:val="47"/>
  </w:num>
  <w:num w:numId="12">
    <w:abstractNumId w:val="38"/>
  </w:num>
  <w:num w:numId="13">
    <w:abstractNumId w:val="63"/>
  </w:num>
  <w:num w:numId="14">
    <w:abstractNumId w:val="41"/>
  </w:num>
  <w:num w:numId="15">
    <w:abstractNumId w:val="43"/>
  </w:num>
  <w:num w:numId="16">
    <w:abstractNumId w:val="62"/>
  </w:num>
  <w:num w:numId="17">
    <w:abstractNumId w:val="39"/>
  </w:num>
  <w:num w:numId="18">
    <w:abstractNumId w:val="55"/>
  </w:num>
  <w:num w:numId="19">
    <w:abstractNumId w:val="34"/>
  </w:num>
  <w:num w:numId="20">
    <w:abstractNumId w:val="33"/>
  </w:num>
  <w:num w:numId="21">
    <w:abstractNumId w:val="50"/>
  </w:num>
  <w:num w:numId="22">
    <w:abstractNumId w:val="59"/>
  </w:num>
  <w:num w:numId="23">
    <w:abstractNumId w:val="32"/>
  </w:num>
  <w:num w:numId="24">
    <w:abstractNumId w:val="64"/>
  </w:num>
  <w:num w:numId="25">
    <w:abstractNumId w:val="42"/>
  </w:num>
  <w:num w:numId="26">
    <w:abstractNumId w:val="56"/>
  </w:num>
  <w:num w:numId="27">
    <w:abstractNumId w:val="36"/>
  </w:num>
  <w:num w:numId="28">
    <w:abstractNumId w:val="57"/>
  </w:num>
  <w:num w:numId="29">
    <w:abstractNumId w:val="31"/>
  </w:num>
  <w:num w:numId="30">
    <w:abstractNumId w:val="35"/>
  </w:num>
  <w:num w:numId="31">
    <w:abstractNumId w:val="61"/>
  </w:num>
  <w:num w:numId="32">
    <w:abstractNumId w:val="54"/>
  </w:num>
  <w:num w:numId="33">
    <w:abstractNumId w:val="49"/>
  </w:num>
  <w:num w:numId="34">
    <w:abstractNumId w:val="46"/>
  </w:num>
  <w:num w:numId="35">
    <w:abstractNumId w:val="52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B5BAC"/>
    <w:rsid w:val="000B6D70"/>
    <w:rsid w:val="000C721D"/>
    <w:rsid w:val="000E3E63"/>
    <w:rsid w:val="000E661D"/>
    <w:rsid w:val="000E7A57"/>
    <w:rsid w:val="000F53BB"/>
    <w:rsid w:val="00110370"/>
    <w:rsid w:val="00124847"/>
    <w:rsid w:val="00131A35"/>
    <w:rsid w:val="001363F3"/>
    <w:rsid w:val="00137ECF"/>
    <w:rsid w:val="0014452C"/>
    <w:rsid w:val="00182A8D"/>
    <w:rsid w:val="0018369B"/>
    <w:rsid w:val="001B1E7C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011B"/>
    <w:rsid w:val="00284AAB"/>
    <w:rsid w:val="00294C94"/>
    <w:rsid w:val="002A6A62"/>
    <w:rsid w:val="002B54CB"/>
    <w:rsid w:val="002D0C70"/>
    <w:rsid w:val="002E303C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F5F92"/>
    <w:rsid w:val="00413258"/>
    <w:rsid w:val="00432859"/>
    <w:rsid w:val="004476CE"/>
    <w:rsid w:val="00453624"/>
    <w:rsid w:val="00460B94"/>
    <w:rsid w:val="00496032"/>
    <w:rsid w:val="004B2E3A"/>
    <w:rsid w:val="004B7385"/>
    <w:rsid w:val="004C62FE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4733"/>
    <w:rsid w:val="00576786"/>
    <w:rsid w:val="00581D0F"/>
    <w:rsid w:val="00591686"/>
    <w:rsid w:val="0059261D"/>
    <w:rsid w:val="005A0A00"/>
    <w:rsid w:val="005B4CF4"/>
    <w:rsid w:val="005C0E9A"/>
    <w:rsid w:val="00610318"/>
    <w:rsid w:val="0062442D"/>
    <w:rsid w:val="00632089"/>
    <w:rsid w:val="00652EA7"/>
    <w:rsid w:val="006728B6"/>
    <w:rsid w:val="00672977"/>
    <w:rsid w:val="006C0FD4"/>
    <w:rsid w:val="006C1083"/>
    <w:rsid w:val="006E08F0"/>
    <w:rsid w:val="006E4994"/>
    <w:rsid w:val="006F75EA"/>
    <w:rsid w:val="006F7D42"/>
    <w:rsid w:val="00736385"/>
    <w:rsid w:val="007555E5"/>
    <w:rsid w:val="0076661D"/>
    <w:rsid w:val="00776373"/>
    <w:rsid w:val="00784232"/>
    <w:rsid w:val="007A60E3"/>
    <w:rsid w:val="007C45BF"/>
    <w:rsid w:val="007D4FBA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1AEB"/>
    <w:rsid w:val="00945C37"/>
    <w:rsid w:val="00950E21"/>
    <w:rsid w:val="009720B3"/>
    <w:rsid w:val="00974CA6"/>
    <w:rsid w:val="00976B91"/>
    <w:rsid w:val="0098314E"/>
    <w:rsid w:val="00995D04"/>
    <w:rsid w:val="009B4ECB"/>
    <w:rsid w:val="009C7B87"/>
    <w:rsid w:val="00A26D29"/>
    <w:rsid w:val="00A43A37"/>
    <w:rsid w:val="00A448F2"/>
    <w:rsid w:val="00A51901"/>
    <w:rsid w:val="00A52561"/>
    <w:rsid w:val="00A5398D"/>
    <w:rsid w:val="00A74830"/>
    <w:rsid w:val="00A865FC"/>
    <w:rsid w:val="00A932D1"/>
    <w:rsid w:val="00AB2C35"/>
    <w:rsid w:val="00AB2F9C"/>
    <w:rsid w:val="00AB59A4"/>
    <w:rsid w:val="00AD144A"/>
    <w:rsid w:val="00AD502B"/>
    <w:rsid w:val="00B01C13"/>
    <w:rsid w:val="00B12B51"/>
    <w:rsid w:val="00B248F8"/>
    <w:rsid w:val="00B25BB7"/>
    <w:rsid w:val="00B47A21"/>
    <w:rsid w:val="00B875CB"/>
    <w:rsid w:val="00B91CE2"/>
    <w:rsid w:val="00B975C4"/>
    <w:rsid w:val="00BC3C8E"/>
    <w:rsid w:val="00BF0143"/>
    <w:rsid w:val="00BF01AF"/>
    <w:rsid w:val="00C11578"/>
    <w:rsid w:val="00C233D0"/>
    <w:rsid w:val="00C24E48"/>
    <w:rsid w:val="00C37DD8"/>
    <w:rsid w:val="00C61100"/>
    <w:rsid w:val="00C66AC2"/>
    <w:rsid w:val="00CA476F"/>
    <w:rsid w:val="00CC4424"/>
    <w:rsid w:val="00D47351"/>
    <w:rsid w:val="00D653FC"/>
    <w:rsid w:val="00D75EBD"/>
    <w:rsid w:val="00DB31F7"/>
    <w:rsid w:val="00DC69ED"/>
    <w:rsid w:val="00E02C10"/>
    <w:rsid w:val="00E031B0"/>
    <w:rsid w:val="00E10973"/>
    <w:rsid w:val="00E14F12"/>
    <w:rsid w:val="00E162B3"/>
    <w:rsid w:val="00E255BE"/>
    <w:rsid w:val="00E27816"/>
    <w:rsid w:val="00E341FE"/>
    <w:rsid w:val="00E45247"/>
    <w:rsid w:val="00E503F2"/>
    <w:rsid w:val="00E524A7"/>
    <w:rsid w:val="00E53A09"/>
    <w:rsid w:val="00E53A39"/>
    <w:rsid w:val="00E937AC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77DBE"/>
    <w:rsid w:val="00F9055A"/>
    <w:rsid w:val="00FA31EE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CCAF3-54E1-49D6-ADF6-F28E9061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2010-02-04T09:06:00Z</dcterms:created>
  <dcterms:modified xsi:type="dcterms:W3CDTF">2010-03-15T04:33:00Z</dcterms:modified>
</cp:coreProperties>
</file>