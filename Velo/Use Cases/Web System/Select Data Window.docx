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1351A3" w:rsidP="00C66AC2">
      <w:pPr>
        <w:pStyle w:val="Title"/>
      </w:pPr>
      <w:r>
        <w:t>Select Date-Range Windowing</w:t>
      </w:r>
    </w:p>
    <w:p w:rsidR="00C66AC2" w:rsidRDefault="00C66AC2" w:rsidP="00C66AC2">
      <w:pPr>
        <w:pStyle w:val="Subtitle"/>
      </w:pPr>
      <w:r w:rsidRPr="007A60E3">
        <w:t>Version 1.</w:t>
      </w:r>
      <w:r w:rsidR="000D7581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450ED1" w:rsidP="00E06959">
            <w:pPr>
              <w:tabs>
                <w:tab w:val="right" w:pos="2111"/>
              </w:tabs>
            </w:pPr>
            <w:r>
              <w:t>May 4,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5D0B0A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C60FC3" w:rsidRDefault="005F60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5F60F5">
            <w:fldChar w:fldCharType="begin"/>
          </w:r>
          <w:r w:rsidR="00C66AC2">
            <w:instrText xml:space="preserve"> TOC \o "1-3" \h \z \u </w:instrText>
          </w:r>
          <w:r w:rsidRPr="005F60F5">
            <w:fldChar w:fldCharType="separate"/>
          </w:r>
          <w:hyperlink w:anchor="_Toc256188073" w:history="1">
            <w:r w:rsidR="00C60FC3" w:rsidRPr="003F4696">
              <w:rPr>
                <w:rStyle w:val="Hyperlink"/>
                <w:noProof/>
              </w:rPr>
              <w:t>1.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Access Web System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4" w:history="1">
            <w:r w:rsidR="00C60FC3" w:rsidRPr="003F4696">
              <w:rPr>
                <w:rStyle w:val="Hyperlink"/>
                <w:noProof/>
              </w:rPr>
              <w:t>1.1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Brief Description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5" w:history="1">
            <w:r w:rsidR="00C60FC3" w:rsidRPr="003F4696">
              <w:rPr>
                <w:rStyle w:val="Hyperlink"/>
                <w:noProof/>
              </w:rPr>
              <w:t>1.2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Requirements Trace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6" w:history="1">
            <w:r w:rsidR="00C60FC3" w:rsidRPr="003F4696">
              <w:rPr>
                <w:rStyle w:val="Hyperlink"/>
                <w:noProof/>
              </w:rPr>
              <w:t>1.3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Involved Actors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7" w:history="1">
            <w:r w:rsidR="00C60FC3" w:rsidRPr="003F4696">
              <w:rPr>
                <w:rStyle w:val="Hyperlink"/>
                <w:noProof/>
              </w:rPr>
              <w:t>2.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Flow of Events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8" w:history="1">
            <w:r w:rsidR="00C60FC3" w:rsidRPr="003F4696">
              <w:rPr>
                <w:rStyle w:val="Hyperlink"/>
                <w:noProof/>
              </w:rPr>
              <w:t>2.1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Basic Flow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9" w:history="1">
            <w:r w:rsidR="00C60FC3" w:rsidRPr="003F4696">
              <w:rPr>
                <w:rStyle w:val="Hyperlink"/>
                <w:noProof/>
              </w:rPr>
              <w:t>3.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Preconditions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0" w:history="1">
            <w:r w:rsidR="00C60FC3" w:rsidRPr="003F4696">
              <w:rPr>
                <w:rStyle w:val="Hyperlink"/>
                <w:noProof/>
              </w:rPr>
              <w:t>4.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Post 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1" w:history="1">
            <w:r w:rsidR="00C60FC3" w:rsidRPr="003F4696">
              <w:rPr>
                <w:rStyle w:val="Hyperlink"/>
                <w:noProof/>
              </w:rPr>
              <w:t>5.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Scenarios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2" w:history="1">
            <w:r w:rsidR="00C60FC3" w:rsidRPr="003F4696">
              <w:rPr>
                <w:rStyle w:val="Hyperlink"/>
                <w:noProof/>
              </w:rPr>
              <w:t>5.1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Happy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5F60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3" w:history="1">
            <w:r w:rsidR="00C60FC3" w:rsidRPr="003F4696">
              <w:rPr>
                <w:rStyle w:val="Hyperlink"/>
                <w:noProof/>
              </w:rPr>
              <w:t>5.2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Rainy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5F60F5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88073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88074"/>
      <w:r>
        <w:t>Brief Description</w:t>
      </w:r>
      <w:bookmarkEnd w:id="2"/>
    </w:p>
    <w:p w:rsidR="00C66AC2" w:rsidRPr="002F5EE2" w:rsidRDefault="001351A3" w:rsidP="00C60FC3">
      <w:pPr>
        <w:pStyle w:val="Text"/>
        <w:ind w:left="720" w:firstLine="0"/>
      </w:pPr>
      <w:r>
        <w:t>When a web user is viewing</w:t>
      </w:r>
      <w:r w:rsidR="009849BD">
        <w:t xml:space="preserve"> a</w:t>
      </w:r>
      <w:r>
        <w:t xml:space="preserve"> </w:t>
      </w:r>
      <w:r w:rsidR="009849BD">
        <w:t>device’s</w:t>
      </w:r>
      <w:r>
        <w:t xml:space="preserve"> telemetry data </w:t>
      </w:r>
      <w:r w:rsidR="009849BD">
        <w:t>they can change the windowing for the device telemetry data by moving either end of the windowing slider bar.</w:t>
      </w:r>
    </w:p>
    <w:p w:rsidR="00C66AC2" w:rsidRDefault="008B6E33" w:rsidP="00C66AC2">
      <w:pPr>
        <w:pStyle w:val="Heading2"/>
      </w:pPr>
      <w:bookmarkStart w:id="3" w:name="_Toc256188075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</w:t>
      </w:r>
      <w:r w:rsidR="00EE3BF3">
        <w:t>3</w:t>
      </w:r>
    </w:p>
    <w:p w:rsidR="00C66AC2" w:rsidRPr="002F5EE2" w:rsidRDefault="008B6E33" w:rsidP="00C66AC2">
      <w:pPr>
        <w:pStyle w:val="Heading2"/>
      </w:pPr>
      <w:bookmarkStart w:id="4" w:name="_Toc256188076"/>
      <w:r>
        <w:t>Involved Actors</w:t>
      </w:r>
      <w:bookmarkEnd w:id="4"/>
    </w:p>
    <w:p w:rsidR="00C66AC2" w:rsidRDefault="00450ED1" w:rsidP="00632089">
      <w:pPr>
        <w:pStyle w:val="Text"/>
      </w:pPr>
      <w:r>
        <w:t xml:space="preserve">Web User – The web user will </w:t>
      </w:r>
      <w:r w:rsidR="00EE3BF3">
        <w:t xml:space="preserve">change </w:t>
      </w:r>
      <w:r w:rsidR="009849BD">
        <w:t>the</w:t>
      </w:r>
      <w:r w:rsidR="001351A3">
        <w:t xml:space="preserve"> windowing for the device.</w:t>
      </w:r>
    </w:p>
    <w:p w:rsidR="008B6E33" w:rsidRDefault="008B6E33" w:rsidP="008B6E33">
      <w:pPr>
        <w:pStyle w:val="Heading1"/>
      </w:pPr>
      <w:bookmarkStart w:id="5" w:name="_Toc256188077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88078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450ED1">
        <w:t xml:space="preserve">has changed </w:t>
      </w:r>
      <w:r w:rsidR="009849BD">
        <w:t>the windowing slider</w:t>
      </w:r>
      <w:r w:rsidR="001351A3">
        <w:t>.</w:t>
      </w:r>
    </w:p>
    <w:p w:rsidR="001351A3" w:rsidRDefault="005B3F4A" w:rsidP="009849BD">
      <w:pPr>
        <w:pStyle w:val="Text"/>
        <w:numPr>
          <w:ilvl w:val="0"/>
          <w:numId w:val="34"/>
        </w:numPr>
      </w:pPr>
      <w:r>
        <w:t>User changes the window slider</w:t>
      </w:r>
    </w:p>
    <w:p w:rsidR="005B3F4A" w:rsidRDefault="005B3F4A" w:rsidP="003E1FAE">
      <w:pPr>
        <w:pStyle w:val="Text"/>
        <w:numPr>
          <w:ilvl w:val="0"/>
          <w:numId w:val="34"/>
        </w:numPr>
      </w:pPr>
      <w:r>
        <w:t>The system collects telemetry data for the window</w:t>
      </w:r>
    </w:p>
    <w:p w:rsidR="00450ED1" w:rsidRDefault="005B3F4A" w:rsidP="003E1FAE">
      <w:pPr>
        <w:pStyle w:val="Text"/>
        <w:numPr>
          <w:ilvl w:val="0"/>
          <w:numId w:val="34"/>
        </w:numPr>
      </w:pPr>
      <w:r>
        <w:t>System calls windowing function</w:t>
      </w:r>
    </w:p>
    <w:p w:rsidR="005B3F4A" w:rsidRDefault="005B3F4A" w:rsidP="003E1FAE">
      <w:pPr>
        <w:pStyle w:val="Text"/>
        <w:numPr>
          <w:ilvl w:val="0"/>
          <w:numId w:val="34"/>
        </w:numPr>
      </w:pPr>
      <w:r>
        <w:t xml:space="preserve">System </w:t>
      </w:r>
      <w:r w:rsidR="009849BD">
        <w:t>re</w:t>
      </w:r>
      <w:r w:rsidR="001351A3">
        <w:t>draws</w:t>
      </w:r>
      <w:r>
        <w:t xml:space="preserve"> graphs </w:t>
      </w:r>
      <w:r w:rsidR="001351A3">
        <w:t>using</w:t>
      </w:r>
      <w:r>
        <w:t xml:space="preserve"> windowed values</w:t>
      </w:r>
    </w:p>
    <w:p w:rsidR="008B6E33" w:rsidRDefault="008B6E33" w:rsidP="008B6E33">
      <w:pPr>
        <w:pStyle w:val="Heading1"/>
      </w:pPr>
      <w:bookmarkStart w:id="7" w:name="_Toc256188079"/>
      <w:r>
        <w:t>Preconditions</w:t>
      </w:r>
      <w:bookmarkEnd w:id="7"/>
    </w:p>
    <w:p w:rsidR="00BA54BF" w:rsidRPr="00110370" w:rsidRDefault="005B3F4A" w:rsidP="00BA54BF">
      <w:pPr>
        <w:pStyle w:val="Text"/>
      </w:pPr>
      <w:r>
        <w:t>Device has telemetry data that can be windowed</w:t>
      </w:r>
    </w:p>
    <w:p w:rsidR="00110370" w:rsidRDefault="008B6E33" w:rsidP="00110370">
      <w:pPr>
        <w:pStyle w:val="Heading1"/>
      </w:pPr>
      <w:bookmarkStart w:id="8" w:name="_Toc256188080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450ED1" w:rsidP="00110370">
      <w:pPr>
        <w:pStyle w:val="Text"/>
      </w:pPr>
      <w:r>
        <w:t xml:space="preserve">Telemetry is displayed for the newly </w:t>
      </w:r>
      <w:r w:rsidR="005B3F4A">
        <w:t>windowed telemetry device</w:t>
      </w:r>
    </w:p>
    <w:p w:rsidR="008B6E33" w:rsidRDefault="008B6E33" w:rsidP="008B6E33">
      <w:pPr>
        <w:pStyle w:val="Heading1"/>
      </w:pPr>
      <w:bookmarkStart w:id="9" w:name="_Toc256188081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88082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5B3F4A">
        <w:t>The device has telemetry data for the desired time slice.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476E55" w:rsidRDefault="005B3F4A" w:rsidP="00CB4E77">
      <w:pPr>
        <w:pStyle w:val="Text"/>
        <w:numPr>
          <w:ilvl w:val="0"/>
          <w:numId w:val="36"/>
        </w:numPr>
      </w:pPr>
      <w:r>
        <w:t>User changes the window slide bar.</w:t>
      </w:r>
    </w:p>
    <w:p w:rsidR="005B3F4A" w:rsidRDefault="005B3F4A" w:rsidP="005B3F4A">
      <w:pPr>
        <w:pStyle w:val="Text"/>
        <w:numPr>
          <w:ilvl w:val="0"/>
          <w:numId w:val="36"/>
        </w:numPr>
      </w:pPr>
      <w:r>
        <w:t>The system collects telemetry data for the window</w:t>
      </w:r>
    </w:p>
    <w:p w:rsidR="00450ED1" w:rsidRDefault="005B3F4A" w:rsidP="00CB4E77">
      <w:pPr>
        <w:pStyle w:val="Text"/>
        <w:numPr>
          <w:ilvl w:val="0"/>
          <w:numId w:val="36"/>
        </w:numPr>
      </w:pPr>
      <w:r>
        <w:t>The system calls the windowing function.</w:t>
      </w:r>
    </w:p>
    <w:p w:rsidR="005B3F4A" w:rsidRDefault="005B3F4A" w:rsidP="00CB4E77">
      <w:pPr>
        <w:pStyle w:val="Text"/>
        <w:numPr>
          <w:ilvl w:val="0"/>
          <w:numId w:val="36"/>
        </w:numPr>
      </w:pPr>
      <w:r>
        <w:t>The system redraws the telemetry data with the windowed values</w:t>
      </w:r>
    </w:p>
    <w:p w:rsidR="008B6E33" w:rsidRDefault="00826DA3" w:rsidP="008B6E33">
      <w:pPr>
        <w:pStyle w:val="Heading2"/>
      </w:pPr>
      <w:bookmarkStart w:id="11" w:name="_Toc256188083"/>
      <w:r>
        <w:t>Rainy</w:t>
      </w:r>
      <w:r w:rsidR="008B6E33">
        <w:t xml:space="preserve"> Day</w:t>
      </w:r>
      <w:bookmarkEnd w:id="11"/>
    </w:p>
    <w:p w:rsidR="005B3F4A" w:rsidRDefault="00C60FC3" w:rsidP="005B3F4A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</w:t>
      </w:r>
      <w:r w:rsidR="005B3F4A" w:rsidRPr="00124847">
        <w:rPr>
          <w:b/>
        </w:rPr>
        <w:t>ssumptions</w:t>
      </w:r>
      <w:r w:rsidR="005B3F4A">
        <w:t>:</w:t>
      </w:r>
      <w:r w:rsidR="005B3F4A">
        <w:tab/>
        <w:t xml:space="preserve">The device </w:t>
      </w:r>
      <w:r w:rsidR="001351A3">
        <w:t>is already in windowing mode.</w:t>
      </w:r>
    </w:p>
    <w:p w:rsidR="005B3F4A" w:rsidRPr="00124847" w:rsidRDefault="005B3F4A" w:rsidP="005B3F4A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5B3F4A" w:rsidRDefault="005B3F4A" w:rsidP="005B3F4A">
      <w:pPr>
        <w:pStyle w:val="Text"/>
        <w:numPr>
          <w:ilvl w:val="0"/>
          <w:numId w:val="38"/>
        </w:numPr>
      </w:pPr>
      <w:r>
        <w:t>User changes the window slide bar.</w:t>
      </w:r>
    </w:p>
    <w:p w:rsidR="00BA56F2" w:rsidRDefault="009849BD" w:rsidP="005B3F4A">
      <w:pPr>
        <w:pStyle w:val="Text"/>
        <w:numPr>
          <w:ilvl w:val="0"/>
          <w:numId w:val="38"/>
        </w:numPr>
      </w:pPr>
      <w:r>
        <w:t>The system collect telemetry data for the window</w:t>
      </w:r>
    </w:p>
    <w:p w:rsidR="009849BD" w:rsidRPr="008B6E33" w:rsidRDefault="009849BD" w:rsidP="005B3F4A">
      <w:pPr>
        <w:pStyle w:val="Text"/>
        <w:numPr>
          <w:ilvl w:val="0"/>
          <w:numId w:val="38"/>
        </w:numPr>
      </w:pPr>
      <w:r>
        <w:t>The system gets no data for window, displays error message on top of graph to user.</w:t>
      </w:r>
    </w:p>
    <w:sectPr w:rsidR="009849BD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7E7" w:rsidRDefault="002E57E7" w:rsidP="008406D6">
      <w:r>
        <w:separator/>
      </w:r>
    </w:p>
  </w:endnote>
  <w:endnote w:type="continuationSeparator" w:id="1">
    <w:p w:rsidR="002E57E7" w:rsidRDefault="002E57E7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BF3" w:rsidRDefault="005F60F5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EE3BF3">
          <w:t>Velomobile</w:t>
        </w:r>
        <w:r w:rsidR="00EE3BF3">
          <w:tab/>
        </w:r>
        <w:fldSimple w:instr=" DATE \@ &quot;M/d/yyyy&quot; ">
          <w:r w:rsidR="009849BD">
            <w:rPr>
              <w:noProof/>
            </w:rPr>
            <w:t>5/4/2010</w:t>
          </w:r>
        </w:fldSimple>
        <w:r w:rsidR="00EE3BF3">
          <w:tab/>
          <w:t xml:space="preserve">Page </w:t>
        </w:r>
        <w:fldSimple w:instr=" PAGE ">
          <w:r w:rsidR="009849BD">
            <w:rPr>
              <w:noProof/>
            </w:rPr>
            <w:t>4</w:t>
          </w:r>
        </w:fldSimple>
        <w:r w:rsidR="00EE3BF3">
          <w:t xml:space="preserve"> of </w:t>
        </w:r>
        <w:fldSimple w:instr=" NUMPAGES  ">
          <w:r w:rsidR="009849BD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7E7" w:rsidRDefault="002E57E7" w:rsidP="008406D6">
      <w:r>
        <w:separator/>
      </w:r>
    </w:p>
  </w:footnote>
  <w:footnote w:type="continuationSeparator" w:id="1">
    <w:p w:rsidR="002E57E7" w:rsidRDefault="002E57E7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FC82DB7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0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5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0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9186EE1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7">
    <w:nsid w:val="7FB81B90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45"/>
  </w:num>
  <w:num w:numId="3">
    <w:abstractNumId w:val="61"/>
  </w:num>
  <w:num w:numId="4">
    <w:abstractNumId w:val="59"/>
  </w:num>
  <w:num w:numId="5">
    <w:abstractNumId w:val="40"/>
  </w:num>
  <w:num w:numId="6">
    <w:abstractNumId w:val="52"/>
  </w:num>
  <w:num w:numId="7">
    <w:abstractNumId w:val="49"/>
  </w:num>
  <w:num w:numId="8">
    <w:abstractNumId w:val="53"/>
  </w:num>
  <w:num w:numId="9">
    <w:abstractNumId w:val="37"/>
  </w:num>
  <w:num w:numId="10">
    <w:abstractNumId w:val="44"/>
  </w:num>
  <w:num w:numId="11">
    <w:abstractNumId w:val="48"/>
  </w:num>
  <w:num w:numId="12">
    <w:abstractNumId w:val="38"/>
  </w:num>
  <w:num w:numId="13">
    <w:abstractNumId w:val="65"/>
  </w:num>
  <w:num w:numId="14">
    <w:abstractNumId w:val="41"/>
  </w:num>
  <w:num w:numId="15">
    <w:abstractNumId w:val="43"/>
  </w:num>
  <w:num w:numId="16">
    <w:abstractNumId w:val="63"/>
  </w:num>
  <w:num w:numId="17">
    <w:abstractNumId w:val="39"/>
  </w:num>
  <w:num w:numId="18">
    <w:abstractNumId w:val="55"/>
  </w:num>
  <w:num w:numId="19">
    <w:abstractNumId w:val="34"/>
  </w:num>
  <w:num w:numId="20">
    <w:abstractNumId w:val="33"/>
  </w:num>
  <w:num w:numId="21">
    <w:abstractNumId w:val="51"/>
  </w:num>
  <w:num w:numId="22">
    <w:abstractNumId w:val="60"/>
  </w:num>
  <w:num w:numId="23">
    <w:abstractNumId w:val="32"/>
  </w:num>
  <w:num w:numId="24">
    <w:abstractNumId w:val="66"/>
  </w:num>
  <w:num w:numId="25">
    <w:abstractNumId w:val="42"/>
  </w:num>
  <w:num w:numId="26">
    <w:abstractNumId w:val="57"/>
  </w:num>
  <w:num w:numId="27">
    <w:abstractNumId w:val="36"/>
  </w:num>
  <w:num w:numId="28">
    <w:abstractNumId w:val="58"/>
  </w:num>
  <w:num w:numId="29">
    <w:abstractNumId w:val="31"/>
  </w:num>
  <w:num w:numId="30">
    <w:abstractNumId w:val="35"/>
  </w:num>
  <w:num w:numId="31">
    <w:abstractNumId w:val="62"/>
  </w:num>
  <w:num w:numId="32">
    <w:abstractNumId w:val="54"/>
  </w:num>
  <w:num w:numId="33">
    <w:abstractNumId w:val="50"/>
  </w:num>
  <w:num w:numId="34">
    <w:abstractNumId w:val="46"/>
  </w:num>
  <w:num w:numId="35">
    <w:abstractNumId w:val="56"/>
  </w:num>
  <w:num w:numId="36">
    <w:abstractNumId w:val="64"/>
  </w:num>
  <w:num w:numId="37">
    <w:abstractNumId w:val="47"/>
  </w:num>
  <w:num w:numId="38">
    <w:abstractNumId w:val="6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73F8"/>
    <w:rsid w:val="00055372"/>
    <w:rsid w:val="00063E6E"/>
    <w:rsid w:val="00073555"/>
    <w:rsid w:val="000977A1"/>
    <w:rsid w:val="000A5C54"/>
    <w:rsid w:val="000A5FA7"/>
    <w:rsid w:val="000C3C05"/>
    <w:rsid w:val="000C721D"/>
    <w:rsid w:val="000D7581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51A3"/>
    <w:rsid w:val="001363F3"/>
    <w:rsid w:val="00137ECF"/>
    <w:rsid w:val="0014452C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571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57E7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F5F92"/>
    <w:rsid w:val="00413258"/>
    <w:rsid w:val="004148C6"/>
    <w:rsid w:val="00432859"/>
    <w:rsid w:val="00450ED1"/>
    <w:rsid w:val="00453624"/>
    <w:rsid w:val="00460B94"/>
    <w:rsid w:val="00476E55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B3F4A"/>
    <w:rsid w:val="005C0E9A"/>
    <w:rsid w:val="005D0B0A"/>
    <w:rsid w:val="005F60F5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92895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2204"/>
    <w:rsid w:val="00877F65"/>
    <w:rsid w:val="00880E06"/>
    <w:rsid w:val="00884FFD"/>
    <w:rsid w:val="008A5490"/>
    <w:rsid w:val="008B6E33"/>
    <w:rsid w:val="008D6C0B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849BD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4BF"/>
    <w:rsid w:val="00BA56F2"/>
    <w:rsid w:val="00BC3C8E"/>
    <w:rsid w:val="00BF0143"/>
    <w:rsid w:val="00BF01AF"/>
    <w:rsid w:val="00C233D0"/>
    <w:rsid w:val="00C24E48"/>
    <w:rsid w:val="00C37DD8"/>
    <w:rsid w:val="00C60FC3"/>
    <w:rsid w:val="00C61100"/>
    <w:rsid w:val="00C66AC2"/>
    <w:rsid w:val="00CA476F"/>
    <w:rsid w:val="00CB4E77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0362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E3BF3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85DC6"/>
    <w:rsid w:val="00F9055A"/>
    <w:rsid w:val="00FA350B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2010-05-04T22:07:00Z</dcterms:created>
  <dcterms:modified xsi:type="dcterms:W3CDTF">2010-05-04T22:15:00Z</dcterms:modified>
</cp:coreProperties>
</file>