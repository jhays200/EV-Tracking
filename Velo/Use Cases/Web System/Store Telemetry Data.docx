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09" w:rsidRDefault="00C66AC2" w:rsidP="00C66AC2">
      <w:pPr>
        <w:pStyle w:val="Title"/>
      </w:pPr>
      <w:r>
        <w:t>Velomobile</w:t>
      </w:r>
      <w:r w:rsidRPr="007A60E3">
        <w:t xml:space="preserve"> Control &amp; Telemetry System</w:t>
      </w:r>
    </w:p>
    <w:p w:rsidR="00E53A09" w:rsidRDefault="00E53A09" w:rsidP="00C66AC2">
      <w:pPr>
        <w:pStyle w:val="Title"/>
      </w:pPr>
      <w:r>
        <w:t>Use Case Specification</w:t>
      </w:r>
    </w:p>
    <w:p w:rsidR="00C66AC2" w:rsidRDefault="005D0B0A" w:rsidP="00C66AC2">
      <w:pPr>
        <w:pStyle w:val="Title"/>
      </w:pPr>
      <w:r>
        <w:t>Store Telemetry Data</w:t>
      </w:r>
    </w:p>
    <w:p w:rsidR="00C66AC2" w:rsidRDefault="00C66AC2" w:rsidP="00C66AC2">
      <w:pPr>
        <w:pStyle w:val="Subtitle"/>
      </w:pPr>
      <w:r w:rsidRPr="007A60E3">
        <w:t>Version 1.</w:t>
      </w:r>
      <w:r w:rsidR="000D7581">
        <w:t>0</w:t>
      </w:r>
    </w:p>
    <w:p w:rsidR="00C66AC2" w:rsidRDefault="00C66AC2" w:rsidP="00C66AC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66AC2" w:rsidRDefault="00C66AC2" w:rsidP="00C66A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p w:rsidR="00040F10" w:rsidRDefault="00040F10" w:rsidP="00C66AC2">
      <w:pPr>
        <w:jc w:val="center"/>
        <w:rPr>
          <w:sz w:val="40"/>
          <w:szCs w:val="40"/>
        </w:rPr>
      </w:pP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C66AC2" w:rsidRPr="00E503F2" w:rsidTr="00E53A09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C66AC2" w:rsidRPr="00E503F2" w:rsidRDefault="00040F10" w:rsidP="00E503F2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C66AC2" w:rsidTr="00E53A09">
        <w:trPr>
          <w:jc w:val="center"/>
        </w:trPr>
        <w:tc>
          <w:tcPr>
            <w:tcW w:w="2327" w:type="dxa"/>
          </w:tcPr>
          <w:p w:rsidR="00C66AC2" w:rsidRPr="00511ED4" w:rsidRDefault="005D0B0A" w:rsidP="00E06959">
            <w:pPr>
              <w:tabs>
                <w:tab w:val="right" w:pos="2111"/>
              </w:tabs>
            </w:pPr>
            <w:r>
              <w:t>March 3, 2010</w:t>
            </w:r>
            <w:r w:rsidR="00E53A09">
              <w:tab/>
            </w:r>
          </w:p>
        </w:tc>
        <w:tc>
          <w:tcPr>
            <w:tcW w:w="969" w:type="dxa"/>
          </w:tcPr>
          <w:p w:rsidR="00C66AC2" w:rsidRPr="00511ED4" w:rsidRDefault="00C66AC2" w:rsidP="00E53A39">
            <w:pPr>
              <w:jc w:val="center"/>
            </w:pPr>
            <w:r w:rsidRPr="00511ED4">
              <w:t>1</w:t>
            </w:r>
            <w:r>
              <w:t>.0</w:t>
            </w:r>
          </w:p>
        </w:tc>
        <w:tc>
          <w:tcPr>
            <w:tcW w:w="4636" w:type="dxa"/>
          </w:tcPr>
          <w:p w:rsidR="00C66AC2" w:rsidRPr="00511ED4" w:rsidRDefault="00C66AC2" w:rsidP="00E53A39">
            <w:r>
              <w:t>Initial C</w:t>
            </w:r>
            <w:r w:rsidRPr="00511ED4">
              <w:t>omposition</w:t>
            </w:r>
          </w:p>
        </w:tc>
        <w:tc>
          <w:tcPr>
            <w:tcW w:w="2148" w:type="dxa"/>
          </w:tcPr>
          <w:p w:rsidR="00C66AC2" w:rsidRPr="00511ED4" w:rsidRDefault="005D0B0A" w:rsidP="00E53A39">
            <w:r>
              <w:t>Daniel Johnson</w:t>
            </w:r>
          </w:p>
        </w:tc>
      </w:tr>
    </w:tbl>
    <w:p w:rsidR="00C66AC2" w:rsidRDefault="00C66AC2" w:rsidP="00C66AC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id w:val="22119657"/>
        <w:docPartObj>
          <w:docPartGallery w:val="Table of Contents"/>
          <w:docPartUnique/>
        </w:docPartObj>
      </w:sdtPr>
      <w:sdtContent>
        <w:p w:rsidR="00C66AC2" w:rsidRDefault="00C66AC2" w:rsidP="00C66AC2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>
            <w:t>Table of Contents</w:t>
          </w:r>
        </w:p>
        <w:p w:rsidR="00C60FC3" w:rsidRDefault="00F85DC6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r w:rsidRPr="00F85DC6">
            <w:fldChar w:fldCharType="begin"/>
          </w:r>
          <w:r w:rsidR="00C66AC2">
            <w:instrText xml:space="preserve"> TOC \o "1-3" \h \z \u </w:instrText>
          </w:r>
          <w:r w:rsidRPr="00F85DC6">
            <w:fldChar w:fldCharType="separate"/>
          </w:r>
          <w:hyperlink w:anchor="_Toc256188073" w:history="1">
            <w:r w:rsidR="00C60FC3" w:rsidRPr="003F4696">
              <w:rPr>
                <w:rStyle w:val="Hyperlink"/>
                <w:noProof/>
              </w:rPr>
              <w:t>1.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Access Web System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F85DC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4" w:history="1">
            <w:r w:rsidR="00C60FC3" w:rsidRPr="003F4696">
              <w:rPr>
                <w:rStyle w:val="Hyperlink"/>
                <w:noProof/>
              </w:rPr>
              <w:t>1.1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Brief Description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F85DC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5" w:history="1">
            <w:r w:rsidR="00C60FC3" w:rsidRPr="003F4696">
              <w:rPr>
                <w:rStyle w:val="Hyperlink"/>
                <w:noProof/>
              </w:rPr>
              <w:t>1.2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Requirements Trace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F85DC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6" w:history="1">
            <w:r w:rsidR="00C60FC3" w:rsidRPr="003F4696">
              <w:rPr>
                <w:rStyle w:val="Hyperlink"/>
                <w:noProof/>
              </w:rPr>
              <w:t>1.3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Involved Actors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F85DC6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7" w:history="1">
            <w:r w:rsidR="00C60FC3" w:rsidRPr="003F4696">
              <w:rPr>
                <w:rStyle w:val="Hyperlink"/>
                <w:noProof/>
              </w:rPr>
              <w:t>2.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Flow of Events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F85DC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8" w:history="1">
            <w:r w:rsidR="00C60FC3" w:rsidRPr="003F4696">
              <w:rPr>
                <w:rStyle w:val="Hyperlink"/>
                <w:noProof/>
              </w:rPr>
              <w:t>2.1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Basic Flow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F85DC6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79" w:history="1">
            <w:r w:rsidR="00C60FC3" w:rsidRPr="003F4696">
              <w:rPr>
                <w:rStyle w:val="Hyperlink"/>
                <w:noProof/>
              </w:rPr>
              <w:t>3.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Preconditions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F85DC6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80" w:history="1">
            <w:r w:rsidR="00C60FC3" w:rsidRPr="003F4696">
              <w:rPr>
                <w:rStyle w:val="Hyperlink"/>
                <w:noProof/>
              </w:rPr>
              <w:t>4.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Post Conditions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F85DC6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81" w:history="1">
            <w:r w:rsidR="00C60FC3" w:rsidRPr="003F4696">
              <w:rPr>
                <w:rStyle w:val="Hyperlink"/>
                <w:noProof/>
              </w:rPr>
              <w:t>5.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Scenarios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F85DC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82" w:history="1">
            <w:r w:rsidR="00C60FC3" w:rsidRPr="003F4696">
              <w:rPr>
                <w:rStyle w:val="Hyperlink"/>
                <w:noProof/>
              </w:rPr>
              <w:t>5.1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Happy Day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C3" w:rsidRDefault="00F85DC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  <w:lang w:eastAsia="ja-JP"/>
            </w:rPr>
          </w:pPr>
          <w:hyperlink w:anchor="_Toc256188083" w:history="1">
            <w:r w:rsidR="00C60FC3" w:rsidRPr="003F4696">
              <w:rPr>
                <w:rStyle w:val="Hyperlink"/>
                <w:noProof/>
              </w:rPr>
              <w:t>5.2</w:t>
            </w:r>
            <w:r w:rsidR="00C60FC3">
              <w:rPr>
                <w:rFonts w:asciiTheme="minorHAnsi" w:hAnsiTheme="minorHAnsi"/>
                <w:noProof/>
                <w:lang w:eastAsia="ja-JP"/>
              </w:rPr>
              <w:tab/>
            </w:r>
            <w:r w:rsidR="00C60FC3" w:rsidRPr="003F4696">
              <w:rPr>
                <w:rStyle w:val="Hyperlink"/>
                <w:noProof/>
              </w:rPr>
              <w:t>Rainy Day</w:t>
            </w:r>
            <w:r w:rsidR="00C60F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FC3">
              <w:rPr>
                <w:noProof/>
                <w:webHidden/>
              </w:rPr>
              <w:instrText xml:space="preserve"> PAGEREF _Toc256188083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F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C2" w:rsidRDefault="00F85DC6" w:rsidP="00C66AC2">
          <w:r>
            <w:fldChar w:fldCharType="end"/>
          </w:r>
        </w:p>
      </w:sdtContent>
    </w:sdt>
    <w:p w:rsidR="00C66AC2" w:rsidRDefault="00C66AC2" w:rsidP="00C66AC2">
      <w:pPr>
        <w:spacing w:after="200" w:line="276" w:lineRule="auto"/>
      </w:pPr>
      <w:r>
        <w:br w:type="page"/>
      </w:r>
    </w:p>
    <w:p w:rsidR="00C66AC2" w:rsidRPr="00040F10" w:rsidRDefault="00E06959" w:rsidP="00073555">
      <w:pPr>
        <w:pStyle w:val="Heading1"/>
      </w:pPr>
      <w:bookmarkStart w:id="0" w:name="Document"/>
      <w:bookmarkStart w:id="1" w:name="_Toc256188073"/>
      <w:bookmarkEnd w:id="0"/>
      <w:r>
        <w:lastRenderedPageBreak/>
        <w:t>Access Web System</w:t>
      </w:r>
      <w:bookmarkEnd w:id="1"/>
    </w:p>
    <w:p w:rsidR="00C66AC2" w:rsidRPr="002F5EE2" w:rsidRDefault="008B6E33" w:rsidP="00C66AC2">
      <w:pPr>
        <w:pStyle w:val="Heading2"/>
      </w:pPr>
      <w:bookmarkStart w:id="2" w:name="_Toc256188074"/>
      <w:r>
        <w:t>Brief Description</w:t>
      </w:r>
      <w:bookmarkEnd w:id="2"/>
    </w:p>
    <w:p w:rsidR="00C66AC2" w:rsidRPr="002F5EE2" w:rsidRDefault="00476E55" w:rsidP="00C60FC3">
      <w:pPr>
        <w:pStyle w:val="Text"/>
        <w:ind w:left="720" w:firstLine="0"/>
      </w:pPr>
      <w:r>
        <w:t>The persistence layer system will be called by the parser to store telemetry data in the database.</w:t>
      </w:r>
      <w:r w:rsidR="00C60FC3">
        <w:t xml:space="preserve"> If data is passed in that a device and sensor is not defined for, it is ignored. This is intentional and no error handling needs to happen here.</w:t>
      </w:r>
    </w:p>
    <w:p w:rsidR="00C66AC2" w:rsidRDefault="008B6E33" w:rsidP="00C66AC2">
      <w:pPr>
        <w:pStyle w:val="Heading2"/>
      </w:pPr>
      <w:bookmarkStart w:id="3" w:name="_Toc256188075"/>
      <w:r>
        <w:t>Requirements Trace</w:t>
      </w:r>
      <w:bookmarkEnd w:id="3"/>
    </w:p>
    <w:p w:rsidR="00E06959" w:rsidRPr="00E06959" w:rsidRDefault="00E06959" w:rsidP="00E06959">
      <w:pPr>
        <w:ind w:left="720"/>
      </w:pPr>
      <w:r>
        <w:t>2.2.2, 2.2.3, 2.3.1</w:t>
      </w:r>
    </w:p>
    <w:p w:rsidR="00C66AC2" w:rsidRPr="002F5EE2" w:rsidRDefault="008B6E33" w:rsidP="00C66AC2">
      <w:pPr>
        <w:pStyle w:val="Heading2"/>
      </w:pPr>
      <w:bookmarkStart w:id="4" w:name="_Toc256188076"/>
      <w:r>
        <w:t>Involved Actors</w:t>
      </w:r>
      <w:bookmarkEnd w:id="4"/>
    </w:p>
    <w:p w:rsidR="00C66AC2" w:rsidRDefault="00476E55" w:rsidP="00632089">
      <w:pPr>
        <w:pStyle w:val="Text"/>
      </w:pPr>
      <w:r>
        <w:t>Parser</w:t>
      </w:r>
      <w:r w:rsidR="00E27816">
        <w:t xml:space="preserve"> – </w:t>
      </w:r>
      <w:r>
        <w:t>The parser provides telemetry data to be stored in the database</w:t>
      </w:r>
    </w:p>
    <w:p w:rsidR="008B6E33" w:rsidRDefault="008B6E33" w:rsidP="008B6E33">
      <w:pPr>
        <w:pStyle w:val="Heading1"/>
      </w:pPr>
      <w:bookmarkStart w:id="5" w:name="_Toc256188077"/>
      <w:r>
        <w:t>Flow of Events</w:t>
      </w:r>
      <w:bookmarkEnd w:id="5"/>
    </w:p>
    <w:p w:rsidR="008B6E33" w:rsidRDefault="008B6E33" w:rsidP="008B6E33">
      <w:pPr>
        <w:pStyle w:val="Heading2"/>
      </w:pPr>
      <w:bookmarkStart w:id="6" w:name="_Toc256188078"/>
      <w:r>
        <w:t>Basic Flow</w:t>
      </w:r>
      <w:bookmarkEnd w:id="6"/>
    </w:p>
    <w:p w:rsidR="00E27816" w:rsidRPr="00E27816" w:rsidRDefault="00E27816" w:rsidP="00E27816">
      <w:pPr>
        <w:pStyle w:val="Text"/>
      </w:pPr>
      <w:r w:rsidRPr="00E27816">
        <w:t xml:space="preserve">This use case begins when </w:t>
      </w:r>
      <w:r w:rsidR="00476E55">
        <w:t>the parser has telemetry data it requests to be stored in the database.</w:t>
      </w:r>
    </w:p>
    <w:p w:rsidR="00476E55" w:rsidRDefault="00E06959" w:rsidP="00476E55">
      <w:pPr>
        <w:pStyle w:val="Text"/>
        <w:numPr>
          <w:ilvl w:val="0"/>
          <w:numId w:val="34"/>
        </w:numPr>
      </w:pPr>
      <w:r>
        <w:t xml:space="preserve">The </w:t>
      </w:r>
      <w:r w:rsidR="00476E55">
        <w:t>parser submits data to the system to be stored in the database.</w:t>
      </w:r>
    </w:p>
    <w:p w:rsidR="00476E55" w:rsidRDefault="00476E55" w:rsidP="00476E55">
      <w:pPr>
        <w:pStyle w:val="Text"/>
        <w:numPr>
          <w:ilvl w:val="0"/>
          <w:numId w:val="34"/>
        </w:numPr>
      </w:pPr>
      <w:r>
        <w:t>The system verifies that the device and sensor exist in database</w:t>
      </w:r>
    </w:p>
    <w:p w:rsidR="00476E55" w:rsidRDefault="00476E55" w:rsidP="00476E55">
      <w:pPr>
        <w:pStyle w:val="Text"/>
        <w:numPr>
          <w:ilvl w:val="1"/>
          <w:numId w:val="34"/>
        </w:numPr>
      </w:pPr>
      <w:r>
        <w:t>If they are not defined the system does not insert data.</w:t>
      </w:r>
    </w:p>
    <w:p w:rsidR="00BA54BF" w:rsidRDefault="00476E55" w:rsidP="003E1FAE">
      <w:pPr>
        <w:pStyle w:val="Text"/>
        <w:numPr>
          <w:ilvl w:val="0"/>
          <w:numId w:val="34"/>
        </w:numPr>
      </w:pPr>
      <w:r>
        <w:t>The system inserts data into database.</w:t>
      </w:r>
    </w:p>
    <w:p w:rsidR="008B6E33" w:rsidRDefault="008B6E33" w:rsidP="008B6E33">
      <w:pPr>
        <w:pStyle w:val="Heading1"/>
      </w:pPr>
      <w:bookmarkStart w:id="7" w:name="_Toc256188079"/>
      <w:r>
        <w:t>Preconditions</w:t>
      </w:r>
      <w:bookmarkEnd w:id="7"/>
    </w:p>
    <w:p w:rsidR="00BA54BF" w:rsidRPr="00110370" w:rsidRDefault="00476E55" w:rsidP="00BA54BF">
      <w:pPr>
        <w:pStyle w:val="Text"/>
      </w:pPr>
      <w:r>
        <w:t>Database is accessible to persistence layer.</w:t>
      </w:r>
    </w:p>
    <w:p w:rsidR="00110370" w:rsidRDefault="008B6E33" w:rsidP="00110370">
      <w:pPr>
        <w:pStyle w:val="Heading1"/>
      </w:pPr>
      <w:bookmarkStart w:id="8" w:name="_Toc256188080"/>
      <w:r>
        <w:t>Post Conditions</w:t>
      </w:r>
      <w:bookmarkEnd w:id="8"/>
      <w:r w:rsidR="00110370" w:rsidRPr="00110370">
        <w:t xml:space="preserve"> </w:t>
      </w:r>
    </w:p>
    <w:p w:rsidR="00110370" w:rsidRPr="00110370" w:rsidRDefault="00476E55" w:rsidP="00110370">
      <w:pPr>
        <w:pStyle w:val="Text"/>
      </w:pPr>
      <w:r>
        <w:t>Sensor data is added into database.</w:t>
      </w:r>
    </w:p>
    <w:p w:rsidR="008B6E33" w:rsidRDefault="008B6E33" w:rsidP="008B6E33">
      <w:pPr>
        <w:pStyle w:val="Heading1"/>
      </w:pPr>
      <w:bookmarkStart w:id="9" w:name="_Toc256188081"/>
      <w:r>
        <w:t>Scenarios</w:t>
      </w:r>
      <w:bookmarkEnd w:id="9"/>
      <w:r w:rsidRPr="008B6E33">
        <w:t xml:space="preserve"> </w:t>
      </w:r>
    </w:p>
    <w:p w:rsidR="008B6E33" w:rsidRDefault="008B6E33" w:rsidP="008B6E33">
      <w:pPr>
        <w:pStyle w:val="Heading2"/>
      </w:pPr>
      <w:bookmarkStart w:id="10" w:name="_Toc256188082"/>
      <w:r>
        <w:t>Happy Day</w:t>
      </w:r>
      <w:bookmarkEnd w:id="10"/>
    </w:p>
    <w:p w:rsidR="009C7B87" w:rsidRDefault="008B6E33" w:rsidP="00BA54BF">
      <w:pPr>
        <w:pStyle w:val="Text"/>
        <w:tabs>
          <w:tab w:val="left" w:pos="2250"/>
        </w:tabs>
        <w:ind w:left="2160" w:hanging="1440"/>
      </w:pPr>
      <w:r w:rsidRPr="00124847">
        <w:rPr>
          <w:b/>
        </w:rPr>
        <w:t>Assumptions</w:t>
      </w:r>
      <w:r>
        <w:t>:</w:t>
      </w:r>
      <w:r w:rsidR="009C7B87">
        <w:tab/>
      </w:r>
      <w:r w:rsidR="00476E55">
        <w:t>The device</w:t>
      </w:r>
      <w:r w:rsidR="00C60FC3">
        <w:t xml:space="preserve"> VeloMobile</w:t>
      </w:r>
      <w:r w:rsidR="00476E55">
        <w:t xml:space="preserve"> and sensor</w:t>
      </w:r>
      <w:r w:rsidR="00C60FC3">
        <w:t xml:space="preserve"> Light</w:t>
      </w:r>
      <w:r w:rsidR="00476E55">
        <w:t xml:space="preserve"> are defined in database and valid sensor data is passed in.</w:t>
      </w:r>
    </w:p>
    <w:p w:rsidR="008B6E33" w:rsidRPr="00124847" w:rsidRDefault="008B6E33" w:rsidP="00BA56F2">
      <w:pPr>
        <w:pStyle w:val="Text"/>
        <w:tabs>
          <w:tab w:val="left" w:pos="2250"/>
        </w:tabs>
        <w:rPr>
          <w:b/>
        </w:rPr>
      </w:pPr>
      <w:r w:rsidRPr="00124847">
        <w:rPr>
          <w:b/>
        </w:rPr>
        <w:t>Steps:</w:t>
      </w:r>
    </w:p>
    <w:p w:rsidR="00476E55" w:rsidRDefault="00476E55" w:rsidP="00CB4E77">
      <w:pPr>
        <w:pStyle w:val="Text"/>
        <w:numPr>
          <w:ilvl w:val="0"/>
          <w:numId w:val="36"/>
        </w:numPr>
      </w:pPr>
      <w:r>
        <w:t xml:space="preserve">The parser submits </w:t>
      </w:r>
      <w:r w:rsidR="00C60FC3">
        <w:t>a valid light sensor value in for the VeloMobile device.</w:t>
      </w:r>
    </w:p>
    <w:p w:rsidR="00476E55" w:rsidRDefault="00476E55" w:rsidP="00CB4E77">
      <w:pPr>
        <w:pStyle w:val="Text"/>
        <w:numPr>
          <w:ilvl w:val="0"/>
          <w:numId w:val="36"/>
        </w:numPr>
      </w:pPr>
      <w:r>
        <w:t>The system verifies that the device and sensor exist in database</w:t>
      </w:r>
    </w:p>
    <w:p w:rsidR="00476E55" w:rsidRDefault="00476E55" w:rsidP="00CB4E77">
      <w:pPr>
        <w:pStyle w:val="Text"/>
        <w:numPr>
          <w:ilvl w:val="0"/>
          <w:numId w:val="36"/>
        </w:numPr>
      </w:pPr>
      <w:r>
        <w:t>The system inserts data into database.</w:t>
      </w:r>
    </w:p>
    <w:p w:rsidR="008B6E33" w:rsidRDefault="00826DA3" w:rsidP="008B6E33">
      <w:pPr>
        <w:pStyle w:val="Heading2"/>
      </w:pPr>
      <w:bookmarkStart w:id="11" w:name="_Toc256188083"/>
      <w:r>
        <w:t>Rainy</w:t>
      </w:r>
      <w:r w:rsidR="008B6E33">
        <w:t xml:space="preserve"> Day</w:t>
      </w:r>
      <w:bookmarkEnd w:id="11"/>
    </w:p>
    <w:p w:rsidR="00C60FC3" w:rsidRDefault="00C60FC3" w:rsidP="00C60FC3">
      <w:pPr>
        <w:pStyle w:val="Text"/>
        <w:tabs>
          <w:tab w:val="left" w:pos="2250"/>
        </w:tabs>
        <w:ind w:left="2160" w:hanging="1440"/>
      </w:pPr>
      <w:r w:rsidRPr="00124847">
        <w:rPr>
          <w:b/>
        </w:rPr>
        <w:t>Assumptions</w:t>
      </w:r>
      <w:r>
        <w:t>:</w:t>
      </w:r>
      <w:r>
        <w:tab/>
        <w:t>The device VeloMobile and sensor Light are not defined in database and valid sensor data is passed in.</w:t>
      </w:r>
    </w:p>
    <w:p w:rsidR="00C60FC3" w:rsidRPr="00124847" w:rsidRDefault="00C60FC3" w:rsidP="00C60FC3">
      <w:pPr>
        <w:pStyle w:val="Text"/>
        <w:tabs>
          <w:tab w:val="left" w:pos="2250"/>
        </w:tabs>
        <w:rPr>
          <w:b/>
        </w:rPr>
      </w:pPr>
      <w:r w:rsidRPr="00124847">
        <w:rPr>
          <w:b/>
        </w:rPr>
        <w:t>Steps:</w:t>
      </w:r>
    </w:p>
    <w:p w:rsidR="00C60FC3" w:rsidRDefault="00C60FC3" w:rsidP="00C60FC3">
      <w:pPr>
        <w:pStyle w:val="Text"/>
        <w:numPr>
          <w:ilvl w:val="0"/>
          <w:numId w:val="35"/>
        </w:numPr>
      </w:pPr>
      <w:r>
        <w:t>The parser submits a valid light sensor value in for the VeloMobile device.</w:t>
      </w:r>
    </w:p>
    <w:p w:rsidR="00C60FC3" w:rsidRDefault="00C60FC3" w:rsidP="00C60FC3">
      <w:pPr>
        <w:pStyle w:val="Text"/>
        <w:numPr>
          <w:ilvl w:val="0"/>
          <w:numId w:val="35"/>
        </w:numPr>
      </w:pPr>
      <w:r>
        <w:t>The system verifies that the device and sensor exist in database</w:t>
      </w:r>
    </w:p>
    <w:p w:rsidR="00BA56F2" w:rsidRPr="008B6E33" w:rsidRDefault="00C60FC3" w:rsidP="00C60FC3">
      <w:pPr>
        <w:pStyle w:val="Text"/>
        <w:numPr>
          <w:ilvl w:val="0"/>
          <w:numId w:val="35"/>
        </w:numPr>
      </w:pPr>
      <w:r>
        <w:lastRenderedPageBreak/>
        <w:t>The system does not find the device or sensor name, does not insert.</w:t>
      </w:r>
    </w:p>
    <w:sectPr w:rsidR="00BA56F2" w:rsidRPr="008B6E33" w:rsidSect="00591686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362" w:rsidRDefault="00E20362" w:rsidP="008406D6">
      <w:r>
        <w:separator/>
      </w:r>
    </w:p>
  </w:endnote>
  <w:endnote w:type="continuationSeparator" w:id="1">
    <w:p w:rsidR="00E20362" w:rsidRDefault="00E20362" w:rsidP="0084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E55" w:rsidRDefault="00F85DC6" w:rsidP="006C1083">
    <w:pPr>
      <w:tabs>
        <w:tab w:val="center" w:pos="4680"/>
        <w:tab w:val="right" w:pos="9360"/>
      </w:tabs>
    </w:pPr>
    <w:sdt>
      <w:sdtPr>
        <w:id w:val="13260851"/>
        <w:docPartObj>
          <w:docPartGallery w:val="Page Numbers (Top of Page)"/>
          <w:docPartUnique/>
        </w:docPartObj>
      </w:sdtPr>
      <w:sdtContent>
        <w:r w:rsidR="00476E55">
          <w:t>Velomobile</w:t>
        </w:r>
        <w:r w:rsidR="00476E55">
          <w:tab/>
        </w:r>
        <w:fldSimple w:instr=" DATE \@ &quot;M/d/yyyy&quot; ">
          <w:r w:rsidR="000D7581">
            <w:rPr>
              <w:noProof/>
            </w:rPr>
            <w:t>3/12/2010</w:t>
          </w:r>
        </w:fldSimple>
        <w:r w:rsidR="00476E55">
          <w:tab/>
          <w:t xml:space="preserve">Page </w:t>
        </w:r>
        <w:fldSimple w:instr=" PAGE ">
          <w:r w:rsidR="000D7581">
            <w:rPr>
              <w:noProof/>
            </w:rPr>
            <w:t>4</w:t>
          </w:r>
        </w:fldSimple>
        <w:r w:rsidR="00476E55">
          <w:t xml:space="preserve"> of </w:t>
        </w:r>
        <w:fldSimple w:instr=" NUMPAGES  ">
          <w:r w:rsidR="000D7581">
            <w:rPr>
              <w:noProof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362" w:rsidRDefault="00E20362" w:rsidP="008406D6">
      <w:r>
        <w:separator/>
      </w:r>
    </w:p>
  </w:footnote>
  <w:footnote w:type="continuationSeparator" w:id="1">
    <w:p w:rsidR="00E20362" w:rsidRDefault="00E20362" w:rsidP="00840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1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2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3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4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5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6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7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8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9">
    <w:nsid w:val="0000001F"/>
    <w:multiLevelType w:val="multilevel"/>
    <w:tmpl w:val="0000001F"/>
    <w:name w:val="WW8Num31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0">
    <w:nsid w:val="00C835D0"/>
    <w:multiLevelType w:val="multilevel"/>
    <w:tmpl w:val="F88251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360" w:hanging="360"/>
      </w:pPr>
      <w:rPr>
        <w:rFonts w:asciiTheme="majorHAnsi" w:hAnsiTheme="majorHAnsi" w:hint="default"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1">
    <w:nsid w:val="011C31B8"/>
    <w:multiLevelType w:val="multilevel"/>
    <w:tmpl w:val="306E6D86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2">
    <w:nsid w:val="012E5E1A"/>
    <w:multiLevelType w:val="multilevel"/>
    <w:tmpl w:val="C136E5FE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3">
    <w:nsid w:val="03586314"/>
    <w:multiLevelType w:val="multilevel"/>
    <w:tmpl w:val="8C203D3C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4">
    <w:nsid w:val="03B43D33"/>
    <w:multiLevelType w:val="multilevel"/>
    <w:tmpl w:val="39840A8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5">
    <w:nsid w:val="0A6A4826"/>
    <w:multiLevelType w:val="multilevel"/>
    <w:tmpl w:val="2722C924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6">
    <w:nsid w:val="0AF5148F"/>
    <w:multiLevelType w:val="multilevel"/>
    <w:tmpl w:val="B1882D80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7">
    <w:nsid w:val="11355A1B"/>
    <w:multiLevelType w:val="multilevel"/>
    <w:tmpl w:val="102265E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8">
    <w:nsid w:val="12E16AA6"/>
    <w:multiLevelType w:val="multilevel"/>
    <w:tmpl w:val="572CBBA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9">
    <w:nsid w:val="1F360FD1"/>
    <w:multiLevelType w:val="multilevel"/>
    <w:tmpl w:val="D780D778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0">
    <w:nsid w:val="25A43144"/>
    <w:multiLevelType w:val="multilevel"/>
    <w:tmpl w:val="5DD636F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1">
    <w:nsid w:val="26107732"/>
    <w:multiLevelType w:val="multilevel"/>
    <w:tmpl w:val="06125834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2">
    <w:nsid w:val="27F64563"/>
    <w:multiLevelType w:val="multilevel"/>
    <w:tmpl w:val="76725C0C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3">
    <w:nsid w:val="2BCB498D"/>
    <w:multiLevelType w:val="multilevel"/>
    <w:tmpl w:val="EB780AD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4">
    <w:nsid w:val="33404FB5"/>
    <w:multiLevelType w:val="multilevel"/>
    <w:tmpl w:val="3816F4D0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5">
    <w:nsid w:val="33D4009A"/>
    <w:multiLevelType w:val="multilevel"/>
    <w:tmpl w:val="A516CDC6"/>
    <w:styleLink w:val="WW8Num12"/>
    <w:lvl w:ilvl="0">
      <w:numFmt w:val="bullet"/>
      <w:pStyle w:val="requirementdesc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6">
    <w:nsid w:val="391051AF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42527ABD"/>
    <w:multiLevelType w:val="multilevel"/>
    <w:tmpl w:val="0622CAFE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8">
    <w:nsid w:val="4514630A"/>
    <w:multiLevelType w:val="multilevel"/>
    <w:tmpl w:val="9832455E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9">
    <w:nsid w:val="49242F5A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4A3D5D6C"/>
    <w:multiLevelType w:val="multilevel"/>
    <w:tmpl w:val="8A28AD60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1">
    <w:nsid w:val="525305EB"/>
    <w:multiLevelType w:val="multilevel"/>
    <w:tmpl w:val="8C38E2F6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2">
    <w:nsid w:val="5CA26D36"/>
    <w:multiLevelType w:val="multilevel"/>
    <w:tmpl w:val="FB8CD37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3">
    <w:nsid w:val="5CEC1DDF"/>
    <w:multiLevelType w:val="multilevel"/>
    <w:tmpl w:val="4B14D6A2"/>
    <w:styleLink w:val="WW8Num3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54">
    <w:nsid w:val="5F5B76F8"/>
    <w:multiLevelType w:val="multilevel"/>
    <w:tmpl w:val="BA747522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5">
    <w:nsid w:val="61984D21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681F3A32"/>
    <w:multiLevelType w:val="multilevel"/>
    <w:tmpl w:val="817AACAE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7">
    <w:nsid w:val="69443584"/>
    <w:multiLevelType w:val="multilevel"/>
    <w:tmpl w:val="ADDC53D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8">
    <w:nsid w:val="69D97BED"/>
    <w:multiLevelType w:val="multilevel"/>
    <w:tmpl w:val="2884C5FE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9">
    <w:nsid w:val="69DC78B8"/>
    <w:multiLevelType w:val="multilevel"/>
    <w:tmpl w:val="F6FCD0C8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0">
    <w:nsid w:val="6C716A7F"/>
    <w:multiLevelType w:val="multilevel"/>
    <w:tmpl w:val="A3E2B4C0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1">
    <w:nsid w:val="6E951D53"/>
    <w:multiLevelType w:val="multilevel"/>
    <w:tmpl w:val="4C42123A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2">
    <w:nsid w:val="718246A8"/>
    <w:multiLevelType w:val="multilevel"/>
    <w:tmpl w:val="C294272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3">
    <w:nsid w:val="79186EE1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9A572F5"/>
    <w:multiLevelType w:val="multilevel"/>
    <w:tmpl w:val="D346A16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5">
    <w:nsid w:val="7DF90A3A"/>
    <w:multiLevelType w:val="multilevel"/>
    <w:tmpl w:val="0E9A8D82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num w:numId="1">
    <w:abstractNumId w:val="30"/>
  </w:num>
  <w:num w:numId="2">
    <w:abstractNumId w:val="45"/>
  </w:num>
  <w:num w:numId="3">
    <w:abstractNumId w:val="60"/>
  </w:num>
  <w:num w:numId="4">
    <w:abstractNumId w:val="58"/>
  </w:num>
  <w:num w:numId="5">
    <w:abstractNumId w:val="40"/>
  </w:num>
  <w:num w:numId="6">
    <w:abstractNumId w:val="51"/>
  </w:num>
  <w:num w:numId="7">
    <w:abstractNumId w:val="48"/>
  </w:num>
  <w:num w:numId="8">
    <w:abstractNumId w:val="52"/>
  </w:num>
  <w:num w:numId="9">
    <w:abstractNumId w:val="37"/>
  </w:num>
  <w:num w:numId="10">
    <w:abstractNumId w:val="44"/>
  </w:num>
  <w:num w:numId="11">
    <w:abstractNumId w:val="47"/>
  </w:num>
  <w:num w:numId="12">
    <w:abstractNumId w:val="38"/>
  </w:num>
  <w:num w:numId="13">
    <w:abstractNumId w:val="64"/>
  </w:num>
  <w:num w:numId="14">
    <w:abstractNumId w:val="41"/>
  </w:num>
  <w:num w:numId="15">
    <w:abstractNumId w:val="43"/>
  </w:num>
  <w:num w:numId="16">
    <w:abstractNumId w:val="62"/>
  </w:num>
  <w:num w:numId="17">
    <w:abstractNumId w:val="39"/>
  </w:num>
  <w:num w:numId="18">
    <w:abstractNumId w:val="54"/>
  </w:num>
  <w:num w:numId="19">
    <w:abstractNumId w:val="34"/>
  </w:num>
  <w:num w:numId="20">
    <w:abstractNumId w:val="33"/>
  </w:num>
  <w:num w:numId="21">
    <w:abstractNumId w:val="50"/>
  </w:num>
  <w:num w:numId="22">
    <w:abstractNumId w:val="59"/>
  </w:num>
  <w:num w:numId="23">
    <w:abstractNumId w:val="32"/>
  </w:num>
  <w:num w:numId="24">
    <w:abstractNumId w:val="65"/>
  </w:num>
  <w:num w:numId="25">
    <w:abstractNumId w:val="42"/>
  </w:num>
  <w:num w:numId="26">
    <w:abstractNumId w:val="56"/>
  </w:num>
  <w:num w:numId="27">
    <w:abstractNumId w:val="36"/>
  </w:num>
  <w:num w:numId="28">
    <w:abstractNumId w:val="57"/>
  </w:num>
  <w:num w:numId="29">
    <w:abstractNumId w:val="31"/>
  </w:num>
  <w:num w:numId="30">
    <w:abstractNumId w:val="35"/>
  </w:num>
  <w:num w:numId="31">
    <w:abstractNumId w:val="61"/>
  </w:num>
  <w:num w:numId="32">
    <w:abstractNumId w:val="53"/>
  </w:num>
  <w:num w:numId="33">
    <w:abstractNumId w:val="49"/>
  </w:num>
  <w:num w:numId="34">
    <w:abstractNumId w:val="46"/>
  </w:num>
  <w:num w:numId="35">
    <w:abstractNumId w:val="55"/>
  </w:num>
  <w:num w:numId="36">
    <w:abstractNumId w:val="63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removePersonalInformation/>
  <w:removeDateAndTime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8406D6"/>
    <w:rsid w:val="00014AAC"/>
    <w:rsid w:val="00022057"/>
    <w:rsid w:val="00027955"/>
    <w:rsid w:val="00040696"/>
    <w:rsid w:val="00040F10"/>
    <w:rsid w:val="000415CD"/>
    <w:rsid w:val="000473F8"/>
    <w:rsid w:val="00055372"/>
    <w:rsid w:val="00063E6E"/>
    <w:rsid w:val="00073555"/>
    <w:rsid w:val="000977A1"/>
    <w:rsid w:val="000A5C54"/>
    <w:rsid w:val="000A5FA7"/>
    <w:rsid w:val="000C3C05"/>
    <w:rsid w:val="000C721D"/>
    <w:rsid w:val="000D7581"/>
    <w:rsid w:val="000E3E63"/>
    <w:rsid w:val="000E661D"/>
    <w:rsid w:val="000E7A57"/>
    <w:rsid w:val="000F53BB"/>
    <w:rsid w:val="00101760"/>
    <w:rsid w:val="00110370"/>
    <w:rsid w:val="001171DF"/>
    <w:rsid w:val="00124847"/>
    <w:rsid w:val="00131A35"/>
    <w:rsid w:val="001363F3"/>
    <w:rsid w:val="00137ECF"/>
    <w:rsid w:val="0014452C"/>
    <w:rsid w:val="00182A8D"/>
    <w:rsid w:val="0018369B"/>
    <w:rsid w:val="001B3525"/>
    <w:rsid w:val="001B4E8C"/>
    <w:rsid w:val="001C1542"/>
    <w:rsid w:val="001C4B46"/>
    <w:rsid w:val="001E1663"/>
    <w:rsid w:val="0020086E"/>
    <w:rsid w:val="00200AE6"/>
    <w:rsid w:val="00211571"/>
    <w:rsid w:val="002117F7"/>
    <w:rsid w:val="00235977"/>
    <w:rsid w:val="0025024C"/>
    <w:rsid w:val="002511DD"/>
    <w:rsid w:val="00262D72"/>
    <w:rsid w:val="00275D7C"/>
    <w:rsid w:val="00284AAB"/>
    <w:rsid w:val="00294C94"/>
    <w:rsid w:val="002A6A62"/>
    <w:rsid w:val="002B54CB"/>
    <w:rsid w:val="002D0C70"/>
    <w:rsid w:val="002E6A84"/>
    <w:rsid w:val="002F335B"/>
    <w:rsid w:val="002F5EE2"/>
    <w:rsid w:val="00315512"/>
    <w:rsid w:val="00340675"/>
    <w:rsid w:val="00350D8D"/>
    <w:rsid w:val="00355A0B"/>
    <w:rsid w:val="00363A4D"/>
    <w:rsid w:val="0037477D"/>
    <w:rsid w:val="00375DED"/>
    <w:rsid w:val="003770A0"/>
    <w:rsid w:val="0039084B"/>
    <w:rsid w:val="003913DB"/>
    <w:rsid w:val="003A6D54"/>
    <w:rsid w:val="003A77C3"/>
    <w:rsid w:val="003B073A"/>
    <w:rsid w:val="003C27D4"/>
    <w:rsid w:val="003E1FAE"/>
    <w:rsid w:val="003F5F92"/>
    <w:rsid w:val="00413258"/>
    <w:rsid w:val="004148C6"/>
    <w:rsid w:val="00432859"/>
    <w:rsid w:val="00453624"/>
    <w:rsid w:val="00460B94"/>
    <w:rsid w:val="00476E55"/>
    <w:rsid w:val="00496032"/>
    <w:rsid w:val="004B7385"/>
    <w:rsid w:val="004D6447"/>
    <w:rsid w:val="004E5C59"/>
    <w:rsid w:val="004E7408"/>
    <w:rsid w:val="004F0134"/>
    <w:rsid w:val="0050589E"/>
    <w:rsid w:val="00511625"/>
    <w:rsid w:val="00511ED4"/>
    <w:rsid w:val="0052178D"/>
    <w:rsid w:val="00523741"/>
    <w:rsid w:val="00526843"/>
    <w:rsid w:val="00531322"/>
    <w:rsid w:val="0054391B"/>
    <w:rsid w:val="00576786"/>
    <w:rsid w:val="00591686"/>
    <w:rsid w:val="0059261D"/>
    <w:rsid w:val="005A0A00"/>
    <w:rsid w:val="005C0E9A"/>
    <w:rsid w:val="005D0B0A"/>
    <w:rsid w:val="00610318"/>
    <w:rsid w:val="0062442D"/>
    <w:rsid w:val="00632089"/>
    <w:rsid w:val="00652EA7"/>
    <w:rsid w:val="006728B6"/>
    <w:rsid w:val="00672977"/>
    <w:rsid w:val="006C1083"/>
    <w:rsid w:val="006E08F0"/>
    <w:rsid w:val="006E4994"/>
    <w:rsid w:val="006F75EA"/>
    <w:rsid w:val="006F7D42"/>
    <w:rsid w:val="00736385"/>
    <w:rsid w:val="007555E5"/>
    <w:rsid w:val="00776373"/>
    <w:rsid w:val="00784232"/>
    <w:rsid w:val="007A60E3"/>
    <w:rsid w:val="007C45BF"/>
    <w:rsid w:val="007F23B6"/>
    <w:rsid w:val="00807DA9"/>
    <w:rsid w:val="008200DB"/>
    <w:rsid w:val="00826DA3"/>
    <w:rsid w:val="008406D6"/>
    <w:rsid w:val="008608C3"/>
    <w:rsid w:val="00867027"/>
    <w:rsid w:val="00872204"/>
    <w:rsid w:val="00877F65"/>
    <w:rsid w:val="00880E06"/>
    <w:rsid w:val="00884FFD"/>
    <w:rsid w:val="008A5490"/>
    <w:rsid w:val="008B6E33"/>
    <w:rsid w:val="008D6C0B"/>
    <w:rsid w:val="008F7E5D"/>
    <w:rsid w:val="009127B5"/>
    <w:rsid w:val="00920860"/>
    <w:rsid w:val="0092714C"/>
    <w:rsid w:val="00933E78"/>
    <w:rsid w:val="0094041F"/>
    <w:rsid w:val="00945C37"/>
    <w:rsid w:val="00950E21"/>
    <w:rsid w:val="00974CA6"/>
    <w:rsid w:val="0098314E"/>
    <w:rsid w:val="00995D04"/>
    <w:rsid w:val="009B4ECB"/>
    <w:rsid w:val="009B6393"/>
    <w:rsid w:val="009C7B87"/>
    <w:rsid w:val="00A26D29"/>
    <w:rsid w:val="00A43A37"/>
    <w:rsid w:val="00A448F2"/>
    <w:rsid w:val="00A51901"/>
    <w:rsid w:val="00A52561"/>
    <w:rsid w:val="00A5398D"/>
    <w:rsid w:val="00A64B57"/>
    <w:rsid w:val="00A74830"/>
    <w:rsid w:val="00A865FC"/>
    <w:rsid w:val="00AB2C35"/>
    <w:rsid w:val="00AB2F9C"/>
    <w:rsid w:val="00AB59A4"/>
    <w:rsid w:val="00AD144A"/>
    <w:rsid w:val="00AD502B"/>
    <w:rsid w:val="00B01C13"/>
    <w:rsid w:val="00B12B51"/>
    <w:rsid w:val="00B248F8"/>
    <w:rsid w:val="00B47A21"/>
    <w:rsid w:val="00B875CB"/>
    <w:rsid w:val="00B975C4"/>
    <w:rsid w:val="00BA54BF"/>
    <w:rsid w:val="00BA56F2"/>
    <w:rsid w:val="00BC3C8E"/>
    <w:rsid w:val="00BF0143"/>
    <w:rsid w:val="00BF01AF"/>
    <w:rsid w:val="00C233D0"/>
    <w:rsid w:val="00C24E48"/>
    <w:rsid w:val="00C37DD8"/>
    <w:rsid w:val="00C60FC3"/>
    <w:rsid w:val="00C61100"/>
    <w:rsid w:val="00C66AC2"/>
    <w:rsid w:val="00CA476F"/>
    <w:rsid w:val="00CB4E77"/>
    <w:rsid w:val="00CC4424"/>
    <w:rsid w:val="00D47351"/>
    <w:rsid w:val="00D474BE"/>
    <w:rsid w:val="00D653FC"/>
    <w:rsid w:val="00DB31F7"/>
    <w:rsid w:val="00DC69ED"/>
    <w:rsid w:val="00E02C10"/>
    <w:rsid w:val="00E06959"/>
    <w:rsid w:val="00E10973"/>
    <w:rsid w:val="00E14F12"/>
    <w:rsid w:val="00E162B3"/>
    <w:rsid w:val="00E20362"/>
    <w:rsid w:val="00E255BE"/>
    <w:rsid w:val="00E27816"/>
    <w:rsid w:val="00E341FE"/>
    <w:rsid w:val="00E503F2"/>
    <w:rsid w:val="00E53A09"/>
    <w:rsid w:val="00E53A39"/>
    <w:rsid w:val="00E95931"/>
    <w:rsid w:val="00EC206D"/>
    <w:rsid w:val="00ED30E5"/>
    <w:rsid w:val="00EF3A33"/>
    <w:rsid w:val="00F068C3"/>
    <w:rsid w:val="00F10642"/>
    <w:rsid w:val="00F12D4B"/>
    <w:rsid w:val="00F12DC4"/>
    <w:rsid w:val="00F35A4C"/>
    <w:rsid w:val="00F37F92"/>
    <w:rsid w:val="00F57737"/>
    <w:rsid w:val="00F83945"/>
    <w:rsid w:val="00F85DC6"/>
    <w:rsid w:val="00F9055A"/>
    <w:rsid w:val="00FB2CD0"/>
    <w:rsid w:val="00FD0A4E"/>
    <w:rsid w:val="00FD3DBD"/>
    <w:rsid w:val="00FD43DB"/>
    <w:rsid w:val="00FE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F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D54"/>
    <w:pPr>
      <w:keepNext/>
      <w:keepLines/>
      <w:numPr>
        <w:numId w:val="1"/>
      </w:numPr>
      <w:tabs>
        <w:tab w:val="left" w:pos="360"/>
      </w:tabs>
      <w:spacing w:before="4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168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A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040696"/>
    <w:pPr>
      <w:spacing w:line="300" w:lineRule="auto"/>
      <w:ind w:firstLine="720"/>
      <w:jc w:val="both"/>
    </w:pPr>
    <w:rPr>
      <w:rFonts w:eastAsiaTheme="minorEastAsia"/>
    </w:rPr>
  </w:style>
  <w:style w:type="character" w:customStyle="1" w:styleId="TextChar">
    <w:name w:val="Text Char"/>
    <w:basedOn w:val="DefaultParagraphFont"/>
    <w:link w:val="Text"/>
    <w:rsid w:val="00040696"/>
    <w:rPr>
      <w:rFonts w:ascii="Cambria" w:eastAsiaTheme="minorEastAsia" w:hAnsi="Cambria"/>
    </w:r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table" w:styleId="TableGrid">
    <w:name w:val="Table Grid"/>
    <w:basedOn w:val="TableNormal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8406D6"/>
    <w:pPr>
      <w:suppressAutoHyphens/>
      <w:spacing w:after="12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4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E6E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E6E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3E6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63E6E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63E6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591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Blue">
    <w:name w:val="InfoBlue"/>
    <w:basedOn w:val="Normal"/>
    <w:rsid w:val="0094041F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kern w:val="1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11ED4"/>
    <w:pPr>
      <w:widowControl w:val="0"/>
      <w:suppressLineNumbers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body">
    <w:name w:val="Text body"/>
    <w:basedOn w:val="Normal"/>
    <w:rsid w:val="002F5EE2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55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55E5"/>
    <w:pPr>
      <w:spacing w:after="0" w:line="240" w:lineRule="auto"/>
    </w:pPr>
    <w:rPr>
      <w:rFonts w:ascii="Cambria" w:hAnsi="Cambria"/>
    </w:rPr>
  </w:style>
  <w:style w:type="paragraph" w:customStyle="1" w:styleId="requirementdesc">
    <w:name w:val="requirement desc"/>
    <w:basedOn w:val="Index7"/>
    <w:rsid w:val="00BC3C8E"/>
    <w:pPr>
      <w:widowControl w:val="0"/>
      <w:numPr>
        <w:numId w:val="2"/>
      </w:numPr>
      <w:suppressAutoHyphens/>
      <w:autoSpaceDN w:val="0"/>
      <w:ind w:left="1400" w:hanging="200"/>
      <w:textAlignment w:val="baseline"/>
    </w:pPr>
    <w:rPr>
      <w:rFonts w:ascii="Arial" w:eastAsia="Arial Unicode MS" w:hAnsi="Arial" w:cs="Tahoma"/>
      <w:kern w:val="3"/>
      <w:sz w:val="24"/>
      <w:szCs w:val="24"/>
    </w:rPr>
  </w:style>
  <w:style w:type="numbering" w:customStyle="1" w:styleId="WW8Num12">
    <w:name w:val="WW8Num12"/>
    <w:basedOn w:val="NoList"/>
    <w:rsid w:val="00BC3C8E"/>
    <w:pPr>
      <w:numPr>
        <w:numId w:val="2"/>
      </w:numPr>
    </w:pPr>
  </w:style>
  <w:style w:type="numbering" w:customStyle="1" w:styleId="WW8Num30">
    <w:name w:val="WW8Num30"/>
    <w:basedOn w:val="NoList"/>
    <w:rsid w:val="00BC3C8E"/>
    <w:pPr>
      <w:numPr>
        <w:numId w:val="3"/>
      </w:numPr>
    </w:pPr>
  </w:style>
  <w:style w:type="numbering" w:customStyle="1" w:styleId="WW8Num1">
    <w:name w:val="WW8Num1"/>
    <w:basedOn w:val="NoList"/>
    <w:rsid w:val="00BC3C8E"/>
    <w:pPr>
      <w:numPr>
        <w:numId w:val="4"/>
      </w:numPr>
    </w:pPr>
  </w:style>
  <w:style w:type="numbering" w:customStyle="1" w:styleId="WW8Num2">
    <w:name w:val="WW8Num2"/>
    <w:basedOn w:val="NoList"/>
    <w:rsid w:val="00BC3C8E"/>
    <w:pPr>
      <w:numPr>
        <w:numId w:val="5"/>
      </w:numPr>
    </w:pPr>
  </w:style>
  <w:style w:type="numbering" w:customStyle="1" w:styleId="WW8Num3">
    <w:name w:val="WW8Num3"/>
    <w:basedOn w:val="NoList"/>
    <w:rsid w:val="00BC3C8E"/>
    <w:pPr>
      <w:numPr>
        <w:numId w:val="6"/>
      </w:numPr>
    </w:pPr>
  </w:style>
  <w:style w:type="numbering" w:customStyle="1" w:styleId="WW8Num4">
    <w:name w:val="WW8Num4"/>
    <w:basedOn w:val="NoList"/>
    <w:rsid w:val="00BC3C8E"/>
    <w:pPr>
      <w:numPr>
        <w:numId w:val="7"/>
      </w:numPr>
    </w:pPr>
  </w:style>
  <w:style w:type="numbering" w:customStyle="1" w:styleId="WW8Num5">
    <w:name w:val="WW8Num5"/>
    <w:basedOn w:val="NoList"/>
    <w:rsid w:val="00BC3C8E"/>
    <w:pPr>
      <w:numPr>
        <w:numId w:val="8"/>
      </w:numPr>
    </w:pPr>
  </w:style>
  <w:style w:type="numbering" w:customStyle="1" w:styleId="WW8Num6">
    <w:name w:val="WW8Num6"/>
    <w:basedOn w:val="NoList"/>
    <w:rsid w:val="00BC3C8E"/>
    <w:pPr>
      <w:numPr>
        <w:numId w:val="9"/>
      </w:numPr>
    </w:pPr>
  </w:style>
  <w:style w:type="numbering" w:customStyle="1" w:styleId="WW8Num7">
    <w:name w:val="WW8Num7"/>
    <w:basedOn w:val="NoList"/>
    <w:rsid w:val="00BC3C8E"/>
    <w:pPr>
      <w:numPr>
        <w:numId w:val="10"/>
      </w:numPr>
    </w:pPr>
  </w:style>
  <w:style w:type="numbering" w:customStyle="1" w:styleId="WW8Num8">
    <w:name w:val="WW8Num8"/>
    <w:basedOn w:val="NoList"/>
    <w:rsid w:val="00BC3C8E"/>
    <w:pPr>
      <w:numPr>
        <w:numId w:val="11"/>
      </w:numPr>
    </w:pPr>
  </w:style>
  <w:style w:type="numbering" w:customStyle="1" w:styleId="WW8Num9">
    <w:name w:val="WW8Num9"/>
    <w:basedOn w:val="NoList"/>
    <w:rsid w:val="00BC3C8E"/>
    <w:pPr>
      <w:numPr>
        <w:numId w:val="12"/>
      </w:numPr>
    </w:pPr>
  </w:style>
  <w:style w:type="numbering" w:customStyle="1" w:styleId="WW8Num10">
    <w:name w:val="WW8Num10"/>
    <w:basedOn w:val="NoList"/>
    <w:rsid w:val="00BC3C8E"/>
    <w:pPr>
      <w:numPr>
        <w:numId w:val="13"/>
      </w:numPr>
    </w:pPr>
  </w:style>
  <w:style w:type="numbering" w:customStyle="1" w:styleId="WW8Num11">
    <w:name w:val="WW8Num11"/>
    <w:basedOn w:val="NoList"/>
    <w:rsid w:val="00BC3C8E"/>
    <w:pPr>
      <w:numPr>
        <w:numId w:val="14"/>
      </w:numPr>
    </w:pPr>
  </w:style>
  <w:style w:type="numbering" w:customStyle="1" w:styleId="WW8Num13">
    <w:name w:val="WW8Num13"/>
    <w:basedOn w:val="NoList"/>
    <w:rsid w:val="00BC3C8E"/>
    <w:pPr>
      <w:numPr>
        <w:numId w:val="15"/>
      </w:numPr>
    </w:pPr>
  </w:style>
  <w:style w:type="numbering" w:customStyle="1" w:styleId="WW8Num14">
    <w:name w:val="WW8Num14"/>
    <w:basedOn w:val="NoList"/>
    <w:rsid w:val="00BC3C8E"/>
    <w:pPr>
      <w:numPr>
        <w:numId w:val="16"/>
      </w:numPr>
    </w:pPr>
  </w:style>
  <w:style w:type="numbering" w:customStyle="1" w:styleId="WW8Num15">
    <w:name w:val="WW8Num15"/>
    <w:basedOn w:val="NoList"/>
    <w:rsid w:val="00BC3C8E"/>
    <w:pPr>
      <w:numPr>
        <w:numId w:val="17"/>
      </w:numPr>
    </w:pPr>
  </w:style>
  <w:style w:type="numbering" w:customStyle="1" w:styleId="WW8Num16">
    <w:name w:val="WW8Num16"/>
    <w:basedOn w:val="NoList"/>
    <w:rsid w:val="00BC3C8E"/>
    <w:pPr>
      <w:numPr>
        <w:numId w:val="18"/>
      </w:numPr>
    </w:pPr>
  </w:style>
  <w:style w:type="numbering" w:customStyle="1" w:styleId="WW8Num17">
    <w:name w:val="WW8Num17"/>
    <w:basedOn w:val="NoList"/>
    <w:rsid w:val="00BC3C8E"/>
    <w:pPr>
      <w:numPr>
        <w:numId w:val="19"/>
      </w:numPr>
    </w:pPr>
  </w:style>
  <w:style w:type="numbering" w:customStyle="1" w:styleId="WW8Num18">
    <w:name w:val="WW8Num18"/>
    <w:basedOn w:val="NoList"/>
    <w:rsid w:val="00BC3C8E"/>
    <w:pPr>
      <w:numPr>
        <w:numId w:val="20"/>
      </w:numPr>
    </w:pPr>
  </w:style>
  <w:style w:type="numbering" w:customStyle="1" w:styleId="WW8Num19">
    <w:name w:val="WW8Num19"/>
    <w:basedOn w:val="NoList"/>
    <w:rsid w:val="00BC3C8E"/>
    <w:pPr>
      <w:numPr>
        <w:numId w:val="21"/>
      </w:numPr>
    </w:pPr>
  </w:style>
  <w:style w:type="numbering" w:customStyle="1" w:styleId="WW8Num20">
    <w:name w:val="WW8Num20"/>
    <w:basedOn w:val="NoList"/>
    <w:rsid w:val="00BC3C8E"/>
    <w:pPr>
      <w:numPr>
        <w:numId w:val="22"/>
      </w:numPr>
    </w:pPr>
  </w:style>
  <w:style w:type="numbering" w:customStyle="1" w:styleId="WW8Num21">
    <w:name w:val="WW8Num21"/>
    <w:basedOn w:val="NoList"/>
    <w:rsid w:val="00BC3C8E"/>
    <w:pPr>
      <w:numPr>
        <w:numId w:val="23"/>
      </w:numPr>
    </w:pPr>
  </w:style>
  <w:style w:type="numbering" w:customStyle="1" w:styleId="WW8Num22">
    <w:name w:val="WW8Num22"/>
    <w:basedOn w:val="NoList"/>
    <w:rsid w:val="00BC3C8E"/>
    <w:pPr>
      <w:numPr>
        <w:numId w:val="24"/>
      </w:numPr>
    </w:pPr>
  </w:style>
  <w:style w:type="numbering" w:customStyle="1" w:styleId="WW8Num23">
    <w:name w:val="WW8Num23"/>
    <w:basedOn w:val="NoList"/>
    <w:rsid w:val="00BC3C8E"/>
    <w:pPr>
      <w:numPr>
        <w:numId w:val="25"/>
      </w:numPr>
    </w:pPr>
  </w:style>
  <w:style w:type="numbering" w:customStyle="1" w:styleId="WW8Num24">
    <w:name w:val="WW8Num24"/>
    <w:basedOn w:val="NoList"/>
    <w:rsid w:val="00BC3C8E"/>
    <w:pPr>
      <w:numPr>
        <w:numId w:val="26"/>
      </w:numPr>
    </w:pPr>
  </w:style>
  <w:style w:type="numbering" w:customStyle="1" w:styleId="WW8Num25">
    <w:name w:val="WW8Num25"/>
    <w:basedOn w:val="NoList"/>
    <w:rsid w:val="00BC3C8E"/>
    <w:pPr>
      <w:numPr>
        <w:numId w:val="27"/>
      </w:numPr>
    </w:pPr>
  </w:style>
  <w:style w:type="numbering" w:customStyle="1" w:styleId="WW8Num26">
    <w:name w:val="WW8Num26"/>
    <w:basedOn w:val="NoList"/>
    <w:rsid w:val="00BC3C8E"/>
    <w:pPr>
      <w:numPr>
        <w:numId w:val="28"/>
      </w:numPr>
    </w:pPr>
  </w:style>
  <w:style w:type="numbering" w:customStyle="1" w:styleId="WW8Num27">
    <w:name w:val="WW8Num27"/>
    <w:basedOn w:val="NoList"/>
    <w:rsid w:val="00BC3C8E"/>
    <w:pPr>
      <w:numPr>
        <w:numId w:val="29"/>
      </w:numPr>
    </w:pPr>
  </w:style>
  <w:style w:type="numbering" w:customStyle="1" w:styleId="WW8Num28">
    <w:name w:val="WW8Num28"/>
    <w:basedOn w:val="NoList"/>
    <w:rsid w:val="00BC3C8E"/>
    <w:pPr>
      <w:numPr>
        <w:numId w:val="30"/>
      </w:numPr>
    </w:pPr>
  </w:style>
  <w:style w:type="numbering" w:customStyle="1" w:styleId="WW8Num29">
    <w:name w:val="WW8Num29"/>
    <w:basedOn w:val="NoList"/>
    <w:rsid w:val="00BC3C8E"/>
    <w:pPr>
      <w:numPr>
        <w:numId w:val="31"/>
      </w:numPr>
    </w:pPr>
  </w:style>
  <w:style w:type="numbering" w:customStyle="1" w:styleId="WW8Num31">
    <w:name w:val="WW8Num31"/>
    <w:basedOn w:val="NoList"/>
    <w:rsid w:val="00BC3C8E"/>
    <w:pPr>
      <w:numPr>
        <w:numId w:val="32"/>
      </w:numPr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C3C8E"/>
    <w:pPr>
      <w:ind w:left="1540" w:hanging="220"/>
    </w:pPr>
  </w:style>
  <w:style w:type="character" w:styleId="SubtleEmphasis">
    <w:name w:val="Subtle Emphasis"/>
    <w:basedOn w:val="DefaultParagraphFont"/>
    <w:uiPriority w:val="19"/>
    <w:qFormat/>
    <w:rsid w:val="00137EC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7EC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40696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0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0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ediumList21">
    <w:name w:val="Medium List 21"/>
    <w:basedOn w:val="TableNormal"/>
    <w:uiPriority w:val="66"/>
    <w:rsid w:val="00200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00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link w:val="NormalWebChar"/>
    <w:uiPriority w:val="99"/>
    <w:semiHidden/>
    <w:unhideWhenUsed/>
    <w:rsid w:val="00200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A4E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Code">
    <w:name w:val="Code"/>
    <w:basedOn w:val="NormalWeb"/>
    <w:link w:val="CodeChar"/>
    <w:qFormat/>
    <w:rsid w:val="00591686"/>
    <w:rPr>
      <w:rFonts w:ascii="Courier New" w:hAnsi="Courier New" w:cs="Courier New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9168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591686"/>
    <w:rPr>
      <w:rFonts w:ascii="Courier New" w:hAnsi="Courier New" w:cs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826DA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3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3F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63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63F3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63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D2057-DDCF-4F54-A1A4-6E586B41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2010-03-13T04:02:00Z</dcterms:created>
  <dcterms:modified xsi:type="dcterms:W3CDTF">2010-03-13T04:46:00Z</dcterms:modified>
</cp:coreProperties>
</file>