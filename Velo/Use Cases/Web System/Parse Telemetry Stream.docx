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972CD2" w:rsidP="00C66AC2">
      <w:pPr>
        <w:pStyle w:val="Title"/>
      </w:pPr>
      <w:r>
        <w:t>Parse</w:t>
      </w:r>
      <w:r w:rsidR="00544733">
        <w:t xml:space="preserve"> Telemetry Stream</w:t>
      </w:r>
    </w:p>
    <w:p w:rsidR="00C66AC2" w:rsidRDefault="00C66AC2" w:rsidP="00C66AC2">
      <w:pPr>
        <w:pStyle w:val="Subtitle"/>
      </w:pPr>
      <w:r w:rsidRPr="007A60E3">
        <w:t>Version 1.</w:t>
      </w:r>
      <w:r w:rsidR="00E27816">
        <w:t>1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E53A09" w:rsidP="00E53A09">
            <w:pPr>
              <w:tabs>
                <w:tab w:val="right" w:pos="2111"/>
              </w:tabs>
            </w:pPr>
            <w:r>
              <w:t>January 15, 2009</w:t>
            </w:r>
            <w:r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C66AC2" w:rsidP="00E53A39"/>
        </w:tc>
      </w:tr>
      <w:tr w:rsidR="000D008F" w:rsidTr="00E53A09">
        <w:trPr>
          <w:jc w:val="center"/>
        </w:trPr>
        <w:tc>
          <w:tcPr>
            <w:tcW w:w="2327" w:type="dxa"/>
          </w:tcPr>
          <w:p w:rsidR="000D008F" w:rsidRDefault="000D008F" w:rsidP="00E53A09">
            <w:pPr>
              <w:tabs>
                <w:tab w:val="right" w:pos="2111"/>
              </w:tabs>
            </w:pPr>
            <w:r>
              <w:t>February 16, 2010</w:t>
            </w:r>
          </w:p>
        </w:tc>
        <w:tc>
          <w:tcPr>
            <w:tcW w:w="969" w:type="dxa"/>
          </w:tcPr>
          <w:p w:rsidR="000D008F" w:rsidRPr="00511ED4" w:rsidRDefault="000D008F" w:rsidP="00E53A39">
            <w:pPr>
              <w:jc w:val="center"/>
            </w:pPr>
            <w:r>
              <w:t>1.1</w:t>
            </w:r>
          </w:p>
        </w:tc>
        <w:tc>
          <w:tcPr>
            <w:tcW w:w="4636" w:type="dxa"/>
          </w:tcPr>
          <w:p w:rsidR="000D008F" w:rsidRDefault="007C4AEC" w:rsidP="00E53A39">
            <w:r>
              <w:t>Major revision</w:t>
            </w:r>
          </w:p>
        </w:tc>
        <w:tc>
          <w:tcPr>
            <w:tcW w:w="2148" w:type="dxa"/>
          </w:tcPr>
          <w:p w:rsidR="000D008F" w:rsidRPr="00511ED4" w:rsidRDefault="007C4AEC" w:rsidP="00E53A39">
            <w:r>
              <w:t>Shawn McGinnis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7C4AEC" w:rsidRDefault="00B606D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r w:rsidRPr="00B606DC">
            <w:fldChar w:fldCharType="begin"/>
          </w:r>
          <w:r w:rsidR="00C66AC2">
            <w:instrText xml:space="preserve"> TOC \o "1-3" \h \z \u </w:instrText>
          </w:r>
          <w:r w:rsidRPr="00B606DC">
            <w:fldChar w:fldCharType="separate"/>
          </w:r>
          <w:hyperlink w:anchor="_Toc254127386" w:history="1">
            <w:r w:rsidR="007C4AEC" w:rsidRPr="00BC0EB1">
              <w:rPr>
                <w:rStyle w:val="Hyperlink"/>
                <w:noProof/>
              </w:rPr>
              <w:t>1.</w:t>
            </w:r>
            <w:r w:rsidR="007C4AEC">
              <w:rPr>
                <w:rFonts w:asciiTheme="minorHAnsi" w:hAnsiTheme="minorHAnsi"/>
                <w:noProof/>
              </w:rPr>
              <w:tab/>
            </w:r>
            <w:r w:rsidR="007C4AEC" w:rsidRPr="00BC0EB1">
              <w:rPr>
                <w:rStyle w:val="Hyperlink"/>
                <w:noProof/>
              </w:rPr>
              <w:t>Parse Telemetry Stream</w:t>
            </w:r>
            <w:r w:rsidR="007C4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AEC">
              <w:rPr>
                <w:noProof/>
                <w:webHidden/>
              </w:rPr>
              <w:instrText xml:space="preserve"> PAGEREF _Toc254127386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AEC" w:rsidRDefault="00B606D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7387" w:history="1">
            <w:r w:rsidR="007C4AEC" w:rsidRPr="00BC0EB1">
              <w:rPr>
                <w:rStyle w:val="Hyperlink"/>
                <w:noProof/>
              </w:rPr>
              <w:t>1.1</w:t>
            </w:r>
            <w:r w:rsidR="007C4AEC">
              <w:rPr>
                <w:rFonts w:asciiTheme="minorHAnsi" w:hAnsiTheme="minorHAnsi"/>
                <w:noProof/>
              </w:rPr>
              <w:tab/>
            </w:r>
            <w:r w:rsidR="007C4AEC" w:rsidRPr="00BC0EB1">
              <w:rPr>
                <w:rStyle w:val="Hyperlink"/>
                <w:noProof/>
              </w:rPr>
              <w:t>Brief Description</w:t>
            </w:r>
            <w:r w:rsidR="007C4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AEC">
              <w:rPr>
                <w:noProof/>
                <w:webHidden/>
              </w:rPr>
              <w:instrText xml:space="preserve"> PAGEREF _Toc254127387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AEC" w:rsidRDefault="00B606D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7388" w:history="1">
            <w:r w:rsidR="007C4AEC" w:rsidRPr="00BC0EB1">
              <w:rPr>
                <w:rStyle w:val="Hyperlink"/>
                <w:noProof/>
              </w:rPr>
              <w:t>1.2</w:t>
            </w:r>
            <w:r w:rsidR="007C4AEC">
              <w:rPr>
                <w:rFonts w:asciiTheme="minorHAnsi" w:hAnsiTheme="minorHAnsi"/>
                <w:noProof/>
              </w:rPr>
              <w:tab/>
            </w:r>
            <w:r w:rsidR="007C4AEC" w:rsidRPr="00BC0EB1">
              <w:rPr>
                <w:rStyle w:val="Hyperlink"/>
                <w:noProof/>
              </w:rPr>
              <w:t>Requirements Trace</w:t>
            </w:r>
            <w:r w:rsidR="007C4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AEC">
              <w:rPr>
                <w:noProof/>
                <w:webHidden/>
              </w:rPr>
              <w:instrText xml:space="preserve"> PAGEREF _Toc254127388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AEC" w:rsidRDefault="00B606D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7389" w:history="1">
            <w:r w:rsidR="007C4AEC" w:rsidRPr="00BC0EB1">
              <w:rPr>
                <w:rStyle w:val="Hyperlink"/>
                <w:noProof/>
              </w:rPr>
              <w:t>1.3</w:t>
            </w:r>
            <w:r w:rsidR="007C4AEC">
              <w:rPr>
                <w:rFonts w:asciiTheme="minorHAnsi" w:hAnsiTheme="minorHAnsi"/>
                <w:noProof/>
              </w:rPr>
              <w:tab/>
            </w:r>
            <w:r w:rsidR="007C4AEC" w:rsidRPr="00BC0EB1">
              <w:rPr>
                <w:rStyle w:val="Hyperlink"/>
                <w:noProof/>
              </w:rPr>
              <w:t>Involved Actors</w:t>
            </w:r>
            <w:r w:rsidR="007C4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AEC">
              <w:rPr>
                <w:noProof/>
                <w:webHidden/>
              </w:rPr>
              <w:instrText xml:space="preserve"> PAGEREF _Toc254127389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AEC" w:rsidRDefault="00B606D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7390" w:history="1">
            <w:r w:rsidR="007C4AEC" w:rsidRPr="00BC0EB1">
              <w:rPr>
                <w:rStyle w:val="Hyperlink"/>
                <w:noProof/>
              </w:rPr>
              <w:t>2.</w:t>
            </w:r>
            <w:r w:rsidR="007C4AEC">
              <w:rPr>
                <w:rFonts w:asciiTheme="minorHAnsi" w:hAnsiTheme="minorHAnsi"/>
                <w:noProof/>
              </w:rPr>
              <w:tab/>
            </w:r>
            <w:r w:rsidR="007C4AEC" w:rsidRPr="00BC0EB1">
              <w:rPr>
                <w:rStyle w:val="Hyperlink"/>
                <w:noProof/>
              </w:rPr>
              <w:t>Flow of Events</w:t>
            </w:r>
            <w:r w:rsidR="007C4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AEC">
              <w:rPr>
                <w:noProof/>
                <w:webHidden/>
              </w:rPr>
              <w:instrText xml:space="preserve"> PAGEREF _Toc254127390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AEC" w:rsidRDefault="00B606D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7391" w:history="1">
            <w:r w:rsidR="007C4AEC" w:rsidRPr="00BC0EB1">
              <w:rPr>
                <w:rStyle w:val="Hyperlink"/>
                <w:noProof/>
              </w:rPr>
              <w:t>2.1</w:t>
            </w:r>
            <w:r w:rsidR="007C4AEC">
              <w:rPr>
                <w:rFonts w:asciiTheme="minorHAnsi" w:hAnsiTheme="minorHAnsi"/>
                <w:noProof/>
              </w:rPr>
              <w:tab/>
            </w:r>
            <w:r w:rsidR="007C4AEC" w:rsidRPr="00BC0EB1">
              <w:rPr>
                <w:rStyle w:val="Hyperlink"/>
                <w:noProof/>
              </w:rPr>
              <w:t>Basic Flow</w:t>
            </w:r>
            <w:r w:rsidR="007C4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AEC">
              <w:rPr>
                <w:noProof/>
                <w:webHidden/>
              </w:rPr>
              <w:instrText xml:space="preserve"> PAGEREF _Toc254127391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AEC" w:rsidRDefault="00B606D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7392" w:history="1">
            <w:r w:rsidR="007C4AEC" w:rsidRPr="00BC0EB1">
              <w:rPr>
                <w:rStyle w:val="Hyperlink"/>
                <w:noProof/>
              </w:rPr>
              <w:t>3.</w:t>
            </w:r>
            <w:r w:rsidR="007C4AEC">
              <w:rPr>
                <w:rFonts w:asciiTheme="minorHAnsi" w:hAnsiTheme="minorHAnsi"/>
                <w:noProof/>
              </w:rPr>
              <w:tab/>
            </w:r>
            <w:r w:rsidR="007C4AEC" w:rsidRPr="00BC0EB1">
              <w:rPr>
                <w:rStyle w:val="Hyperlink"/>
                <w:noProof/>
              </w:rPr>
              <w:t>Preconditions</w:t>
            </w:r>
            <w:r w:rsidR="007C4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AEC">
              <w:rPr>
                <w:noProof/>
                <w:webHidden/>
              </w:rPr>
              <w:instrText xml:space="preserve"> PAGEREF _Toc254127392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AEC" w:rsidRDefault="00B606D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7393" w:history="1">
            <w:r w:rsidR="007C4AEC" w:rsidRPr="00BC0EB1">
              <w:rPr>
                <w:rStyle w:val="Hyperlink"/>
                <w:noProof/>
              </w:rPr>
              <w:t>4.</w:t>
            </w:r>
            <w:r w:rsidR="007C4AEC">
              <w:rPr>
                <w:rFonts w:asciiTheme="minorHAnsi" w:hAnsiTheme="minorHAnsi"/>
                <w:noProof/>
              </w:rPr>
              <w:tab/>
            </w:r>
            <w:r w:rsidR="007C4AEC" w:rsidRPr="00BC0EB1">
              <w:rPr>
                <w:rStyle w:val="Hyperlink"/>
                <w:noProof/>
              </w:rPr>
              <w:t>Post Conditions</w:t>
            </w:r>
            <w:r w:rsidR="007C4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AEC">
              <w:rPr>
                <w:noProof/>
                <w:webHidden/>
              </w:rPr>
              <w:instrText xml:space="preserve"> PAGEREF _Toc254127393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AEC" w:rsidRDefault="00B606D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7394" w:history="1">
            <w:r w:rsidR="007C4AEC" w:rsidRPr="00BC0EB1">
              <w:rPr>
                <w:rStyle w:val="Hyperlink"/>
                <w:noProof/>
              </w:rPr>
              <w:t>5.</w:t>
            </w:r>
            <w:r w:rsidR="007C4AEC">
              <w:rPr>
                <w:rFonts w:asciiTheme="minorHAnsi" w:hAnsiTheme="minorHAnsi"/>
                <w:noProof/>
              </w:rPr>
              <w:tab/>
            </w:r>
            <w:r w:rsidR="007C4AEC" w:rsidRPr="00BC0EB1">
              <w:rPr>
                <w:rStyle w:val="Hyperlink"/>
                <w:noProof/>
              </w:rPr>
              <w:t>Scenarios</w:t>
            </w:r>
            <w:r w:rsidR="007C4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AEC">
              <w:rPr>
                <w:noProof/>
                <w:webHidden/>
              </w:rPr>
              <w:instrText xml:space="preserve"> PAGEREF _Toc254127394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AEC" w:rsidRDefault="00B606D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7395" w:history="1">
            <w:r w:rsidR="007C4AEC" w:rsidRPr="00BC0EB1">
              <w:rPr>
                <w:rStyle w:val="Hyperlink"/>
                <w:noProof/>
              </w:rPr>
              <w:t>5.1</w:t>
            </w:r>
            <w:r w:rsidR="007C4AEC">
              <w:rPr>
                <w:rFonts w:asciiTheme="minorHAnsi" w:hAnsiTheme="minorHAnsi"/>
                <w:noProof/>
              </w:rPr>
              <w:tab/>
            </w:r>
            <w:r w:rsidR="007C4AEC" w:rsidRPr="00BC0EB1">
              <w:rPr>
                <w:rStyle w:val="Hyperlink"/>
                <w:noProof/>
              </w:rPr>
              <w:t>Happy Day</w:t>
            </w:r>
            <w:r w:rsidR="007C4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AEC">
              <w:rPr>
                <w:noProof/>
                <w:webHidden/>
              </w:rPr>
              <w:instrText xml:space="preserve"> PAGEREF _Toc254127395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AEC" w:rsidRDefault="00B606D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7396" w:history="1">
            <w:r w:rsidR="007C4AEC" w:rsidRPr="00BC0EB1">
              <w:rPr>
                <w:rStyle w:val="Hyperlink"/>
                <w:noProof/>
              </w:rPr>
              <w:t>5.2</w:t>
            </w:r>
            <w:r w:rsidR="007C4AEC">
              <w:rPr>
                <w:rFonts w:asciiTheme="minorHAnsi" w:hAnsiTheme="minorHAnsi"/>
                <w:noProof/>
              </w:rPr>
              <w:tab/>
            </w:r>
            <w:r w:rsidR="007C4AEC" w:rsidRPr="00BC0EB1">
              <w:rPr>
                <w:rStyle w:val="Hyperlink"/>
                <w:noProof/>
              </w:rPr>
              <w:t>Rainy Day</w:t>
            </w:r>
            <w:r w:rsidR="007C4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AEC">
              <w:rPr>
                <w:noProof/>
                <w:webHidden/>
              </w:rPr>
              <w:instrText xml:space="preserve"> PAGEREF _Toc254127396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B606DC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972CD2" w:rsidP="00073555">
      <w:pPr>
        <w:pStyle w:val="Heading1"/>
      </w:pPr>
      <w:bookmarkStart w:id="0" w:name="Document"/>
      <w:bookmarkStart w:id="1" w:name="_Toc254127386"/>
      <w:bookmarkEnd w:id="0"/>
      <w:r>
        <w:lastRenderedPageBreak/>
        <w:t>Parse</w:t>
      </w:r>
      <w:r w:rsidR="004437CA">
        <w:t xml:space="preserve"> Telemetry Stream</w:t>
      </w:r>
      <w:bookmarkEnd w:id="1"/>
    </w:p>
    <w:p w:rsidR="00C66AC2" w:rsidRPr="002F5EE2" w:rsidRDefault="008B6E33" w:rsidP="00C66AC2">
      <w:pPr>
        <w:pStyle w:val="Heading2"/>
      </w:pPr>
      <w:bookmarkStart w:id="2" w:name="_Toc254127387"/>
      <w:r>
        <w:t>Brief Description</w:t>
      </w:r>
      <w:bookmarkEnd w:id="2"/>
    </w:p>
    <w:p w:rsidR="00C66AC2" w:rsidRPr="002F5EE2" w:rsidRDefault="00972CD2" w:rsidP="00040696">
      <w:pPr>
        <w:pStyle w:val="Text"/>
      </w:pPr>
      <w:r w:rsidRPr="00972CD2">
        <w:t>Web server receives an XML telem</w:t>
      </w:r>
      <w:r>
        <w:t>etry stream from a device that must be parsed into the data elements</w:t>
      </w:r>
      <w:r w:rsidR="00F77DBE">
        <w:t>.</w:t>
      </w:r>
    </w:p>
    <w:p w:rsidR="00C66AC2" w:rsidRPr="002F5EE2" w:rsidRDefault="008B6E33" w:rsidP="00C66AC2">
      <w:pPr>
        <w:pStyle w:val="Heading2"/>
      </w:pPr>
      <w:bookmarkStart w:id="3" w:name="_Toc254127388"/>
      <w:r>
        <w:t>Requirements Trace</w:t>
      </w:r>
      <w:bookmarkEnd w:id="3"/>
    </w:p>
    <w:p w:rsidR="00C66AC2" w:rsidRPr="002F5EE2" w:rsidRDefault="00F77DBE" w:rsidP="00040696">
      <w:pPr>
        <w:pStyle w:val="Text"/>
      </w:pPr>
      <w:r>
        <w:t>2.1.1, 2.1.2, 2.1.4</w:t>
      </w:r>
    </w:p>
    <w:p w:rsidR="00C66AC2" w:rsidRPr="002F5EE2" w:rsidRDefault="008B6E33" w:rsidP="00C66AC2">
      <w:pPr>
        <w:pStyle w:val="Heading2"/>
      </w:pPr>
      <w:bookmarkStart w:id="4" w:name="_Toc254127389"/>
      <w:r>
        <w:t>Involved Actors</w:t>
      </w:r>
      <w:bookmarkEnd w:id="4"/>
    </w:p>
    <w:p w:rsidR="00E27816" w:rsidRDefault="00F77DBE" w:rsidP="00632089">
      <w:pPr>
        <w:pStyle w:val="Text"/>
        <w:rPr>
          <w:b/>
        </w:rPr>
      </w:pPr>
      <w:r>
        <w:t>Web System</w:t>
      </w:r>
      <w:r w:rsidR="00E27816">
        <w:t xml:space="preserve"> –</w:t>
      </w:r>
      <w:r>
        <w:t xml:space="preserve"> Web server parsing system</w:t>
      </w:r>
      <w:r w:rsidR="00E27816">
        <w:t>.</w:t>
      </w:r>
    </w:p>
    <w:p w:rsidR="008B6E33" w:rsidRDefault="008B6E33" w:rsidP="008B6E33">
      <w:pPr>
        <w:pStyle w:val="Heading1"/>
      </w:pPr>
      <w:bookmarkStart w:id="5" w:name="_Toc254127390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4127391"/>
      <w:r>
        <w:t>Basic Flow</w:t>
      </w:r>
      <w:bookmarkEnd w:id="6"/>
    </w:p>
    <w:p w:rsidR="00E27816" w:rsidRPr="00E27816" w:rsidRDefault="00E27816" w:rsidP="00E27816">
      <w:pPr>
        <w:pStyle w:val="Text"/>
      </w:pPr>
      <w:r w:rsidRPr="00E27816">
        <w:t xml:space="preserve">This use case begins when </w:t>
      </w:r>
      <w:r w:rsidR="00E031B0">
        <w:t xml:space="preserve">the </w:t>
      </w:r>
      <w:r w:rsidR="007261D6">
        <w:t>Web System receives</w:t>
      </w:r>
      <w:r w:rsidR="00E031B0">
        <w:t xml:space="preserve"> a stream of metrics</w:t>
      </w:r>
      <w:r w:rsidRPr="00E27816">
        <w:t>.</w:t>
      </w:r>
    </w:p>
    <w:p w:rsidR="007261D6" w:rsidRDefault="007261D6" w:rsidP="00D84B83">
      <w:pPr>
        <w:pStyle w:val="Text"/>
        <w:numPr>
          <w:ilvl w:val="0"/>
          <w:numId w:val="34"/>
        </w:numPr>
      </w:pPr>
      <w:r>
        <w:t>Web server receives XML stream and stores it.</w:t>
      </w:r>
    </w:p>
    <w:p w:rsidR="007261D6" w:rsidRDefault="007261D6" w:rsidP="00D84B83">
      <w:pPr>
        <w:pStyle w:val="Text"/>
        <w:numPr>
          <w:ilvl w:val="0"/>
          <w:numId w:val="34"/>
        </w:numPr>
      </w:pPr>
      <w:r>
        <w:t>Web server begins parsing stream.</w:t>
      </w:r>
    </w:p>
    <w:p w:rsidR="007261D6" w:rsidRDefault="007261D6" w:rsidP="00D84B83">
      <w:pPr>
        <w:pStyle w:val="Text"/>
        <w:numPr>
          <w:ilvl w:val="0"/>
          <w:numId w:val="34"/>
        </w:numPr>
      </w:pPr>
      <w:r>
        <w:t>Web server verifies that tags are formatted correctly.</w:t>
      </w:r>
    </w:p>
    <w:p w:rsidR="007261D6" w:rsidRDefault="007261D6" w:rsidP="00D84B83">
      <w:pPr>
        <w:pStyle w:val="Text"/>
        <w:numPr>
          <w:ilvl w:val="0"/>
          <w:numId w:val="34"/>
        </w:numPr>
      </w:pPr>
      <w:r>
        <w:t>Web server ignores incorrect tags it cannot identify.</w:t>
      </w:r>
    </w:p>
    <w:p w:rsidR="007261D6" w:rsidRDefault="007261D6" w:rsidP="00D84B83">
      <w:pPr>
        <w:pStyle w:val="Text"/>
        <w:numPr>
          <w:ilvl w:val="0"/>
          <w:numId w:val="34"/>
        </w:numPr>
      </w:pPr>
      <w:r>
        <w:t>Web server breaks tag information into either sensor data or requests.</w:t>
      </w:r>
    </w:p>
    <w:p w:rsidR="007261D6" w:rsidRDefault="007261D6" w:rsidP="00D84B83">
      <w:pPr>
        <w:pStyle w:val="Text"/>
        <w:numPr>
          <w:ilvl w:val="0"/>
          <w:numId w:val="34"/>
        </w:numPr>
      </w:pPr>
      <w:r>
        <w:t>Web server checks sensor data against previous sensor data or boundaries.</w:t>
      </w:r>
    </w:p>
    <w:p w:rsidR="007261D6" w:rsidRDefault="007261D6" w:rsidP="00D84B83">
      <w:pPr>
        <w:pStyle w:val="Text"/>
        <w:numPr>
          <w:ilvl w:val="0"/>
          <w:numId w:val="34"/>
        </w:numPr>
      </w:pPr>
      <w:r>
        <w:t>Web server increments error counter for incorrect/outrageous sensor data.</w:t>
      </w:r>
    </w:p>
    <w:p w:rsidR="007261D6" w:rsidRDefault="007261D6" w:rsidP="00D84B83">
      <w:pPr>
        <w:pStyle w:val="Text"/>
        <w:numPr>
          <w:ilvl w:val="0"/>
          <w:numId w:val="34"/>
        </w:numPr>
      </w:pPr>
      <w:r>
        <w:t>Web server inserts the correct sensor data into database.</w:t>
      </w:r>
      <w:r w:rsidR="006B71CB">
        <w:t>(Use Case Store Telemetry Data)</w:t>
      </w:r>
    </w:p>
    <w:p w:rsidR="007261D6" w:rsidRDefault="007261D6" w:rsidP="00D84B83">
      <w:pPr>
        <w:pStyle w:val="Text"/>
        <w:numPr>
          <w:ilvl w:val="0"/>
          <w:numId w:val="34"/>
        </w:numPr>
      </w:pPr>
      <w:r>
        <w:t>Web server replies with success on receiving the XML data.</w:t>
      </w:r>
    </w:p>
    <w:p w:rsidR="008B6E33" w:rsidRPr="00E27816" w:rsidRDefault="007261D6" w:rsidP="00D84B83">
      <w:pPr>
        <w:pStyle w:val="Text"/>
        <w:numPr>
          <w:ilvl w:val="0"/>
          <w:numId w:val="34"/>
        </w:numPr>
      </w:pPr>
      <w:r>
        <w:t>Web server replies to requests when it can if any where specified</w:t>
      </w:r>
      <w:r w:rsidR="00C37DD8">
        <w:t>.</w:t>
      </w:r>
    </w:p>
    <w:p w:rsidR="008B6E33" w:rsidRDefault="008B6E33" w:rsidP="008B6E33">
      <w:pPr>
        <w:pStyle w:val="Heading1"/>
      </w:pPr>
      <w:bookmarkStart w:id="7" w:name="_Toc254127392"/>
      <w:r>
        <w:t>Preconditions</w:t>
      </w:r>
      <w:bookmarkEnd w:id="7"/>
    </w:p>
    <w:p w:rsidR="00110370" w:rsidRPr="00110370" w:rsidRDefault="00F77DBE" w:rsidP="00110370">
      <w:pPr>
        <w:pStyle w:val="Text"/>
      </w:pPr>
      <w:r>
        <w:t xml:space="preserve">The </w:t>
      </w:r>
      <w:r w:rsidR="007261D6">
        <w:t>system has an incoming uncorrupted telemetry stream</w:t>
      </w:r>
      <w:r>
        <w:t>.</w:t>
      </w:r>
    </w:p>
    <w:p w:rsidR="00110370" w:rsidRDefault="008B6E33" w:rsidP="00110370">
      <w:pPr>
        <w:pStyle w:val="Heading1"/>
      </w:pPr>
      <w:bookmarkStart w:id="8" w:name="_Toc254127393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7261D6" w:rsidP="00110370">
      <w:pPr>
        <w:pStyle w:val="Text"/>
      </w:pPr>
      <w:r>
        <w:t>The system has stored the data from the XML stream</w:t>
      </w:r>
      <w:r w:rsidR="00F77DBE">
        <w:t>.</w:t>
      </w:r>
    </w:p>
    <w:p w:rsidR="008B6E33" w:rsidRDefault="008B6E33" w:rsidP="008B6E33">
      <w:pPr>
        <w:pStyle w:val="Heading1"/>
      </w:pPr>
      <w:bookmarkStart w:id="9" w:name="_Toc254127394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4127395"/>
      <w:r>
        <w:t>Happy Day</w:t>
      </w:r>
      <w:bookmarkEnd w:id="10"/>
    </w:p>
    <w:p w:rsidR="009C7B87" w:rsidRPr="00110370" w:rsidRDefault="008B6E33" w:rsidP="007261D6">
      <w:pPr>
        <w:pStyle w:val="Text"/>
        <w:tabs>
          <w:tab w:val="left" w:pos="2250"/>
        </w:tabs>
      </w:pPr>
      <w:r w:rsidRPr="00124847">
        <w:rPr>
          <w:b/>
        </w:rPr>
        <w:t>Assumptions</w:t>
      </w:r>
      <w:r>
        <w:t>:</w:t>
      </w:r>
      <w:r w:rsidR="009C7B87">
        <w:tab/>
      </w:r>
      <w:r w:rsidR="007261D6">
        <w:t xml:space="preserve">The XML stream is  </w:t>
      </w:r>
      <w:r w:rsidR="007261D6" w:rsidRPr="007261D6">
        <w:t>“&lt;velo&gt;&lt;heading&gt;120&lt;/heading&gt;&lt;/velo&gt;”</w:t>
      </w:r>
      <w:r w:rsidR="009C7B87">
        <w:t>.</w:t>
      </w:r>
    </w:p>
    <w:p w:rsidR="008B6E33" w:rsidRPr="00124847" w:rsidRDefault="008B6E33" w:rsidP="00124847">
      <w:pPr>
        <w:pStyle w:val="Text"/>
        <w:rPr>
          <w:b/>
        </w:rPr>
      </w:pPr>
      <w:r w:rsidRPr="00124847">
        <w:rPr>
          <w:b/>
        </w:rPr>
        <w:t>Steps:</w:t>
      </w:r>
    </w:p>
    <w:p w:rsidR="00E031B0" w:rsidRDefault="007261D6" w:rsidP="00D84B83">
      <w:pPr>
        <w:pStyle w:val="ListParagraph"/>
        <w:numPr>
          <w:ilvl w:val="0"/>
          <w:numId w:val="33"/>
        </w:numPr>
      </w:pPr>
      <w:r>
        <w:t>The w</w:t>
      </w:r>
      <w:r w:rsidR="00E031B0">
        <w:t>eb server receives data</w:t>
      </w:r>
      <w:r>
        <w:t xml:space="preserve"> from its open socket</w:t>
      </w:r>
      <w:r w:rsidR="00E031B0">
        <w:t>.</w:t>
      </w:r>
    </w:p>
    <w:p w:rsidR="007261D6" w:rsidRDefault="007261D6" w:rsidP="00D84B83">
      <w:pPr>
        <w:pStyle w:val="ListParagraph"/>
        <w:numPr>
          <w:ilvl w:val="0"/>
          <w:numId w:val="33"/>
        </w:numPr>
      </w:pPr>
      <w:r>
        <w:t>The web server parses “velo” as the device.</w:t>
      </w:r>
    </w:p>
    <w:p w:rsidR="007C4AEC" w:rsidRDefault="007C4AEC" w:rsidP="00D84B83">
      <w:pPr>
        <w:pStyle w:val="ListParagraph"/>
        <w:numPr>
          <w:ilvl w:val="0"/>
          <w:numId w:val="33"/>
        </w:numPr>
      </w:pPr>
      <w:r>
        <w:t>The web server begins a response stream “&lt;velo&gt;”.</w:t>
      </w:r>
    </w:p>
    <w:p w:rsidR="007C4AEC" w:rsidRDefault="007C4AEC" w:rsidP="00D84B83">
      <w:pPr>
        <w:pStyle w:val="ListParagraph"/>
        <w:numPr>
          <w:ilvl w:val="0"/>
          <w:numId w:val="33"/>
        </w:numPr>
      </w:pPr>
      <w:r>
        <w:t>The web server parses “heading” as an element of “velo”.</w:t>
      </w:r>
    </w:p>
    <w:p w:rsidR="007C4AEC" w:rsidRDefault="007C4AEC" w:rsidP="00D84B83">
      <w:pPr>
        <w:pStyle w:val="ListParagraph"/>
        <w:numPr>
          <w:ilvl w:val="0"/>
          <w:numId w:val="33"/>
        </w:numPr>
      </w:pPr>
      <w:r>
        <w:t>The web server saves “120” as the data of the element “heading” of the device “velo”.</w:t>
      </w:r>
    </w:p>
    <w:p w:rsidR="007C4AEC" w:rsidRDefault="007C4AEC" w:rsidP="00D84B83">
      <w:pPr>
        <w:pStyle w:val="ListParagraph"/>
        <w:numPr>
          <w:ilvl w:val="0"/>
          <w:numId w:val="33"/>
        </w:numPr>
      </w:pPr>
      <w:r>
        <w:t>The web server finalizes the xml response to “&lt;velo&gt;&lt;/velo&gt;”.</w:t>
      </w:r>
    </w:p>
    <w:p w:rsidR="009C7B87" w:rsidRPr="008B6E33" w:rsidRDefault="007261D6" w:rsidP="00D84B83">
      <w:pPr>
        <w:pStyle w:val="ListParagraph"/>
        <w:numPr>
          <w:ilvl w:val="0"/>
          <w:numId w:val="33"/>
        </w:numPr>
      </w:pPr>
      <w:r>
        <w:lastRenderedPageBreak/>
        <w:t>The w</w:t>
      </w:r>
      <w:r w:rsidR="00E031B0">
        <w:t>eb server responds</w:t>
      </w:r>
      <w:r w:rsidR="007C4AEC">
        <w:t xml:space="preserve"> to the socket</w:t>
      </w:r>
      <w:r w:rsidR="00E031B0">
        <w:t xml:space="preserve"> with “&lt;velo&gt;&lt;/velo&gt;”</w:t>
      </w:r>
      <w:r w:rsidR="003A6D54">
        <w:rPr>
          <w:noProof/>
        </w:rPr>
        <w:t>.</w:t>
      </w:r>
    </w:p>
    <w:p w:rsidR="008B6E33" w:rsidRDefault="00826DA3" w:rsidP="008B6E33">
      <w:pPr>
        <w:pStyle w:val="Heading2"/>
      </w:pPr>
      <w:bookmarkStart w:id="11" w:name="_Toc254127396"/>
      <w:r>
        <w:t>Rainy</w:t>
      </w:r>
      <w:r w:rsidR="008B6E33">
        <w:t xml:space="preserve"> Day</w:t>
      </w:r>
      <w:bookmarkEnd w:id="11"/>
    </w:p>
    <w:p w:rsidR="007261D6" w:rsidRDefault="0050589E" w:rsidP="007261D6">
      <w:pPr>
        <w:pStyle w:val="Text"/>
        <w:tabs>
          <w:tab w:val="left" w:pos="2250"/>
        </w:tabs>
      </w:pPr>
      <w:r w:rsidRPr="00124847">
        <w:rPr>
          <w:b/>
        </w:rPr>
        <w:t>Assumptions:</w:t>
      </w:r>
      <w:r w:rsidR="00E031B0" w:rsidRPr="00E031B0">
        <w:t xml:space="preserve"> </w:t>
      </w:r>
      <w:r w:rsidR="00E031B0">
        <w:tab/>
      </w:r>
      <w:r w:rsidR="007261D6" w:rsidRPr="007261D6">
        <w:t xml:space="preserve">The XML stream </w:t>
      </w:r>
      <w:r w:rsidR="007C4AEC" w:rsidRPr="007261D6">
        <w:t>is “</w:t>
      </w:r>
      <w:r w:rsidR="007261D6" w:rsidRPr="007261D6">
        <w:t>&lt;velo&gt;&lt;</w:t>
      </w:r>
      <w:r w:rsidR="007261D6">
        <w:t>/</w:t>
      </w:r>
      <w:r w:rsidR="007261D6" w:rsidRPr="007261D6">
        <w:t>heading&gt;”.</w:t>
      </w:r>
    </w:p>
    <w:p w:rsidR="001363F3" w:rsidRPr="00124847" w:rsidRDefault="008B6E33" w:rsidP="007261D6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  <w:r w:rsidR="001363F3" w:rsidRPr="00124847">
        <w:rPr>
          <w:b/>
        </w:rPr>
        <w:t xml:space="preserve"> </w:t>
      </w:r>
    </w:p>
    <w:p w:rsidR="007C4AEC" w:rsidRDefault="007C4AEC" w:rsidP="00D84B83">
      <w:pPr>
        <w:pStyle w:val="ListParagraph"/>
        <w:numPr>
          <w:ilvl w:val="0"/>
          <w:numId w:val="35"/>
        </w:numPr>
      </w:pPr>
      <w:r>
        <w:t>The web server receives data from its open socket.</w:t>
      </w:r>
    </w:p>
    <w:p w:rsidR="007C4AEC" w:rsidRDefault="007C4AEC" w:rsidP="00D84B83">
      <w:pPr>
        <w:pStyle w:val="ListParagraph"/>
        <w:numPr>
          <w:ilvl w:val="0"/>
          <w:numId w:val="35"/>
        </w:numPr>
      </w:pPr>
      <w:r>
        <w:t>The web server parses “velo” as the device.</w:t>
      </w:r>
    </w:p>
    <w:p w:rsidR="007C4AEC" w:rsidRDefault="007C4AEC" w:rsidP="00D84B83">
      <w:pPr>
        <w:pStyle w:val="ListParagraph"/>
        <w:numPr>
          <w:ilvl w:val="0"/>
          <w:numId w:val="35"/>
        </w:numPr>
      </w:pPr>
      <w:r>
        <w:t>The web server begins a response stream “&lt;velo&gt;”.</w:t>
      </w:r>
    </w:p>
    <w:p w:rsidR="007C4AEC" w:rsidRDefault="007C4AEC" w:rsidP="00D84B83">
      <w:pPr>
        <w:pStyle w:val="ListParagraph"/>
        <w:numPr>
          <w:ilvl w:val="0"/>
          <w:numId w:val="35"/>
        </w:numPr>
      </w:pPr>
      <w:r>
        <w:t>The web server parses “heading” as an element of “velo”.</w:t>
      </w:r>
    </w:p>
    <w:p w:rsidR="007C4AEC" w:rsidRDefault="007C4AEC" w:rsidP="00D84B83">
      <w:pPr>
        <w:pStyle w:val="ListParagraph"/>
        <w:numPr>
          <w:ilvl w:val="0"/>
          <w:numId w:val="35"/>
        </w:numPr>
      </w:pPr>
      <w:r>
        <w:t>The web server identifies that the XML stream is not formatted properly.</w:t>
      </w:r>
    </w:p>
    <w:p w:rsidR="004437CA" w:rsidRPr="008B6E33" w:rsidRDefault="007C4AEC" w:rsidP="00D84B83">
      <w:pPr>
        <w:pStyle w:val="ListParagraph"/>
        <w:numPr>
          <w:ilvl w:val="0"/>
          <w:numId w:val="35"/>
        </w:numPr>
      </w:pPr>
      <w:r>
        <w:t>The web server responds to the socket with “</w:t>
      </w:r>
      <w:r w:rsidRPr="007C4AEC">
        <w:t>&lt;Exception type="XmlException"&gt;The 'velo' start tag on line 1 does not match the end tag of 'heading'. Line 1, position 9.&lt;/Exception&gt;</w:t>
      </w:r>
      <w:r>
        <w:t>”.</w:t>
      </w:r>
    </w:p>
    <w:sectPr w:rsidR="004437CA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33D" w:rsidRDefault="0056133D" w:rsidP="008406D6">
      <w:r>
        <w:separator/>
      </w:r>
    </w:p>
  </w:endnote>
  <w:endnote w:type="continuationSeparator" w:id="1">
    <w:p w:rsidR="0056133D" w:rsidRDefault="0056133D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B87" w:rsidRDefault="00B606DC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9C7B87">
          <w:t>Velomobile</w:t>
        </w:r>
        <w:r w:rsidR="009C7B87">
          <w:tab/>
        </w:r>
        <w:fldSimple w:instr=" DATE \@ &quot;M/d/yyyy&quot; ">
          <w:r w:rsidR="006B71CB">
            <w:rPr>
              <w:noProof/>
            </w:rPr>
            <w:t>3/12/2010</w:t>
          </w:r>
        </w:fldSimple>
        <w:r w:rsidR="009C7B87">
          <w:tab/>
          <w:t xml:space="preserve">Page </w:t>
        </w:r>
        <w:fldSimple w:instr=" PAGE ">
          <w:r w:rsidR="006B71CB">
            <w:rPr>
              <w:noProof/>
            </w:rPr>
            <w:t>4</w:t>
          </w:r>
        </w:fldSimple>
        <w:r w:rsidR="009C7B87">
          <w:t xml:space="preserve"> of </w:t>
        </w:r>
        <w:fldSimple w:instr=" NUMPAGES  ">
          <w:r w:rsidR="006B71CB">
            <w:rPr>
              <w:noProof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33D" w:rsidRDefault="0056133D" w:rsidP="008406D6">
      <w:r>
        <w:separator/>
      </w:r>
    </w:p>
  </w:footnote>
  <w:footnote w:type="continuationSeparator" w:id="1">
    <w:p w:rsidR="0056133D" w:rsidRDefault="0056133D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8920AFF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9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2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6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7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9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0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2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3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4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55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7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9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0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2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4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46"/>
  </w:num>
  <w:num w:numId="3">
    <w:abstractNumId w:val="60"/>
  </w:num>
  <w:num w:numId="4">
    <w:abstractNumId w:val="58"/>
  </w:num>
  <w:num w:numId="5">
    <w:abstractNumId w:val="41"/>
  </w:num>
  <w:num w:numId="6">
    <w:abstractNumId w:val="52"/>
  </w:num>
  <w:num w:numId="7">
    <w:abstractNumId w:val="49"/>
  </w:num>
  <w:num w:numId="8">
    <w:abstractNumId w:val="53"/>
  </w:num>
  <w:num w:numId="9">
    <w:abstractNumId w:val="38"/>
  </w:num>
  <w:num w:numId="10">
    <w:abstractNumId w:val="45"/>
  </w:num>
  <w:num w:numId="11">
    <w:abstractNumId w:val="48"/>
  </w:num>
  <w:num w:numId="12">
    <w:abstractNumId w:val="39"/>
  </w:num>
  <w:num w:numId="13">
    <w:abstractNumId w:val="63"/>
  </w:num>
  <w:num w:numId="14">
    <w:abstractNumId w:val="42"/>
  </w:num>
  <w:num w:numId="15">
    <w:abstractNumId w:val="44"/>
  </w:num>
  <w:num w:numId="16">
    <w:abstractNumId w:val="62"/>
  </w:num>
  <w:num w:numId="17">
    <w:abstractNumId w:val="40"/>
  </w:num>
  <w:num w:numId="18">
    <w:abstractNumId w:val="55"/>
  </w:num>
  <w:num w:numId="19">
    <w:abstractNumId w:val="34"/>
  </w:num>
  <w:num w:numId="20">
    <w:abstractNumId w:val="33"/>
  </w:num>
  <w:num w:numId="21">
    <w:abstractNumId w:val="51"/>
  </w:num>
  <w:num w:numId="22">
    <w:abstractNumId w:val="59"/>
  </w:num>
  <w:num w:numId="23">
    <w:abstractNumId w:val="32"/>
  </w:num>
  <w:num w:numId="24">
    <w:abstractNumId w:val="64"/>
  </w:num>
  <w:num w:numId="25">
    <w:abstractNumId w:val="43"/>
  </w:num>
  <w:num w:numId="26">
    <w:abstractNumId w:val="56"/>
  </w:num>
  <w:num w:numId="27">
    <w:abstractNumId w:val="37"/>
  </w:num>
  <w:num w:numId="28">
    <w:abstractNumId w:val="57"/>
  </w:num>
  <w:num w:numId="29">
    <w:abstractNumId w:val="31"/>
  </w:num>
  <w:num w:numId="30">
    <w:abstractNumId w:val="36"/>
  </w:num>
  <w:num w:numId="31">
    <w:abstractNumId w:val="61"/>
  </w:num>
  <w:num w:numId="32">
    <w:abstractNumId w:val="54"/>
  </w:num>
  <w:num w:numId="33">
    <w:abstractNumId w:val="50"/>
  </w:num>
  <w:num w:numId="34">
    <w:abstractNumId w:val="47"/>
  </w:num>
  <w:num w:numId="35">
    <w:abstractNumId w:val="35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8406D6"/>
    <w:rsid w:val="00014AAC"/>
    <w:rsid w:val="00022057"/>
    <w:rsid w:val="00027955"/>
    <w:rsid w:val="00040696"/>
    <w:rsid w:val="00040F10"/>
    <w:rsid w:val="000473F8"/>
    <w:rsid w:val="00063E6E"/>
    <w:rsid w:val="00073555"/>
    <w:rsid w:val="000977A1"/>
    <w:rsid w:val="000A5C54"/>
    <w:rsid w:val="000A5FA7"/>
    <w:rsid w:val="000C721D"/>
    <w:rsid w:val="000D008F"/>
    <w:rsid w:val="000E3E63"/>
    <w:rsid w:val="000E661D"/>
    <w:rsid w:val="000E7A57"/>
    <w:rsid w:val="000F53BB"/>
    <w:rsid w:val="00110370"/>
    <w:rsid w:val="00124847"/>
    <w:rsid w:val="00131A35"/>
    <w:rsid w:val="001363F3"/>
    <w:rsid w:val="00137ECF"/>
    <w:rsid w:val="00142D39"/>
    <w:rsid w:val="0014452C"/>
    <w:rsid w:val="00182A8D"/>
    <w:rsid w:val="0018369B"/>
    <w:rsid w:val="001B1E7C"/>
    <w:rsid w:val="001B4E8C"/>
    <w:rsid w:val="001C1542"/>
    <w:rsid w:val="001C4B46"/>
    <w:rsid w:val="001E1663"/>
    <w:rsid w:val="0020086E"/>
    <w:rsid w:val="00200AE6"/>
    <w:rsid w:val="002117F7"/>
    <w:rsid w:val="00235977"/>
    <w:rsid w:val="0025024C"/>
    <w:rsid w:val="002511DD"/>
    <w:rsid w:val="00262D72"/>
    <w:rsid w:val="00264E81"/>
    <w:rsid w:val="00275D7C"/>
    <w:rsid w:val="00284AAB"/>
    <w:rsid w:val="00294C94"/>
    <w:rsid w:val="002A6A62"/>
    <w:rsid w:val="002B54CB"/>
    <w:rsid w:val="002D0C70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F2170"/>
    <w:rsid w:val="003F5F92"/>
    <w:rsid w:val="00413258"/>
    <w:rsid w:val="00432859"/>
    <w:rsid w:val="004437CA"/>
    <w:rsid w:val="00453624"/>
    <w:rsid w:val="00460B94"/>
    <w:rsid w:val="00496032"/>
    <w:rsid w:val="004B7385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4733"/>
    <w:rsid w:val="0056133D"/>
    <w:rsid w:val="00576786"/>
    <w:rsid w:val="00581D0F"/>
    <w:rsid w:val="00591686"/>
    <w:rsid w:val="0059261D"/>
    <w:rsid w:val="005A0A00"/>
    <w:rsid w:val="005C0E9A"/>
    <w:rsid w:val="005E5F00"/>
    <w:rsid w:val="00610318"/>
    <w:rsid w:val="0062442D"/>
    <w:rsid w:val="00632089"/>
    <w:rsid w:val="00652EA7"/>
    <w:rsid w:val="006728B6"/>
    <w:rsid w:val="00672977"/>
    <w:rsid w:val="006B71CB"/>
    <w:rsid w:val="006C1083"/>
    <w:rsid w:val="006E08F0"/>
    <w:rsid w:val="006E4994"/>
    <w:rsid w:val="006F75EA"/>
    <w:rsid w:val="006F7D42"/>
    <w:rsid w:val="007261D6"/>
    <w:rsid w:val="00736385"/>
    <w:rsid w:val="007555E5"/>
    <w:rsid w:val="00776373"/>
    <w:rsid w:val="00784232"/>
    <w:rsid w:val="007A60E3"/>
    <w:rsid w:val="007C45BF"/>
    <w:rsid w:val="007C4AEC"/>
    <w:rsid w:val="007D4FBA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B6E33"/>
    <w:rsid w:val="008D6C0B"/>
    <w:rsid w:val="008F7E5D"/>
    <w:rsid w:val="00920860"/>
    <w:rsid w:val="0092714C"/>
    <w:rsid w:val="00933E78"/>
    <w:rsid w:val="0094041F"/>
    <w:rsid w:val="00945C37"/>
    <w:rsid w:val="00950E21"/>
    <w:rsid w:val="00972CD2"/>
    <w:rsid w:val="00974CA6"/>
    <w:rsid w:val="0098314E"/>
    <w:rsid w:val="00995D04"/>
    <w:rsid w:val="009B4ECB"/>
    <w:rsid w:val="009C7B87"/>
    <w:rsid w:val="009D100A"/>
    <w:rsid w:val="00A26D29"/>
    <w:rsid w:val="00A43A37"/>
    <w:rsid w:val="00A448F2"/>
    <w:rsid w:val="00A51901"/>
    <w:rsid w:val="00A52561"/>
    <w:rsid w:val="00A5398D"/>
    <w:rsid w:val="00A74830"/>
    <w:rsid w:val="00A865FC"/>
    <w:rsid w:val="00A971F4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606DC"/>
    <w:rsid w:val="00B875CB"/>
    <w:rsid w:val="00B975C4"/>
    <w:rsid w:val="00BB4BFC"/>
    <w:rsid w:val="00BC3C8E"/>
    <w:rsid w:val="00BF0143"/>
    <w:rsid w:val="00BF01AF"/>
    <w:rsid w:val="00C233D0"/>
    <w:rsid w:val="00C24E48"/>
    <w:rsid w:val="00C37DD8"/>
    <w:rsid w:val="00C61100"/>
    <w:rsid w:val="00C66AC2"/>
    <w:rsid w:val="00CA476F"/>
    <w:rsid w:val="00CC4424"/>
    <w:rsid w:val="00D47351"/>
    <w:rsid w:val="00D653FC"/>
    <w:rsid w:val="00D84B83"/>
    <w:rsid w:val="00DB31F7"/>
    <w:rsid w:val="00DC69ED"/>
    <w:rsid w:val="00E02C10"/>
    <w:rsid w:val="00E031B0"/>
    <w:rsid w:val="00E10973"/>
    <w:rsid w:val="00E14F12"/>
    <w:rsid w:val="00E162B3"/>
    <w:rsid w:val="00E255BE"/>
    <w:rsid w:val="00E27816"/>
    <w:rsid w:val="00E341FE"/>
    <w:rsid w:val="00E503F2"/>
    <w:rsid w:val="00E53A09"/>
    <w:rsid w:val="00E53A39"/>
    <w:rsid w:val="00E95931"/>
    <w:rsid w:val="00EC206D"/>
    <w:rsid w:val="00EC5F2D"/>
    <w:rsid w:val="00ED30E5"/>
    <w:rsid w:val="00EF3A33"/>
    <w:rsid w:val="00F068C3"/>
    <w:rsid w:val="00F12D4B"/>
    <w:rsid w:val="00F12DC4"/>
    <w:rsid w:val="00F35A4C"/>
    <w:rsid w:val="00F37F92"/>
    <w:rsid w:val="00F57737"/>
    <w:rsid w:val="00F67546"/>
    <w:rsid w:val="00F77DBE"/>
    <w:rsid w:val="00F9055A"/>
    <w:rsid w:val="00FB2CD0"/>
    <w:rsid w:val="00FD0A4E"/>
    <w:rsid w:val="00FD3DBD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40895-CEE0-493C-BE37-E86BAEE8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2010-02-17T07:18:00Z</dcterms:created>
  <dcterms:modified xsi:type="dcterms:W3CDTF">2010-03-13T04:53:00Z</dcterms:modified>
</cp:coreProperties>
</file>